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D6472" w14:textId="77777777" w:rsidR="004A7577" w:rsidRPr="00F94E2D" w:rsidRDefault="004A7577" w:rsidP="004A7577">
      <w:pPr>
        <w:widowControl/>
        <w:shd w:val="clear" w:color="auto" w:fill="FFFFFF"/>
        <w:spacing w:line="360" w:lineRule="atLeast"/>
        <w:jc w:val="left"/>
        <w:outlineLvl w:val="1"/>
        <w:rPr>
          <w:rFonts w:ascii="Arial" w:eastAsia="宋体" w:hAnsi="Arial" w:cs="Arial"/>
          <w:color w:val="333333"/>
          <w:kern w:val="0"/>
          <w:szCs w:val="21"/>
        </w:rPr>
      </w:pPr>
      <w:r w:rsidRPr="00F94E2D">
        <w:rPr>
          <w:rFonts w:ascii="Arial" w:eastAsia="宋体" w:hAnsi="Arial" w:cs="Arial" w:hint="eastAsia"/>
          <w:color w:val="333333"/>
          <w:kern w:val="0"/>
          <w:szCs w:val="21"/>
        </w:rPr>
        <w:t>面向对象程序设计</w:t>
      </w:r>
      <w:r w:rsidRPr="00F94E2D">
        <w:rPr>
          <w:rFonts w:ascii="Arial" w:eastAsia="宋体" w:hAnsi="Arial" w:cs="Arial" w:hint="eastAsia"/>
          <w:color w:val="333333"/>
          <w:kern w:val="0"/>
          <w:szCs w:val="21"/>
        </w:rPr>
        <w:t>(Object Oriented Programming)</w:t>
      </w:r>
      <w:r w:rsidRPr="00F94E2D">
        <w:rPr>
          <w:rFonts w:ascii="Arial" w:eastAsia="宋体" w:hAnsi="Arial" w:cs="Arial" w:hint="eastAsia"/>
          <w:color w:val="333333"/>
          <w:kern w:val="0"/>
          <w:szCs w:val="21"/>
        </w:rPr>
        <w:t>作为一种新方法，其本质是以建立模型体现出来的抽象思维过程和面向对象的方法。模型是用来反映现实世界中事物特征的。任何一个模型都不可能反映客观事物的一切具体特征，只能对事物特征和变化规律的一种抽象，且在它所涉及的范围内更普遍、更集中、更深刻地描述客体的特征。通过建立模型而达到的抽象是人们对客体认识的深化。</w:t>
      </w:r>
    </w:p>
    <w:p w14:paraId="418329A1" w14:textId="77777777" w:rsidR="004A7577" w:rsidRPr="00F94E2D" w:rsidRDefault="004A7577" w:rsidP="004A7577">
      <w:pPr>
        <w:widowControl/>
        <w:shd w:val="clear" w:color="auto" w:fill="FFFFFF"/>
        <w:spacing w:line="360" w:lineRule="atLeast"/>
        <w:jc w:val="left"/>
        <w:outlineLvl w:val="1"/>
        <w:rPr>
          <w:rFonts w:ascii="Arial" w:eastAsia="宋体" w:hAnsi="Arial" w:cs="Arial"/>
          <w:color w:val="333333"/>
          <w:kern w:val="0"/>
          <w:szCs w:val="21"/>
        </w:rPr>
      </w:pPr>
    </w:p>
    <w:p w14:paraId="5FE0D283" w14:textId="77777777" w:rsidR="004A7577" w:rsidRPr="004A7577" w:rsidRDefault="004A7577" w:rsidP="004A7577">
      <w:pPr>
        <w:widowControl/>
        <w:shd w:val="clear" w:color="auto" w:fill="FFFFFF"/>
        <w:spacing w:line="360" w:lineRule="atLeast"/>
        <w:jc w:val="left"/>
        <w:outlineLvl w:val="1"/>
        <w:rPr>
          <w:rFonts w:ascii="Arial" w:eastAsia="宋体" w:hAnsi="Arial" w:cs="Arial"/>
          <w:color w:val="333333"/>
          <w:kern w:val="0"/>
          <w:szCs w:val="21"/>
        </w:rPr>
      </w:pPr>
      <w:r w:rsidRPr="004A7577">
        <w:rPr>
          <w:rFonts w:ascii="Arial" w:eastAsia="宋体" w:hAnsi="Arial" w:cs="Arial" w:hint="eastAsia"/>
          <w:color w:val="333333"/>
          <w:kern w:val="0"/>
          <w:szCs w:val="21"/>
        </w:rPr>
        <w:t>特征</w:t>
      </w:r>
    </w:p>
    <w:p w14:paraId="4EF8E14D"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hint="eastAsia"/>
          <w:color w:val="333333"/>
          <w:kern w:val="0"/>
          <w:szCs w:val="21"/>
        </w:rPr>
        <w:t>⑴</w:t>
      </w:r>
      <w:r w:rsidR="00C94A58">
        <w:fldChar w:fldCharType="begin"/>
      </w:r>
      <w:r w:rsidR="00C94A58">
        <w:instrText xml:space="preserve"> HYPERLINK "https://baike.baidu.com/item/%E5%AF%B9%E8%B1%A1" \t "_blank" </w:instrText>
      </w:r>
      <w:r w:rsidR="00C94A58">
        <w:fldChar w:fldCharType="separate"/>
      </w:r>
      <w:r w:rsidRPr="00F94E2D">
        <w:rPr>
          <w:rFonts w:ascii="Arial" w:eastAsia="宋体" w:hAnsi="Arial" w:cs="Arial"/>
          <w:color w:val="333333"/>
          <w:kern w:val="0"/>
          <w:szCs w:val="21"/>
        </w:rPr>
        <w:t>对象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唯一性。</w:t>
      </w:r>
    </w:p>
    <w:p w14:paraId="3CE82E86"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每个</w:t>
      </w:r>
      <w:r w:rsidR="00C94A58">
        <w:fldChar w:fldCharType="begin"/>
      </w:r>
      <w:r w:rsidR="00C94A58">
        <w:instrText xml:space="preserve"> HYPERLINK "</w:instrText>
      </w:r>
      <w:r w:rsidR="00C94A58">
        <w:instrText xml:space="preserve">https://baike.baidu.com/item/%E5%AF%B9%E8%B1%A1" \t "_blank" </w:instrText>
      </w:r>
      <w:r w:rsidR="00C94A58">
        <w:fldChar w:fldCharType="separate"/>
      </w:r>
      <w:r w:rsidRPr="00F94E2D">
        <w:rPr>
          <w:rFonts w:ascii="Arial" w:eastAsia="宋体" w:hAnsi="Arial" w:cs="Arial"/>
          <w:color w:val="333333"/>
          <w:kern w:val="0"/>
          <w:szCs w:val="21"/>
        </w:rPr>
        <w:t>对象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都有自身唯一的标识，通过这种标识，可找到相应的</w:t>
      </w:r>
      <w:hyperlink r:id="rId7"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。在</w:t>
      </w:r>
      <w:hyperlink r:id="rId8"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的整个生命期中，它的标识都不改变，不同的对象不能有相同的标识。</w:t>
      </w:r>
      <w:r w:rsidRPr="00F94E2D">
        <w:rPr>
          <w:rFonts w:ascii="Arial" w:eastAsia="宋体" w:hAnsi="Arial" w:cs="Arial"/>
          <w:color w:val="333333"/>
          <w:kern w:val="0"/>
          <w:szCs w:val="21"/>
        </w:rPr>
        <w:t> </w:t>
      </w:r>
      <w:r w:rsidRPr="004A7577">
        <w:rPr>
          <w:rFonts w:ascii="Arial" w:eastAsia="宋体" w:hAnsi="Arial" w:cs="Arial"/>
          <w:color w:val="333333"/>
          <w:kern w:val="0"/>
          <w:szCs w:val="21"/>
        </w:rPr>
        <w:t>[2] </w:t>
      </w:r>
      <w:bookmarkStart w:id="0" w:name="ref_2"/>
    </w:p>
    <w:p w14:paraId="324DA592"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hint="eastAsia"/>
          <w:color w:val="333333"/>
          <w:kern w:val="0"/>
          <w:szCs w:val="21"/>
        </w:rPr>
        <w:t>⑵</w:t>
      </w:r>
      <w:r w:rsidR="00C94A58">
        <w:fldChar w:fldCharType="begin"/>
      </w:r>
      <w:r w:rsidR="00C94A58">
        <w:instrText xml:space="preserve"> HYPERLINK "https://baike.baidu.com/item/%E6%8A%BD%E8%B1%A1" \t "_blank" </w:instrText>
      </w:r>
      <w:r w:rsidR="00C94A58">
        <w:fldChar w:fldCharType="separate"/>
      </w:r>
      <w:r w:rsidRPr="00F94E2D">
        <w:rPr>
          <w:rFonts w:ascii="Arial" w:eastAsia="宋体" w:hAnsi="Arial" w:cs="Arial"/>
          <w:color w:val="333333"/>
          <w:kern w:val="0"/>
          <w:szCs w:val="21"/>
        </w:rPr>
        <w:t>抽象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性。</w:t>
      </w:r>
    </w:p>
    <w:p w14:paraId="67D5922D" w14:textId="77777777" w:rsidR="004A7577" w:rsidRPr="004A7577" w:rsidRDefault="00C94A58" w:rsidP="004A7577">
      <w:pPr>
        <w:widowControl/>
        <w:shd w:val="clear" w:color="auto" w:fill="FFFFFF"/>
        <w:spacing w:line="360" w:lineRule="atLeast"/>
        <w:ind w:firstLine="480"/>
        <w:jc w:val="left"/>
        <w:rPr>
          <w:rFonts w:ascii="Arial" w:eastAsia="宋体" w:hAnsi="Arial" w:cs="Arial"/>
          <w:color w:val="333333"/>
          <w:kern w:val="0"/>
          <w:szCs w:val="21"/>
        </w:rPr>
      </w:pPr>
      <w:hyperlink r:id="rId9" w:tgtFrame="_blank" w:history="1">
        <w:r w:rsidR="004A7577" w:rsidRPr="00F94E2D">
          <w:rPr>
            <w:rFonts w:ascii="Arial" w:eastAsia="宋体" w:hAnsi="Arial" w:cs="Arial"/>
            <w:color w:val="333333"/>
            <w:kern w:val="0"/>
            <w:szCs w:val="21"/>
          </w:rPr>
          <w:t>抽象</w:t>
        </w:r>
      </w:hyperlink>
      <w:r w:rsidR="004A7577" w:rsidRPr="004A7577">
        <w:rPr>
          <w:rFonts w:ascii="Arial" w:eastAsia="宋体" w:hAnsi="Arial" w:cs="Arial"/>
          <w:color w:val="333333"/>
          <w:kern w:val="0"/>
          <w:szCs w:val="21"/>
        </w:rPr>
        <w:t>性是指将具有一致的</w:t>
      </w:r>
      <w:hyperlink r:id="rId10" w:tgtFrame="_blank" w:history="1">
        <w:r w:rsidR="004A7577" w:rsidRPr="00F94E2D">
          <w:rPr>
            <w:rFonts w:ascii="Arial" w:eastAsia="宋体" w:hAnsi="Arial" w:cs="Arial"/>
            <w:color w:val="333333"/>
            <w:kern w:val="0"/>
            <w:szCs w:val="21"/>
          </w:rPr>
          <w:t>数据结构</w:t>
        </w:r>
      </w:hyperlink>
      <w:r w:rsidR="004A7577" w:rsidRPr="004A7577">
        <w:rPr>
          <w:rFonts w:ascii="Arial" w:eastAsia="宋体" w:hAnsi="Arial" w:cs="Arial"/>
          <w:color w:val="333333"/>
          <w:kern w:val="0"/>
          <w:szCs w:val="21"/>
        </w:rPr>
        <w:t>（属性）和行为（操作）的对象</w:t>
      </w:r>
      <w:r>
        <w:fldChar w:fldCharType="begin"/>
      </w:r>
      <w:r>
        <w:instrText xml:space="preserve"> HYPERLINK "https://baike.baidu.com/item/%E6%8A%BD%E8%B1%A1" \t "_blank" </w:instrText>
      </w:r>
      <w:r>
        <w:fldChar w:fldCharType="separate"/>
      </w:r>
      <w:r w:rsidR="004A7577" w:rsidRPr="00F94E2D">
        <w:rPr>
          <w:rFonts w:ascii="Arial" w:eastAsia="宋体" w:hAnsi="Arial" w:cs="Arial"/>
          <w:color w:val="333333"/>
          <w:kern w:val="0"/>
          <w:szCs w:val="21"/>
        </w:rPr>
        <w:t>抽象</w:t>
      </w:r>
      <w:r>
        <w:rPr>
          <w:rFonts w:ascii="Arial" w:eastAsia="宋体" w:hAnsi="Arial" w:cs="Arial"/>
          <w:color w:val="333333"/>
          <w:kern w:val="0"/>
          <w:szCs w:val="21"/>
        </w:rPr>
        <w:fldChar w:fldCharType="end"/>
      </w:r>
      <w:r w:rsidR="004A7577" w:rsidRPr="004A7577">
        <w:rPr>
          <w:rFonts w:ascii="Arial" w:eastAsia="宋体" w:hAnsi="Arial" w:cs="Arial"/>
          <w:color w:val="333333"/>
          <w:kern w:val="0"/>
          <w:szCs w:val="21"/>
        </w:rPr>
        <w:t>成类。一个类就是这样一种</w:t>
      </w:r>
      <w:hyperlink r:id="rId11" w:tgtFrame="_blank" w:history="1">
        <w:r w:rsidR="004A7577" w:rsidRPr="00F94E2D">
          <w:rPr>
            <w:rFonts w:ascii="Arial" w:eastAsia="宋体" w:hAnsi="Arial" w:cs="Arial"/>
            <w:color w:val="333333"/>
            <w:kern w:val="0"/>
            <w:szCs w:val="21"/>
          </w:rPr>
          <w:t>抽象</w:t>
        </w:r>
      </w:hyperlink>
      <w:r w:rsidR="004A7577" w:rsidRPr="004A7577">
        <w:rPr>
          <w:rFonts w:ascii="Arial" w:eastAsia="宋体" w:hAnsi="Arial" w:cs="Arial"/>
          <w:color w:val="333333"/>
          <w:kern w:val="0"/>
          <w:szCs w:val="21"/>
        </w:rPr>
        <w:t>，它反映了与应用有关的重要性质，而忽略其他一些无关内容。任何类的划分都是主观的，但必须与具体的应用有关。</w:t>
      </w:r>
      <w:r w:rsidR="004A7577" w:rsidRPr="00F94E2D">
        <w:rPr>
          <w:rFonts w:ascii="Arial" w:eastAsia="宋体" w:hAnsi="Arial" w:cs="Arial"/>
          <w:color w:val="333333"/>
          <w:kern w:val="0"/>
          <w:szCs w:val="21"/>
        </w:rPr>
        <w:t> </w:t>
      </w:r>
      <w:r w:rsidR="004A7577" w:rsidRPr="004A7577">
        <w:rPr>
          <w:rFonts w:ascii="Arial" w:eastAsia="宋体" w:hAnsi="Arial" w:cs="Arial"/>
          <w:color w:val="333333"/>
          <w:kern w:val="0"/>
          <w:szCs w:val="21"/>
        </w:rPr>
        <w:t>[2] </w:t>
      </w:r>
    </w:p>
    <w:p w14:paraId="0755B4C6"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hint="eastAsia"/>
          <w:color w:val="333333"/>
          <w:kern w:val="0"/>
          <w:szCs w:val="21"/>
        </w:rPr>
        <w:t>⑶</w:t>
      </w:r>
      <w:r w:rsidR="00C94A58">
        <w:fldChar w:fldCharType="begin"/>
      </w:r>
      <w:r w:rsidR="00C94A58">
        <w:instrText xml:space="preserve"> HYPERLINK "https://baike.baidu.com/item/%E7%BB%A7%E6%89%BF%E6%80%A7" \t "_blank" </w:instrText>
      </w:r>
      <w:r w:rsidR="00C94A58">
        <w:fldChar w:fldCharType="separate"/>
      </w:r>
      <w:r w:rsidRPr="00F94E2D">
        <w:rPr>
          <w:rFonts w:ascii="Arial" w:eastAsia="宋体" w:hAnsi="Arial" w:cs="Arial"/>
          <w:color w:val="333333"/>
          <w:kern w:val="0"/>
          <w:szCs w:val="21"/>
        </w:rPr>
        <w:t>继承性</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w:t>
      </w:r>
    </w:p>
    <w:p w14:paraId="7E04BD08" w14:textId="77777777" w:rsidR="004A7577" w:rsidRPr="004A7577" w:rsidRDefault="00C94A58" w:rsidP="004A7577">
      <w:pPr>
        <w:widowControl/>
        <w:shd w:val="clear" w:color="auto" w:fill="FFFFFF"/>
        <w:spacing w:line="360" w:lineRule="atLeast"/>
        <w:ind w:firstLine="480"/>
        <w:jc w:val="left"/>
        <w:rPr>
          <w:rFonts w:ascii="Arial" w:eastAsia="宋体" w:hAnsi="Arial" w:cs="Arial"/>
          <w:color w:val="333333"/>
          <w:kern w:val="0"/>
          <w:szCs w:val="21"/>
        </w:rPr>
      </w:pPr>
      <w:hyperlink r:id="rId12" w:tgtFrame="_blank" w:history="1">
        <w:r w:rsidR="004A7577" w:rsidRPr="00F94E2D">
          <w:rPr>
            <w:rFonts w:ascii="Arial" w:eastAsia="宋体" w:hAnsi="Arial" w:cs="Arial"/>
            <w:color w:val="333333"/>
            <w:kern w:val="0"/>
            <w:szCs w:val="21"/>
          </w:rPr>
          <w:t>继承性</w:t>
        </w:r>
      </w:hyperlink>
      <w:r w:rsidR="004A7577" w:rsidRPr="004A7577">
        <w:rPr>
          <w:rFonts w:ascii="Arial" w:eastAsia="宋体" w:hAnsi="Arial" w:cs="Arial"/>
          <w:color w:val="333333"/>
          <w:kern w:val="0"/>
          <w:szCs w:val="21"/>
        </w:rPr>
        <w:t>是子类自动共享父类</w:t>
      </w:r>
      <w:hyperlink r:id="rId13" w:tgtFrame="_blank" w:history="1">
        <w:r w:rsidR="004A7577" w:rsidRPr="00F94E2D">
          <w:rPr>
            <w:rFonts w:ascii="Arial" w:eastAsia="宋体" w:hAnsi="Arial" w:cs="Arial"/>
            <w:color w:val="333333"/>
            <w:kern w:val="0"/>
            <w:szCs w:val="21"/>
          </w:rPr>
          <w:t>数据结构</w:t>
        </w:r>
      </w:hyperlink>
      <w:r w:rsidR="004A7577" w:rsidRPr="004A7577">
        <w:rPr>
          <w:rFonts w:ascii="Arial" w:eastAsia="宋体" w:hAnsi="Arial" w:cs="Arial"/>
          <w:color w:val="333333"/>
          <w:kern w:val="0"/>
          <w:szCs w:val="21"/>
        </w:rPr>
        <w:t>和方法的机制，这是类之间的一种关系。在定义和实现一个类的时候，可以在一个已经存在的类的基础之上来进行，把这个已经存在的类所定义的内容作为自己的内容，并加入若干新的内容。</w:t>
      </w:r>
      <w:r w:rsidR="004A7577" w:rsidRPr="00F94E2D">
        <w:rPr>
          <w:rFonts w:ascii="Arial" w:eastAsia="宋体" w:hAnsi="Arial" w:cs="Arial"/>
          <w:color w:val="333333"/>
          <w:kern w:val="0"/>
          <w:szCs w:val="21"/>
        </w:rPr>
        <w:t> </w:t>
      </w:r>
      <w:r w:rsidR="004A7577" w:rsidRPr="004A7577">
        <w:rPr>
          <w:rFonts w:ascii="Arial" w:eastAsia="宋体" w:hAnsi="Arial" w:cs="Arial"/>
          <w:color w:val="333333"/>
          <w:kern w:val="0"/>
          <w:szCs w:val="21"/>
        </w:rPr>
        <w:t>[2] </w:t>
      </w:r>
    </w:p>
    <w:p w14:paraId="16D4E973"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继承性是</w:t>
      </w:r>
      <w:r w:rsidR="00C94A58">
        <w:fldChar w:fldCharType="begin"/>
      </w:r>
      <w:r w:rsidR="00C94A58">
        <w:instrText xml:space="preserve"> HYPERLINK "https://baike.baidu.com/item/%E9%9D%A2%E5%90%91%E5%AF%B9%E8%</w:instrText>
      </w:r>
      <w:r w:rsidR="00C94A58">
        <w:instrText xml:space="preserve">B1%A1%E7%A8%8B%E5%BA%8F%E8%AE%BE%E8%AE%A1" \t "_blank" </w:instrText>
      </w:r>
      <w:r w:rsidR="00C94A58">
        <w:fldChar w:fldCharType="separate"/>
      </w:r>
      <w:r w:rsidRPr="00F94E2D">
        <w:rPr>
          <w:rFonts w:ascii="Arial" w:eastAsia="宋体" w:hAnsi="Arial" w:cs="Arial"/>
          <w:color w:val="333333"/>
          <w:kern w:val="0"/>
          <w:szCs w:val="21"/>
        </w:rPr>
        <w:t>面向对象程序设计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语言不同于其它语言的最重要的特点，是其他语言所没有的。</w:t>
      </w:r>
    </w:p>
    <w:p w14:paraId="010C98E7"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在类层次中，子类只</w:t>
      </w:r>
      <w:r w:rsidR="00C94A58">
        <w:fldChar w:fldCharType="begin"/>
      </w:r>
      <w:r w:rsidR="00C94A58">
        <w:instrText xml:space="preserve"> HYPERLINK "https://baike.baidu.com/item/%E7%BB%A7%E6%89%BF" \t "_blank" </w:instrText>
      </w:r>
      <w:r w:rsidR="00C94A58">
        <w:fldChar w:fldCharType="separate"/>
      </w:r>
      <w:r w:rsidRPr="00F94E2D">
        <w:rPr>
          <w:rFonts w:ascii="Arial" w:eastAsia="宋体" w:hAnsi="Arial" w:cs="Arial"/>
          <w:color w:val="333333"/>
          <w:kern w:val="0"/>
          <w:szCs w:val="21"/>
        </w:rPr>
        <w:t>继承</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一个父类的</w:t>
      </w:r>
      <w:hyperlink r:id="rId14" w:tgtFrame="_blank" w:history="1">
        <w:r w:rsidRPr="00F94E2D">
          <w:rPr>
            <w:rFonts w:ascii="Arial" w:eastAsia="宋体" w:hAnsi="Arial" w:cs="Arial"/>
            <w:color w:val="333333"/>
            <w:kern w:val="0"/>
            <w:szCs w:val="21"/>
          </w:rPr>
          <w:t>数据结构</w:t>
        </w:r>
      </w:hyperlink>
      <w:r w:rsidRPr="004A7577">
        <w:rPr>
          <w:rFonts w:ascii="Arial" w:eastAsia="宋体" w:hAnsi="Arial" w:cs="Arial"/>
          <w:color w:val="333333"/>
          <w:kern w:val="0"/>
          <w:szCs w:val="21"/>
        </w:rPr>
        <w:t>和方法，则称为单重继承。</w:t>
      </w:r>
    </w:p>
    <w:p w14:paraId="5B528B44"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在类层次中，子类</w:t>
      </w:r>
      <w:r w:rsidR="00C94A58">
        <w:fldChar w:fldCharType="begin"/>
      </w:r>
      <w:r w:rsidR="00C94A58">
        <w:instrText xml:space="preserve"> HYPERLINK "https://baike.baidu.com/item/%E7%BB%A7%E6%89%BF" \t "_blank" </w:instrText>
      </w:r>
      <w:r w:rsidR="00C94A58">
        <w:fldChar w:fldCharType="separate"/>
      </w:r>
      <w:r w:rsidRPr="00F94E2D">
        <w:rPr>
          <w:rFonts w:ascii="Arial" w:eastAsia="宋体" w:hAnsi="Arial" w:cs="Arial"/>
          <w:color w:val="333333"/>
          <w:kern w:val="0"/>
          <w:szCs w:val="21"/>
        </w:rPr>
        <w:t>继承</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了多个父类的</w:t>
      </w:r>
      <w:hyperlink r:id="rId15" w:tgtFrame="_blank" w:history="1">
        <w:r w:rsidRPr="00F94E2D">
          <w:rPr>
            <w:rFonts w:ascii="Arial" w:eastAsia="宋体" w:hAnsi="Arial" w:cs="Arial"/>
            <w:color w:val="333333"/>
            <w:kern w:val="0"/>
            <w:szCs w:val="21"/>
          </w:rPr>
          <w:t>数据结构</w:t>
        </w:r>
      </w:hyperlink>
      <w:r w:rsidRPr="004A7577">
        <w:rPr>
          <w:rFonts w:ascii="Arial" w:eastAsia="宋体" w:hAnsi="Arial" w:cs="Arial"/>
          <w:color w:val="333333"/>
          <w:kern w:val="0"/>
          <w:szCs w:val="21"/>
        </w:rPr>
        <w:t>和方法，则称为</w:t>
      </w:r>
      <w:hyperlink r:id="rId16" w:tgtFrame="_blank" w:history="1">
        <w:r w:rsidRPr="00F94E2D">
          <w:rPr>
            <w:rFonts w:ascii="Arial" w:eastAsia="宋体" w:hAnsi="Arial" w:cs="Arial"/>
            <w:color w:val="333333"/>
            <w:kern w:val="0"/>
            <w:szCs w:val="21"/>
          </w:rPr>
          <w:t>多重继承</w:t>
        </w:r>
      </w:hyperlink>
      <w:r w:rsidRPr="004A7577">
        <w:rPr>
          <w:rFonts w:ascii="Arial" w:eastAsia="宋体" w:hAnsi="Arial" w:cs="Arial"/>
          <w:color w:val="333333"/>
          <w:kern w:val="0"/>
          <w:szCs w:val="21"/>
        </w:rPr>
        <w:t>。</w:t>
      </w:r>
    </w:p>
    <w:p w14:paraId="08B59623" w14:textId="77777777" w:rsidR="004A7577" w:rsidRPr="004A7577" w:rsidRDefault="00C94A58" w:rsidP="004A7577">
      <w:pPr>
        <w:widowControl/>
        <w:shd w:val="clear" w:color="auto" w:fill="FFFFFF"/>
        <w:spacing w:line="360" w:lineRule="atLeast"/>
        <w:ind w:firstLine="480"/>
        <w:jc w:val="left"/>
        <w:rPr>
          <w:rFonts w:ascii="Arial" w:eastAsia="宋体" w:hAnsi="Arial" w:cs="Arial"/>
          <w:color w:val="333333"/>
          <w:kern w:val="0"/>
          <w:szCs w:val="21"/>
        </w:rPr>
      </w:pPr>
      <w:hyperlink r:id="rId17" w:tgtFrame="_blank" w:history="1">
        <w:r w:rsidR="004A7577" w:rsidRPr="00F94E2D">
          <w:rPr>
            <w:rFonts w:ascii="Arial" w:eastAsia="宋体" w:hAnsi="Arial" w:cs="Arial"/>
            <w:color w:val="333333"/>
            <w:kern w:val="0"/>
            <w:szCs w:val="21"/>
          </w:rPr>
          <w:t>多重继承</w:t>
        </w:r>
      </w:hyperlink>
      <w:r w:rsidR="004A7577" w:rsidRPr="004A7577">
        <w:rPr>
          <w:rFonts w:ascii="Arial" w:eastAsia="宋体" w:hAnsi="Arial" w:cs="Arial"/>
          <w:color w:val="333333"/>
          <w:kern w:val="0"/>
          <w:szCs w:val="21"/>
        </w:rPr>
        <w:t>，</w:t>
      </w:r>
      <w:r w:rsidR="004A7577" w:rsidRPr="004A7577">
        <w:rPr>
          <w:rFonts w:ascii="Arial" w:eastAsia="宋体" w:hAnsi="Arial" w:cs="Arial"/>
          <w:color w:val="333333"/>
          <w:kern w:val="0"/>
          <w:szCs w:val="21"/>
        </w:rPr>
        <w:t>JAVA</w:t>
      </w:r>
      <w:r w:rsidR="004A7577" w:rsidRPr="004A7577">
        <w:rPr>
          <w:rFonts w:ascii="Arial" w:eastAsia="宋体" w:hAnsi="Arial" w:cs="Arial"/>
          <w:color w:val="333333"/>
          <w:kern w:val="0"/>
          <w:szCs w:val="21"/>
        </w:rPr>
        <w:t>、</w:t>
      </w:r>
      <w:r w:rsidR="004A7577" w:rsidRPr="004A7577">
        <w:rPr>
          <w:rFonts w:ascii="Arial" w:eastAsia="宋体" w:hAnsi="Arial" w:cs="Arial"/>
          <w:color w:val="333333"/>
          <w:kern w:val="0"/>
          <w:szCs w:val="21"/>
        </w:rPr>
        <w:t>VB</w:t>
      </w:r>
      <w:r w:rsidR="004A7577" w:rsidRPr="004A7577">
        <w:rPr>
          <w:rFonts w:ascii="Arial" w:eastAsia="宋体" w:hAnsi="Arial" w:cs="Arial"/>
          <w:color w:val="333333"/>
          <w:kern w:val="0"/>
          <w:szCs w:val="21"/>
        </w:rPr>
        <w:t>、</w:t>
      </w:r>
      <w:r w:rsidR="004A7577" w:rsidRPr="004A7577">
        <w:rPr>
          <w:rFonts w:ascii="Arial" w:eastAsia="宋体" w:hAnsi="Arial" w:cs="Arial"/>
          <w:color w:val="333333"/>
          <w:kern w:val="0"/>
          <w:szCs w:val="21"/>
        </w:rPr>
        <w:t>NET</w:t>
      </w:r>
      <w:r w:rsidR="004A7577" w:rsidRPr="004A7577">
        <w:rPr>
          <w:rFonts w:ascii="Arial" w:eastAsia="宋体" w:hAnsi="Arial" w:cs="Arial"/>
          <w:color w:val="333333"/>
          <w:kern w:val="0"/>
          <w:szCs w:val="21"/>
        </w:rPr>
        <w:t>、</w:t>
      </w:r>
      <w:r w:rsidR="004A7577" w:rsidRPr="004A7577">
        <w:rPr>
          <w:rFonts w:ascii="Arial" w:eastAsia="宋体" w:hAnsi="Arial" w:cs="Arial"/>
          <w:color w:val="333333"/>
          <w:kern w:val="0"/>
          <w:szCs w:val="21"/>
        </w:rPr>
        <w:t>Objective-C</w:t>
      </w:r>
      <w:r w:rsidR="004A7577" w:rsidRPr="004A7577">
        <w:rPr>
          <w:rFonts w:ascii="Arial" w:eastAsia="宋体" w:hAnsi="Arial" w:cs="Arial"/>
          <w:color w:val="333333"/>
          <w:kern w:val="0"/>
          <w:szCs w:val="21"/>
        </w:rPr>
        <w:t>均仅支持单继承，注意在</w:t>
      </w:r>
      <w:r w:rsidR="004A7577" w:rsidRPr="004A7577">
        <w:rPr>
          <w:rFonts w:ascii="Arial" w:eastAsia="宋体" w:hAnsi="Arial" w:cs="Arial"/>
          <w:color w:val="333333"/>
          <w:kern w:val="0"/>
          <w:szCs w:val="21"/>
        </w:rPr>
        <w:t>C++</w:t>
      </w:r>
      <w:r w:rsidR="004A7577" w:rsidRPr="004A7577">
        <w:rPr>
          <w:rFonts w:ascii="Arial" w:eastAsia="宋体" w:hAnsi="Arial" w:cs="Arial"/>
          <w:color w:val="333333"/>
          <w:kern w:val="0"/>
          <w:szCs w:val="21"/>
        </w:rPr>
        <w:t>多重继承时，需小心二义性。</w:t>
      </w:r>
    </w:p>
    <w:p w14:paraId="394D60E8"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在</w:t>
      </w:r>
      <w:hyperlink r:id="rId18" w:tgtFrame="_blank" w:history="1">
        <w:r w:rsidRPr="00F94E2D">
          <w:rPr>
            <w:rFonts w:ascii="Arial" w:eastAsia="宋体" w:hAnsi="Arial" w:cs="Arial"/>
            <w:color w:val="333333"/>
            <w:kern w:val="0"/>
            <w:szCs w:val="21"/>
          </w:rPr>
          <w:t>软件开发</w:t>
        </w:r>
      </w:hyperlink>
      <w:r w:rsidRPr="004A7577">
        <w:rPr>
          <w:rFonts w:ascii="Arial" w:eastAsia="宋体" w:hAnsi="Arial" w:cs="Arial"/>
          <w:color w:val="333333"/>
          <w:kern w:val="0"/>
          <w:szCs w:val="21"/>
        </w:rPr>
        <w:t>中，类的</w:t>
      </w:r>
      <w:hyperlink r:id="rId19" w:tgtFrame="_blank" w:history="1">
        <w:r w:rsidRPr="00F94E2D">
          <w:rPr>
            <w:rFonts w:ascii="Arial" w:eastAsia="宋体" w:hAnsi="Arial" w:cs="Arial"/>
            <w:color w:val="333333"/>
            <w:kern w:val="0"/>
            <w:szCs w:val="21"/>
          </w:rPr>
          <w:t>继承性</w:t>
        </w:r>
      </w:hyperlink>
      <w:r w:rsidRPr="004A7577">
        <w:rPr>
          <w:rFonts w:ascii="Arial" w:eastAsia="宋体" w:hAnsi="Arial" w:cs="Arial"/>
          <w:color w:val="333333"/>
          <w:kern w:val="0"/>
          <w:szCs w:val="21"/>
        </w:rPr>
        <w:t>使所建立的软件具有开放性、可扩充性，这是信息组织与分类的行之有效的方法，它简化了</w:t>
      </w:r>
      <w:hyperlink r:id="rId20"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、类的创建工作量，增加了代码的可重用性。</w:t>
      </w:r>
    </w:p>
    <w:p w14:paraId="688B73DA"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采用</w:t>
      </w:r>
      <w:hyperlink r:id="rId21" w:tgtFrame="_blank" w:history="1">
        <w:r w:rsidRPr="00F94E2D">
          <w:rPr>
            <w:rFonts w:ascii="Arial" w:eastAsia="宋体" w:hAnsi="Arial" w:cs="Arial"/>
            <w:color w:val="333333"/>
            <w:kern w:val="0"/>
            <w:szCs w:val="21"/>
          </w:rPr>
          <w:t>继承性</w:t>
        </w:r>
      </w:hyperlink>
      <w:r w:rsidRPr="004A7577">
        <w:rPr>
          <w:rFonts w:ascii="Arial" w:eastAsia="宋体" w:hAnsi="Arial" w:cs="Arial"/>
          <w:color w:val="333333"/>
          <w:kern w:val="0"/>
          <w:szCs w:val="21"/>
        </w:rPr>
        <w:t>，提供了类的规范的等级结构。通过类的</w:t>
      </w:r>
      <w:hyperlink r:id="rId22" w:tgtFrame="_blank" w:history="1">
        <w:r w:rsidRPr="00F94E2D">
          <w:rPr>
            <w:rFonts w:ascii="Arial" w:eastAsia="宋体" w:hAnsi="Arial" w:cs="Arial"/>
            <w:color w:val="333333"/>
            <w:kern w:val="0"/>
            <w:szCs w:val="21"/>
          </w:rPr>
          <w:t>继承</w:t>
        </w:r>
      </w:hyperlink>
      <w:r w:rsidRPr="004A7577">
        <w:rPr>
          <w:rFonts w:ascii="Arial" w:eastAsia="宋体" w:hAnsi="Arial" w:cs="Arial"/>
          <w:color w:val="333333"/>
          <w:kern w:val="0"/>
          <w:szCs w:val="21"/>
        </w:rPr>
        <w:t>关系，使公共的特性能够共享，提高了软件的重用性。</w:t>
      </w:r>
      <w:r w:rsidRPr="00F94E2D">
        <w:rPr>
          <w:rFonts w:ascii="Arial" w:eastAsia="宋体" w:hAnsi="Arial" w:cs="Arial"/>
          <w:color w:val="333333"/>
          <w:kern w:val="0"/>
          <w:szCs w:val="21"/>
        </w:rPr>
        <w:t> </w:t>
      </w:r>
      <w:r w:rsidRPr="004A7577">
        <w:rPr>
          <w:rFonts w:ascii="Arial" w:eastAsia="宋体" w:hAnsi="Arial" w:cs="Arial"/>
          <w:color w:val="333333"/>
          <w:kern w:val="0"/>
          <w:szCs w:val="21"/>
        </w:rPr>
        <w:t>[2] </w:t>
      </w:r>
      <w:bookmarkEnd w:id="0"/>
    </w:p>
    <w:p w14:paraId="48E86EA7"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hint="eastAsia"/>
          <w:color w:val="333333"/>
          <w:kern w:val="0"/>
          <w:szCs w:val="21"/>
        </w:rPr>
        <w:t>⑷</w:t>
      </w:r>
      <w:r w:rsidR="00C94A58">
        <w:fldChar w:fldCharType="begin"/>
      </w:r>
      <w:r w:rsidR="00C94A58">
        <w:instrText xml:space="preserve"> HYPERLINK "https://baike.baidu.com/item/%E5%A4%9A%E6%80%81%E6%80%A7</w:instrText>
      </w:r>
      <w:r w:rsidR="00C94A58">
        <w:instrText xml:space="preserve">" \t "_blank" </w:instrText>
      </w:r>
      <w:r w:rsidR="00C94A58">
        <w:fldChar w:fldCharType="separate"/>
      </w:r>
      <w:r w:rsidRPr="00F94E2D">
        <w:rPr>
          <w:rFonts w:ascii="Arial" w:eastAsia="宋体" w:hAnsi="Arial" w:cs="Arial"/>
          <w:color w:val="333333"/>
          <w:kern w:val="0"/>
          <w:szCs w:val="21"/>
        </w:rPr>
        <w:t>多态性</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（多形性）</w:t>
      </w:r>
    </w:p>
    <w:p w14:paraId="17E9CB32" w14:textId="77777777" w:rsidR="004A7577" w:rsidRPr="004A7577" w:rsidRDefault="00C94A58" w:rsidP="004A7577">
      <w:pPr>
        <w:widowControl/>
        <w:shd w:val="clear" w:color="auto" w:fill="FFFFFF"/>
        <w:spacing w:line="360" w:lineRule="atLeast"/>
        <w:ind w:firstLine="480"/>
        <w:jc w:val="left"/>
        <w:rPr>
          <w:rFonts w:ascii="Arial" w:eastAsia="宋体" w:hAnsi="Arial" w:cs="Arial"/>
          <w:color w:val="333333"/>
          <w:kern w:val="0"/>
          <w:szCs w:val="21"/>
        </w:rPr>
      </w:pPr>
      <w:hyperlink r:id="rId23" w:tgtFrame="_blank" w:history="1">
        <w:r w:rsidR="004A7577" w:rsidRPr="00F94E2D">
          <w:rPr>
            <w:rFonts w:ascii="Arial" w:eastAsia="宋体" w:hAnsi="Arial" w:cs="Arial"/>
            <w:color w:val="333333"/>
            <w:kern w:val="0"/>
            <w:szCs w:val="21"/>
          </w:rPr>
          <w:t>多态性</w:t>
        </w:r>
      </w:hyperlink>
      <w:r w:rsidR="004A7577" w:rsidRPr="004A7577">
        <w:rPr>
          <w:rFonts w:ascii="Arial" w:eastAsia="宋体" w:hAnsi="Arial" w:cs="Arial"/>
          <w:color w:val="333333"/>
          <w:kern w:val="0"/>
          <w:szCs w:val="21"/>
        </w:rPr>
        <w:t>是指相同的操作或函数、过程可作用于多种类型的</w:t>
      </w:r>
      <w:hyperlink r:id="rId24" w:tgtFrame="_blank" w:history="1">
        <w:r w:rsidR="004A7577" w:rsidRPr="00F94E2D">
          <w:rPr>
            <w:rFonts w:ascii="Arial" w:eastAsia="宋体" w:hAnsi="Arial" w:cs="Arial"/>
            <w:color w:val="333333"/>
            <w:kern w:val="0"/>
            <w:szCs w:val="21"/>
          </w:rPr>
          <w:t>对象</w:t>
        </w:r>
      </w:hyperlink>
      <w:r w:rsidR="004A7577" w:rsidRPr="004A7577">
        <w:rPr>
          <w:rFonts w:ascii="Arial" w:eastAsia="宋体" w:hAnsi="Arial" w:cs="Arial"/>
          <w:color w:val="333333"/>
          <w:kern w:val="0"/>
          <w:szCs w:val="21"/>
        </w:rPr>
        <w:t>上并获得不同的结果。不同的</w:t>
      </w:r>
      <w:hyperlink r:id="rId25" w:tgtFrame="_blank" w:history="1">
        <w:r w:rsidR="004A7577" w:rsidRPr="00F94E2D">
          <w:rPr>
            <w:rFonts w:ascii="Arial" w:eastAsia="宋体" w:hAnsi="Arial" w:cs="Arial"/>
            <w:color w:val="333333"/>
            <w:kern w:val="0"/>
            <w:szCs w:val="21"/>
          </w:rPr>
          <w:t>对象</w:t>
        </w:r>
      </w:hyperlink>
      <w:r w:rsidR="004A7577" w:rsidRPr="004A7577">
        <w:rPr>
          <w:rFonts w:ascii="Arial" w:eastAsia="宋体" w:hAnsi="Arial" w:cs="Arial"/>
          <w:color w:val="333333"/>
          <w:kern w:val="0"/>
          <w:szCs w:val="21"/>
        </w:rPr>
        <w:t>，收到同一消息可以产生不同的结果，这种现象称为</w:t>
      </w:r>
      <w:hyperlink r:id="rId26" w:tgtFrame="_blank" w:history="1">
        <w:r w:rsidR="004A7577" w:rsidRPr="00F94E2D">
          <w:rPr>
            <w:rFonts w:ascii="Arial" w:eastAsia="宋体" w:hAnsi="Arial" w:cs="Arial"/>
            <w:color w:val="333333"/>
            <w:kern w:val="0"/>
            <w:szCs w:val="21"/>
          </w:rPr>
          <w:t>多态性</w:t>
        </w:r>
      </w:hyperlink>
      <w:r w:rsidR="004A7577" w:rsidRPr="004A7577">
        <w:rPr>
          <w:rFonts w:ascii="Arial" w:eastAsia="宋体" w:hAnsi="Arial" w:cs="Arial"/>
          <w:color w:val="333333"/>
          <w:kern w:val="0"/>
          <w:szCs w:val="21"/>
        </w:rPr>
        <w:t>。</w:t>
      </w:r>
    </w:p>
    <w:p w14:paraId="7F24FE6C" w14:textId="77777777" w:rsidR="004A7577" w:rsidRPr="004A7577" w:rsidRDefault="00C94A58" w:rsidP="004A7577">
      <w:pPr>
        <w:widowControl/>
        <w:shd w:val="clear" w:color="auto" w:fill="FFFFFF"/>
        <w:spacing w:line="360" w:lineRule="atLeast"/>
        <w:ind w:firstLine="480"/>
        <w:jc w:val="left"/>
        <w:rPr>
          <w:rFonts w:ascii="Arial" w:eastAsia="宋体" w:hAnsi="Arial" w:cs="Arial"/>
          <w:color w:val="333333"/>
          <w:kern w:val="0"/>
          <w:szCs w:val="21"/>
        </w:rPr>
      </w:pPr>
      <w:hyperlink r:id="rId27" w:tgtFrame="_blank" w:history="1">
        <w:r w:rsidR="004A7577" w:rsidRPr="00F94E2D">
          <w:rPr>
            <w:rFonts w:ascii="Arial" w:eastAsia="宋体" w:hAnsi="Arial" w:cs="Arial"/>
            <w:color w:val="333333"/>
            <w:kern w:val="0"/>
            <w:szCs w:val="21"/>
          </w:rPr>
          <w:t>多态性</w:t>
        </w:r>
      </w:hyperlink>
      <w:r w:rsidR="004A7577" w:rsidRPr="004A7577">
        <w:rPr>
          <w:rFonts w:ascii="Arial" w:eastAsia="宋体" w:hAnsi="Arial" w:cs="Arial"/>
          <w:color w:val="333333"/>
          <w:kern w:val="0"/>
          <w:szCs w:val="21"/>
        </w:rPr>
        <w:t>允许每个</w:t>
      </w:r>
      <w:hyperlink r:id="rId28" w:tgtFrame="_blank" w:history="1">
        <w:r w:rsidR="004A7577" w:rsidRPr="00F94E2D">
          <w:rPr>
            <w:rFonts w:ascii="Arial" w:eastAsia="宋体" w:hAnsi="Arial" w:cs="Arial"/>
            <w:color w:val="333333"/>
            <w:kern w:val="0"/>
            <w:szCs w:val="21"/>
          </w:rPr>
          <w:t>对象</w:t>
        </w:r>
      </w:hyperlink>
      <w:r w:rsidR="004A7577" w:rsidRPr="004A7577">
        <w:rPr>
          <w:rFonts w:ascii="Arial" w:eastAsia="宋体" w:hAnsi="Arial" w:cs="Arial"/>
          <w:color w:val="333333"/>
          <w:kern w:val="0"/>
          <w:szCs w:val="21"/>
        </w:rPr>
        <w:t>以适合自身的方式去响应共同的消息。</w:t>
      </w:r>
    </w:p>
    <w:p w14:paraId="49417D74" w14:textId="77777777" w:rsidR="004A7577" w:rsidRPr="004A7577" w:rsidRDefault="00C94A58" w:rsidP="004A7577">
      <w:pPr>
        <w:widowControl/>
        <w:shd w:val="clear" w:color="auto" w:fill="FFFFFF"/>
        <w:spacing w:line="360" w:lineRule="atLeast"/>
        <w:ind w:firstLine="480"/>
        <w:jc w:val="left"/>
        <w:rPr>
          <w:rFonts w:ascii="Arial" w:eastAsia="宋体" w:hAnsi="Arial" w:cs="Arial"/>
          <w:color w:val="333333"/>
          <w:kern w:val="0"/>
          <w:szCs w:val="21"/>
        </w:rPr>
      </w:pPr>
      <w:hyperlink r:id="rId29" w:tgtFrame="_blank" w:history="1">
        <w:r w:rsidR="004A7577" w:rsidRPr="00F94E2D">
          <w:rPr>
            <w:rFonts w:ascii="Arial" w:eastAsia="宋体" w:hAnsi="Arial" w:cs="Arial"/>
            <w:color w:val="333333"/>
            <w:kern w:val="0"/>
            <w:szCs w:val="21"/>
          </w:rPr>
          <w:t>多态性</w:t>
        </w:r>
      </w:hyperlink>
      <w:r w:rsidR="004A7577" w:rsidRPr="004A7577">
        <w:rPr>
          <w:rFonts w:ascii="Arial" w:eastAsia="宋体" w:hAnsi="Arial" w:cs="Arial"/>
          <w:color w:val="333333"/>
          <w:kern w:val="0"/>
          <w:szCs w:val="21"/>
        </w:rPr>
        <w:t>增强了软件的灵活性和重用性。</w:t>
      </w:r>
      <w:r w:rsidR="004A7577" w:rsidRPr="00F94E2D">
        <w:rPr>
          <w:rFonts w:ascii="Arial" w:eastAsia="宋体" w:hAnsi="Arial" w:cs="Arial"/>
          <w:color w:val="333333"/>
          <w:kern w:val="0"/>
          <w:szCs w:val="21"/>
        </w:rPr>
        <w:t> </w:t>
      </w:r>
      <w:r w:rsidR="004A7577" w:rsidRPr="004A7577">
        <w:rPr>
          <w:rFonts w:ascii="Arial" w:eastAsia="宋体" w:hAnsi="Arial" w:cs="Arial"/>
          <w:color w:val="333333"/>
          <w:kern w:val="0"/>
          <w:szCs w:val="21"/>
        </w:rPr>
        <w:t>[2]</w:t>
      </w:r>
      <w:bookmarkStart w:id="1" w:name="ref_[2]_125370"/>
      <w:r w:rsidR="004A7577" w:rsidRPr="004A7577">
        <w:rPr>
          <w:rFonts w:ascii="Arial" w:eastAsia="宋体" w:hAnsi="Arial" w:cs="Arial"/>
          <w:color w:val="333333"/>
          <w:kern w:val="0"/>
          <w:szCs w:val="21"/>
        </w:rPr>
        <w:t> </w:t>
      </w:r>
      <w:bookmarkEnd w:id="1"/>
    </w:p>
    <w:p w14:paraId="7076ADAB" w14:textId="77777777" w:rsidR="00563C51" w:rsidRPr="00F94E2D" w:rsidRDefault="00563C51">
      <w:pPr>
        <w:rPr>
          <w:rFonts w:ascii="Arial" w:eastAsia="宋体" w:hAnsi="Arial" w:cs="Arial"/>
          <w:color w:val="333333"/>
          <w:kern w:val="0"/>
          <w:szCs w:val="21"/>
        </w:rPr>
      </w:pPr>
    </w:p>
    <w:p w14:paraId="13F173DB"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w:t>
      </w:r>
      <w:r w:rsidRPr="004A7577">
        <w:rPr>
          <w:rFonts w:ascii="Arial" w:eastAsia="宋体" w:hAnsi="Arial" w:cs="Arial"/>
          <w:color w:val="333333"/>
          <w:kern w:val="0"/>
          <w:szCs w:val="21"/>
        </w:rPr>
        <w:t>面向对象</w:t>
      </w:r>
      <w:r w:rsidRPr="004A7577">
        <w:rPr>
          <w:rFonts w:ascii="Arial" w:eastAsia="宋体" w:hAnsi="Arial" w:cs="Arial"/>
          <w:color w:val="333333"/>
          <w:kern w:val="0"/>
          <w:szCs w:val="21"/>
        </w:rPr>
        <w:t>”</w:t>
      </w:r>
      <w:r w:rsidRPr="004A7577">
        <w:rPr>
          <w:rFonts w:ascii="Arial" w:eastAsia="宋体" w:hAnsi="Arial" w:cs="Arial"/>
          <w:color w:val="333333"/>
          <w:kern w:val="0"/>
          <w:szCs w:val="21"/>
        </w:rPr>
        <w:t>和</w:t>
      </w:r>
      <w:r w:rsidRPr="004A7577">
        <w:rPr>
          <w:rFonts w:ascii="Arial" w:eastAsia="宋体" w:hAnsi="Arial" w:cs="Arial"/>
          <w:color w:val="333333"/>
          <w:kern w:val="0"/>
          <w:szCs w:val="21"/>
        </w:rPr>
        <w:t>“</w:t>
      </w:r>
      <w:r w:rsidRPr="004A7577">
        <w:rPr>
          <w:rFonts w:ascii="Arial" w:eastAsia="宋体" w:hAnsi="Arial" w:cs="Arial"/>
          <w:color w:val="333333"/>
          <w:kern w:val="0"/>
          <w:szCs w:val="21"/>
        </w:rPr>
        <w:t>基于对象</w:t>
      </w:r>
      <w:r w:rsidRPr="004A7577">
        <w:rPr>
          <w:rFonts w:ascii="Arial" w:eastAsia="宋体" w:hAnsi="Arial" w:cs="Arial"/>
          <w:color w:val="333333"/>
          <w:kern w:val="0"/>
          <w:szCs w:val="21"/>
        </w:rPr>
        <w:t>”</w:t>
      </w:r>
      <w:r w:rsidRPr="004A7577">
        <w:rPr>
          <w:rFonts w:ascii="Arial" w:eastAsia="宋体" w:hAnsi="Arial" w:cs="Arial"/>
          <w:color w:val="333333"/>
          <w:kern w:val="0"/>
          <w:szCs w:val="21"/>
        </w:rPr>
        <w:t>的区别</w:t>
      </w:r>
    </w:p>
    <w:p w14:paraId="30F6606B"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面向</w:t>
      </w:r>
      <w:hyperlink r:id="rId30"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的三大特点（</w:t>
      </w:r>
      <w:hyperlink r:id="rId31" w:tgtFrame="_blank" w:history="1">
        <w:r w:rsidRPr="00F94E2D">
          <w:rPr>
            <w:rFonts w:ascii="Arial" w:eastAsia="宋体" w:hAnsi="Arial" w:cs="Arial"/>
            <w:color w:val="333333"/>
            <w:kern w:val="0"/>
            <w:szCs w:val="21"/>
          </w:rPr>
          <w:t>封装</w:t>
        </w:r>
      </w:hyperlink>
      <w:r w:rsidRPr="004A7577">
        <w:rPr>
          <w:rFonts w:ascii="Arial" w:eastAsia="宋体" w:hAnsi="Arial" w:cs="Arial"/>
          <w:color w:val="333333"/>
          <w:kern w:val="0"/>
          <w:szCs w:val="21"/>
        </w:rPr>
        <w:t>，</w:t>
      </w:r>
      <w:hyperlink r:id="rId32" w:tgtFrame="_blank" w:history="1">
        <w:r w:rsidRPr="00F94E2D">
          <w:rPr>
            <w:rFonts w:ascii="Arial" w:eastAsia="宋体" w:hAnsi="Arial" w:cs="Arial"/>
            <w:color w:val="333333"/>
            <w:kern w:val="0"/>
            <w:szCs w:val="21"/>
          </w:rPr>
          <w:t>继承</w:t>
        </w:r>
      </w:hyperlink>
      <w:r w:rsidRPr="004A7577">
        <w:rPr>
          <w:rFonts w:ascii="Arial" w:eastAsia="宋体" w:hAnsi="Arial" w:cs="Arial"/>
          <w:color w:val="333333"/>
          <w:kern w:val="0"/>
          <w:szCs w:val="21"/>
        </w:rPr>
        <w:t>，</w:t>
      </w:r>
      <w:hyperlink r:id="rId33" w:tgtFrame="_blank" w:history="1">
        <w:r w:rsidRPr="00F94E2D">
          <w:rPr>
            <w:rFonts w:ascii="Arial" w:eastAsia="宋体" w:hAnsi="Arial" w:cs="Arial"/>
            <w:color w:val="333333"/>
            <w:kern w:val="0"/>
            <w:szCs w:val="21"/>
          </w:rPr>
          <w:t>多态</w:t>
        </w:r>
      </w:hyperlink>
      <w:r w:rsidRPr="004A7577">
        <w:rPr>
          <w:rFonts w:ascii="Arial" w:eastAsia="宋体" w:hAnsi="Arial" w:cs="Arial"/>
          <w:color w:val="333333"/>
          <w:kern w:val="0"/>
          <w:szCs w:val="21"/>
        </w:rPr>
        <w:t>）缺一不可。通常</w:t>
      </w:r>
      <w:r w:rsidRPr="004A7577">
        <w:rPr>
          <w:rFonts w:ascii="Arial" w:eastAsia="宋体" w:hAnsi="Arial" w:cs="Arial"/>
          <w:color w:val="333333"/>
          <w:kern w:val="0"/>
          <w:szCs w:val="21"/>
        </w:rPr>
        <w:t>“</w:t>
      </w:r>
      <w:hyperlink r:id="rId34" w:tgtFrame="_blank" w:history="1">
        <w:r w:rsidRPr="00F94E2D">
          <w:rPr>
            <w:rFonts w:ascii="Arial" w:eastAsia="宋体" w:hAnsi="Arial" w:cs="Arial"/>
            <w:color w:val="333333"/>
            <w:kern w:val="0"/>
            <w:szCs w:val="21"/>
          </w:rPr>
          <w:t>基于对象</w:t>
        </w:r>
      </w:hyperlink>
      <w:r w:rsidRPr="004A7577">
        <w:rPr>
          <w:rFonts w:ascii="Arial" w:eastAsia="宋体" w:hAnsi="Arial" w:cs="Arial"/>
          <w:color w:val="333333"/>
          <w:kern w:val="0"/>
          <w:szCs w:val="21"/>
        </w:rPr>
        <w:t>”</w:t>
      </w:r>
      <w:r w:rsidRPr="004A7577">
        <w:rPr>
          <w:rFonts w:ascii="Arial" w:eastAsia="宋体" w:hAnsi="Arial" w:cs="Arial"/>
          <w:color w:val="333333"/>
          <w:kern w:val="0"/>
          <w:szCs w:val="21"/>
        </w:rPr>
        <w:t>是使用</w:t>
      </w:r>
      <w:r w:rsidR="00C94A58">
        <w:fldChar w:fldCharType="begin"/>
      </w:r>
      <w:r w:rsidR="00C94A58">
        <w:instrText xml:space="preserve"> HYPERLINK "https://baike.baidu.com/item/%E5%AF%B9%E8%B1%A1" \t "_blank" </w:instrText>
      </w:r>
      <w:r w:rsidR="00C94A58">
        <w:fldChar w:fldCharType="separate"/>
      </w:r>
      <w:r w:rsidRPr="00F94E2D">
        <w:rPr>
          <w:rFonts w:ascii="Arial" w:eastAsia="宋体" w:hAnsi="Arial" w:cs="Arial"/>
          <w:color w:val="333333"/>
          <w:kern w:val="0"/>
          <w:szCs w:val="21"/>
        </w:rPr>
        <w:t>对象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，但是无法利用现有的对象模板产生新的对象类型，继而产生新的对象，也就是说</w:t>
      </w:r>
      <w:r w:rsidRPr="004A7577">
        <w:rPr>
          <w:rFonts w:ascii="Arial" w:eastAsia="宋体" w:hAnsi="Arial" w:cs="Arial"/>
          <w:color w:val="333333"/>
          <w:kern w:val="0"/>
          <w:szCs w:val="21"/>
        </w:rPr>
        <w:t>“</w:t>
      </w:r>
      <w:r w:rsidRPr="004A7577">
        <w:rPr>
          <w:rFonts w:ascii="Arial" w:eastAsia="宋体" w:hAnsi="Arial" w:cs="Arial"/>
          <w:color w:val="333333"/>
          <w:kern w:val="0"/>
          <w:szCs w:val="21"/>
        </w:rPr>
        <w:t>基于对象</w:t>
      </w:r>
      <w:r w:rsidRPr="004A7577">
        <w:rPr>
          <w:rFonts w:ascii="Arial" w:eastAsia="宋体" w:hAnsi="Arial" w:cs="Arial"/>
          <w:color w:val="333333"/>
          <w:kern w:val="0"/>
          <w:szCs w:val="21"/>
        </w:rPr>
        <w:t>”</w:t>
      </w:r>
      <w:r w:rsidRPr="004A7577">
        <w:rPr>
          <w:rFonts w:ascii="Arial" w:eastAsia="宋体" w:hAnsi="Arial" w:cs="Arial"/>
          <w:color w:val="333333"/>
          <w:kern w:val="0"/>
          <w:szCs w:val="21"/>
        </w:rPr>
        <w:t>没有</w:t>
      </w:r>
      <w:r w:rsidR="00C94A58">
        <w:fldChar w:fldCharType="begin"/>
      </w:r>
      <w:r w:rsidR="00C94A58">
        <w:instrText xml:space="preserve"> HYPERLINK "https://baike.baidu.com/item/%E7%BB%A7%E6%89%BF" \t "_blank" </w:instrText>
      </w:r>
      <w:r w:rsidR="00C94A58">
        <w:fldChar w:fldCharType="separate"/>
      </w:r>
      <w:r w:rsidRPr="00F94E2D">
        <w:rPr>
          <w:rFonts w:ascii="Arial" w:eastAsia="宋体" w:hAnsi="Arial" w:cs="Arial"/>
          <w:color w:val="333333"/>
          <w:kern w:val="0"/>
          <w:szCs w:val="21"/>
        </w:rPr>
        <w:t>继承</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的特点。而</w:t>
      </w:r>
      <w:r w:rsidRPr="004A7577">
        <w:rPr>
          <w:rFonts w:ascii="Arial" w:eastAsia="宋体" w:hAnsi="Arial" w:cs="Arial"/>
          <w:color w:val="333333"/>
          <w:kern w:val="0"/>
          <w:szCs w:val="21"/>
        </w:rPr>
        <w:t>“</w:t>
      </w:r>
      <w:hyperlink r:id="rId35" w:tgtFrame="_blank" w:history="1">
        <w:r w:rsidRPr="00F94E2D">
          <w:rPr>
            <w:rFonts w:ascii="Arial" w:eastAsia="宋体" w:hAnsi="Arial" w:cs="Arial"/>
            <w:color w:val="333333"/>
            <w:kern w:val="0"/>
            <w:szCs w:val="21"/>
          </w:rPr>
          <w:t>多态</w:t>
        </w:r>
      </w:hyperlink>
      <w:r w:rsidRPr="004A7577">
        <w:rPr>
          <w:rFonts w:ascii="Arial" w:eastAsia="宋体" w:hAnsi="Arial" w:cs="Arial"/>
          <w:color w:val="333333"/>
          <w:kern w:val="0"/>
          <w:szCs w:val="21"/>
        </w:rPr>
        <w:t>”</w:t>
      </w:r>
      <w:r w:rsidRPr="004A7577">
        <w:rPr>
          <w:rFonts w:ascii="Arial" w:eastAsia="宋体" w:hAnsi="Arial" w:cs="Arial"/>
          <w:color w:val="333333"/>
          <w:kern w:val="0"/>
          <w:szCs w:val="21"/>
        </w:rPr>
        <w:t>表示为父类类型的子类</w:t>
      </w:r>
      <w:r w:rsidR="00C94A58">
        <w:fldChar w:fldCharType="begin"/>
      </w:r>
      <w:r w:rsidR="00C94A58">
        <w:instrText xml:space="preserve"> HYPERLINK "https://baike.baidu.com/item/%</w:instrText>
      </w:r>
      <w:r w:rsidR="00C94A58">
        <w:instrText xml:space="preserve">E5%AF%B9%E8%B1%A1" \t "_blank" </w:instrText>
      </w:r>
      <w:r w:rsidR="00C94A58">
        <w:fldChar w:fldCharType="separate"/>
      </w:r>
      <w:r w:rsidRPr="00F94E2D">
        <w:rPr>
          <w:rFonts w:ascii="Arial" w:eastAsia="宋体" w:hAnsi="Arial" w:cs="Arial"/>
          <w:color w:val="333333"/>
          <w:kern w:val="0"/>
          <w:szCs w:val="21"/>
        </w:rPr>
        <w:t>对象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实例，没有了</w:t>
      </w:r>
      <w:hyperlink r:id="rId36" w:tgtFrame="_blank" w:history="1">
        <w:r w:rsidRPr="00F94E2D">
          <w:rPr>
            <w:rFonts w:ascii="Arial" w:eastAsia="宋体" w:hAnsi="Arial" w:cs="Arial"/>
            <w:color w:val="333333"/>
            <w:kern w:val="0"/>
            <w:szCs w:val="21"/>
          </w:rPr>
          <w:t>继承</w:t>
        </w:r>
      </w:hyperlink>
      <w:r w:rsidRPr="004A7577">
        <w:rPr>
          <w:rFonts w:ascii="Arial" w:eastAsia="宋体" w:hAnsi="Arial" w:cs="Arial"/>
          <w:color w:val="333333"/>
          <w:kern w:val="0"/>
          <w:szCs w:val="21"/>
        </w:rPr>
        <w:t>的概念也就无从谈论</w:t>
      </w:r>
      <w:r w:rsidRPr="004A7577">
        <w:rPr>
          <w:rFonts w:ascii="Arial" w:eastAsia="宋体" w:hAnsi="Arial" w:cs="Arial"/>
          <w:color w:val="333333"/>
          <w:kern w:val="0"/>
          <w:szCs w:val="21"/>
        </w:rPr>
        <w:lastRenderedPageBreak/>
        <w:t>“</w:t>
      </w:r>
      <w:hyperlink r:id="rId37" w:tgtFrame="_blank" w:history="1">
        <w:r w:rsidRPr="00F94E2D">
          <w:rPr>
            <w:rFonts w:ascii="Arial" w:eastAsia="宋体" w:hAnsi="Arial" w:cs="Arial"/>
            <w:color w:val="333333"/>
            <w:kern w:val="0"/>
            <w:szCs w:val="21"/>
          </w:rPr>
          <w:t>多态</w:t>
        </w:r>
      </w:hyperlink>
      <w:r w:rsidRPr="004A7577">
        <w:rPr>
          <w:rFonts w:ascii="Arial" w:eastAsia="宋体" w:hAnsi="Arial" w:cs="Arial"/>
          <w:color w:val="333333"/>
          <w:kern w:val="0"/>
          <w:szCs w:val="21"/>
        </w:rPr>
        <w:t>”</w:t>
      </w:r>
      <w:r w:rsidRPr="004A7577">
        <w:rPr>
          <w:rFonts w:ascii="Arial" w:eastAsia="宋体" w:hAnsi="Arial" w:cs="Arial"/>
          <w:color w:val="333333"/>
          <w:kern w:val="0"/>
          <w:szCs w:val="21"/>
        </w:rPr>
        <w:t>。很多流行技术都是</w:t>
      </w:r>
      <w:r w:rsidR="00C94A58">
        <w:fldChar w:fldCharType="begin"/>
      </w:r>
      <w:r w:rsidR="00C94A58">
        <w:instrText xml:space="preserve"> HYPERLINK "https://baike.baidu.com/it</w:instrText>
      </w:r>
      <w:r w:rsidR="00C94A58">
        <w:instrText xml:space="preserve">em/%E5%9F%BA%E4%BA%8E%E5%AF%B9%E8%B1%A1" \t "_blank" </w:instrText>
      </w:r>
      <w:r w:rsidR="00C94A58">
        <w:fldChar w:fldCharType="separate"/>
      </w:r>
      <w:r w:rsidRPr="00F94E2D">
        <w:rPr>
          <w:rFonts w:ascii="Arial" w:eastAsia="宋体" w:hAnsi="Arial" w:cs="Arial"/>
          <w:color w:val="333333"/>
          <w:kern w:val="0"/>
          <w:szCs w:val="21"/>
        </w:rPr>
        <w:t>基于对象</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的，它们使用一些</w:t>
      </w:r>
      <w:hyperlink r:id="rId38" w:tgtFrame="_blank" w:history="1">
        <w:r w:rsidRPr="00F94E2D">
          <w:rPr>
            <w:rFonts w:ascii="Arial" w:eastAsia="宋体" w:hAnsi="Arial" w:cs="Arial"/>
            <w:color w:val="333333"/>
            <w:kern w:val="0"/>
            <w:szCs w:val="21"/>
          </w:rPr>
          <w:t>封装</w:t>
        </w:r>
      </w:hyperlink>
      <w:r w:rsidRPr="004A7577">
        <w:rPr>
          <w:rFonts w:ascii="Arial" w:eastAsia="宋体" w:hAnsi="Arial" w:cs="Arial"/>
          <w:color w:val="333333"/>
          <w:kern w:val="0"/>
          <w:szCs w:val="21"/>
        </w:rPr>
        <w:t>好的对象，调用对象的方法，设置对象的属性。但是它们无法让程序员派生新</w:t>
      </w:r>
      <w:hyperlink r:id="rId39"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类型。他们只能使用现有</w:t>
      </w:r>
      <w:hyperlink r:id="rId40"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的方法和属性。所以当你判断一个新的技术是否是面向</w:t>
      </w:r>
      <w:hyperlink r:id="rId41"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的时候，通常可以使用后两个特性来加以判断。</w:t>
      </w:r>
      <w:r w:rsidRPr="004A7577">
        <w:rPr>
          <w:rFonts w:ascii="Arial" w:eastAsia="宋体" w:hAnsi="Arial" w:cs="Arial"/>
          <w:color w:val="333333"/>
          <w:kern w:val="0"/>
          <w:szCs w:val="21"/>
        </w:rPr>
        <w:t>“</w:t>
      </w:r>
      <w:r w:rsidRPr="004A7577">
        <w:rPr>
          <w:rFonts w:ascii="Arial" w:eastAsia="宋体" w:hAnsi="Arial" w:cs="Arial"/>
          <w:color w:val="333333"/>
          <w:kern w:val="0"/>
          <w:szCs w:val="21"/>
        </w:rPr>
        <w:t>面向对象</w:t>
      </w:r>
      <w:r w:rsidRPr="004A7577">
        <w:rPr>
          <w:rFonts w:ascii="Arial" w:eastAsia="宋体" w:hAnsi="Arial" w:cs="Arial"/>
          <w:color w:val="333333"/>
          <w:kern w:val="0"/>
          <w:szCs w:val="21"/>
        </w:rPr>
        <w:t>”</w:t>
      </w:r>
      <w:r w:rsidRPr="004A7577">
        <w:rPr>
          <w:rFonts w:ascii="Arial" w:eastAsia="宋体" w:hAnsi="Arial" w:cs="Arial"/>
          <w:color w:val="333333"/>
          <w:kern w:val="0"/>
          <w:szCs w:val="21"/>
        </w:rPr>
        <w:t>和</w:t>
      </w:r>
      <w:r w:rsidRPr="004A7577">
        <w:rPr>
          <w:rFonts w:ascii="Arial" w:eastAsia="宋体" w:hAnsi="Arial" w:cs="Arial"/>
          <w:color w:val="333333"/>
          <w:kern w:val="0"/>
          <w:szCs w:val="21"/>
        </w:rPr>
        <w:t>“</w:t>
      </w:r>
      <w:hyperlink r:id="rId42" w:tgtFrame="_blank" w:history="1">
        <w:r w:rsidRPr="00F94E2D">
          <w:rPr>
            <w:rFonts w:ascii="Arial" w:eastAsia="宋体" w:hAnsi="Arial" w:cs="Arial"/>
            <w:color w:val="333333"/>
            <w:kern w:val="0"/>
            <w:szCs w:val="21"/>
          </w:rPr>
          <w:t>基于对象</w:t>
        </w:r>
      </w:hyperlink>
      <w:r w:rsidRPr="004A7577">
        <w:rPr>
          <w:rFonts w:ascii="Arial" w:eastAsia="宋体" w:hAnsi="Arial" w:cs="Arial"/>
          <w:color w:val="333333"/>
          <w:kern w:val="0"/>
          <w:szCs w:val="21"/>
        </w:rPr>
        <w:t>”</w:t>
      </w:r>
      <w:r w:rsidRPr="004A7577">
        <w:rPr>
          <w:rFonts w:ascii="Arial" w:eastAsia="宋体" w:hAnsi="Arial" w:cs="Arial"/>
          <w:color w:val="333333"/>
          <w:kern w:val="0"/>
          <w:szCs w:val="21"/>
        </w:rPr>
        <w:t>都实现了</w:t>
      </w:r>
      <w:r w:rsidRPr="004A7577">
        <w:rPr>
          <w:rFonts w:ascii="Arial" w:eastAsia="宋体" w:hAnsi="Arial" w:cs="Arial"/>
          <w:color w:val="333333"/>
          <w:kern w:val="0"/>
          <w:szCs w:val="21"/>
        </w:rPr>
        <w:t>“</w:t>
      </w:r>
      <w:hyperlink r:id="rId43" w:tgtFrame="_blank" w:history="1">
        <w:r w:rsidRPr="00F94E2D">
          <w:rPr>
            <w:rFonts w:ascii="Arial" w:eastAsia="宋体" w:hAnsi="Arial" w:cs="Arial"/>
            <w:color w:val="333333"/>
            <w:kern w:val="0"/>
            <w:szCs w:val="21"/>
          </w:rPr>
          <w:t>封装</w:t>
        </w:r>
      </w:hyperlink>
      <w:r w:rsidRPr="004A7577">
        <w:rPr>
          <w:rFonts w:ascii="Arial" w:eastAsia="宋体" w:hAnsi="Arial" w:cs="Arial"/>
          <w:color w:val="333333"/>
          <w:kern w:val="0"/>
          <w:szCs w:val="21"/>
        </w:rPr>
        <w:t>”</w:t>
      </w:r>
      <w:r w:rsidRPr="004A7577">
        <w:rPr>
          <w:rFonts w:ascii="Arial" w:eastAsia="宋体" w:hAnsi="Arial" w:cs="Arial"/>
          <w:color w:val="333333"/>
          <w:kern w:val="0"/>
          <w:szCs w:val="21"/>
        </w:rPr>
        <w:t>的概念，但是面向对象实现了</w:t>
      </w:r>
      <w:r w:rsidRPr="004A7577">
        <w:rPr>
          <w:rFonts w:ascii="Arial" w:eastAsia="宋体" w:hAnsi="Arial" w:cs="Arial"/>
          <w:color w:val="333333"/>
          <w:kern w:val="0"/>
          <w:szCs w:val="21"/>
        </w:rPr>
        <w:t>“</w:t>
      </w:r>
      <w:hyperlink r:id="rId44" w:tgtFrame="_blank" w:history="1">
        <w:r w:rsidRPr="00F94E2D">
          <w:rPr>
            <w:rFonts w:ascii="Arial" w:eastAsia="宋体" w:hAnsi="Arial" w:cs="Arial"/>
            <w:color w:val="333333"/>
            <w:kern w:val="0"/>
            <w:szCs w:val="21"/>
          </w:rPr>
          <w:t>继承</w:t>
        </w:r>
      </w:hyperlink>
      <w:r w:rsidRPr="004A7577">
        <w:rPr>
          <w:rFonts w:ascii="Arial" w:eastAsia="宋体" w:hAnsi="Arial" w:cs="Arial"/>
          <w:color w:val="333333"/>
          <w:kern w:val="0"/>
          <w:szCs w:val="21"/>
        </w:rPr>
        <w:t>和多态</w:t>
      </w:r>
      <w:r w:rsidRPr="004A7577">
        <w:rPr>
          <w:rFonts w:ascii="Arial" w:eastAsia="宋体" w:hAnsi="Arial" w:cs="Arial"/>
          <w:color w:val="333333"/>
          <w:kern w:val="0"/>
          <w:szCs w:val="21"/>
        </w:rPr>
        <w:t>”</w:t>
      </w:r>
      <w:r w:rsidRPr="004A7577">
        <w:rPr>
          <w:rFonts w:ascii="Arial" w:eastAsia="宋体" w:hAnsi="Arial" w:cs="Arial"/>
          <w:color w:val="333333"/>
          <w:kern w:val="0"/>
          <w:szCs w:val="21"/>
        </w:rPr>
        <w:t>，而</w:t>
      </w:r>
      <w:r w:rsidRPr="004A7577">
        <w:rPr>
          <w:rFonts w:ascii="Arial" w:eastAsia="宋体" w:hAnsi="Arial" w:cs="Arial"/>
          <w:color w:val="333333"/>
          <w:kern w:val="0"/>
          <w:szCs w:val="21"/>
        </w:rPr>
        <w:t>“</w:t>
      </w:r>
      <w:r w:rsidRPr="004A7577">
        <w:rPr>
          <w:rFonts w:ascii="Arial" w:eastAsia="宋体" w:hAnsi="Arial" w:cs="Arial"/>
          <w:color w:val="333333"/>
          <w:kern w:val="0"/>
          <w:szCs w:val="21"/>
        </w:rPr>
        <w:t>基于对象</w:t>
      </w:r>
      <w:r w:rsidRPr="004A7577">
        <w:rPr>
          <w:rFonts w:ascii="Arial" w:eastAsia="宋体" w:hAnsi="Arial" w:cs="Arial"/>
          <w:color w:val="333333"/>
          <w:kern w:val="0"/>
          <w:szCs w:val="21"/>
        </w:rPr>
        <w:t>”</w:t>
      </w:r>
      <w:r w:rsidRPr="004A7577">
        <w:rPr>
          <w:rFonts w:ascii="Arial" w:eastAsia="宋体" w:hAnsi="Arial" w:cs="Arial"/>
          <w:color w:val="333333"/>
          <w:kern w:val="0"/>
          <w:szCs w:val="21"/>
        </w:rPr>
        <w:t>没有实现这些，的确很饶口。</w:t>
      </w:r>
      <w:r w:rsidRPr="00F94E2D">
        <w:rPr>
          <w:rFonts w:ascii="Arial" w:eastAsia="宋体" w:hAnsi="Arial" w:cs="Arial"/>
          <w:color w:val="333333"/>
          <w:kern w:val="0"/>
          <w:szCs w:val="21"/>
        </w:rPr>
        <w:t> </w:t>
      </w:r>
      <w:r w:rsidRPr="004A7577">
        <w:rPr>
          <w:rFonts w:ascii="Arial" w:eastAsia="宋体" w:hAnsi="Arial" w:cs="Arial"/>
          <w:color w:val="333333"/>
          <w:kern w:val="0"/>
          <w:szCs w:val="21"/>
        </w:rPr>
        <w:t>[2] </w:t>
      </w:r>
    </w:p>
    <w:p w14:paraId="76DDA3C3"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w:t>
      </w:r>
      <w:r w:rsidRPr="004A7577">
        <w:rPr>
          <w:rFonts w:ascii="Arial" w:eastAsia="宋体" w:hAnsi="Arial" w:cs="Arial"/>
          <w:color w:val="333333"/>
          <w:kern w:val="0"/>
          <w:szCs w:val="21"/>
        </w:rPr>
        <w:t>类库的创建者</w:t>
      </w:r>
      <w:r w:rsidRPr="004A7577">
        <w:rPr>
          <w:rFonts w:ascii="Arial" w:eastAsia="宋体" w:hAnsi="Arial" w:cs="Arial"/>
          <w:color w:val="333333"/>
          <w:kern w:val="0"/>
          <w:szCs w:val="21"/>
        </w:rPr>
        <w:t>”</w:t>
      </w:r>
      <w:r w:rsidRPr="004A7577">
        <w:rPr>
          <w:rFonts w:ascii="Arial" w:eastAsia="宋体" w:hAnsi="Arial" w:cs="Arial"/>
          <w:color w:val="333333"/>
          <w:kern w:val="0"/>
          <w:szCs w:val="21"/>
        </w:rPr>
        <w:t>和</w:t>
      </w:r>
      <w:r w:rsidRPr="004A7577">
        <w:rPr>
          <w:rFonts w:ascii="Arial" w:eastAsia="宋体" w:hAnsi="Arial" w:cs="Arial"/>
          <w:color w:val="333333"/>
          <w:kern w:val="0"/>
          <w:szCs w:val="21"/>
        </w:rPr>
        <w:t>“</w:t>
      </w:r>
      <w:r w:rsidRPr="004A7577">
        <w:rPr>
          <w:rFonts w:ascii="Arial" w:eastAsia="宋体" w:hAnsi="Arial" w:cs="Arial"/>
          <w:color w:val="333333"/>
          <w:kern w:val="0"/>
          <w:szCs w:val="21"/>
        </w:rPr>
        <w:t>类库的使用者</w:t>
      </w:r>
      <w:r w:rsidRPr="004A7577">
        <w:rPr>
          <w:rFonts w:ascii="Arial" w:eastAsia="宋体" w:hAnsi="Arial" w:cs="Arial"/>
          <w:color w:val="333333"/>
          <w:kern w:val="0"/>
          <w:szCs w:val="21"/>
        </w:rPr>
        <w:t>”</w:t>
      </w:r>
      <w:r w:rsidRPr="004A7577">
        <w:rPr>
          <w:rFonts w:ascii="Arial" w:eastAsia="宋体" w:hAnsi="Arial" w:cs="Arial"/>
          <w:color w:val="333333"/>
          <w:kern w:val="0"/>
          <w:szCs w:val="21"/>
        </w:rPr>
        <w:t>的区别</w:t>
      </w:r>
    </w:p>
    <w:p w14:paraId="2FE06734"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从事</w:t>
      </w:r>
      <w:hyperlink r:id="rId45" w:tgtFrame="_blank" w:history="1">
        <w:r w:rsidRPr="00F94E2D">
          <w:rPr>
            <w:rFonts w:ascii="Arial" w:eastAsia="宋体" w:hAnsi="Arial" w:cs="Arial"/>
            <w:color w:val="333333"/>
            <w:kern w:val="0"/>
            <w:szCs w:val="21"/>
          </w:rPr>
          <w:t>面向对象编程</w:t>
        </w:r>
      </w:hyperlink>
      <w:r w:rsidRPr="004A7577">
        <w:rPr>
          <w:rFonts w:ascii="Arial" w:eastAsia="宋体" w:hAnsi="Arial" w:cs="Arial"/>
          <w:color w:val="333333"/>
          <w:kern w:val="0"/>
          <w:szCs w:val="21"/>
        </w:rPr>
        <w:t>的人按照分工来说，可以分为</w:t>
      </w:r>
      <w:r w:rsidRPr="004A7577">
        <w:rPr>
          <w:rFonts w:ascii="Arial" w:eastAsia="宋体" w:hAnsi="Arial" w:cs="Arial"/>
          <w:color w:val="333333"/>
          <w:kern w:val="0"/>
          <w:szCs w:val="21"/>
        </w:rPr>
        <w:t>“</w:t>
      </w:r>
      <w:r w:rsidRPr="004A7577">
        <w:rPr>
          <w:rFonts w:ascii="Arial" w:eastAsia="宋体" w:hAnsi="Arial" w:cs="Arial"/>
          <w:color w:val="333333"/>
          <w:kern w:val="0"/>
          <w:szCs w:val="21"/>
        </w:rPr>
        <w:t>类库的创建者</w:t>
      </w:r>
      <w:r w:rsidRPr="004A7577">
        <w:rPr>
          <w:rFonts w:ascii="Arial" w:eastAsia="宋体" w:hAnsi="Arial" w:cs="Arial"/>
          <w:color w:val="333333"/>
          <w:kern w:val="0"/>
          <w:szCs w:val="21"/>
        </w:rPr>
        <w:t>”</w:t>
      </w:r>
      <w:r w:rsidRPr="004A7577">
        <w:rPr>
          <w:rFonts w:ascii="Arial" w:eastAsia="宋体" w:hAnsi="Arial" w:cs="Arial"/>
          <w:color w:val="333333"/>
          <w:kern w:val="0"/>
          <w:szCs w:val="21"/>
        </w:rPr>
        <w:t>和</w:t>
      </w:r>
      <w:r w:rsidRPr="004A7577">
        <w:rPr>
          <w:rFonts w:ascii="Arial" w:eastAsia="宋体" w:hAnsi="Arial" w:cs="Arial"/>
          <w:color w:val="333333"/>
          <w:kern w:val="0"/>
          <w:szCs w:val="21"/>
        </w:rPr>
        <w:t>“</w:t>
      </w:r>
      <w:r w:rsidRPr="004A7577">
        <w:rPr>
          <w:rFonts w:ascii="Arial" w:eastAsia="宋体" w:hAnsi="Arial" w:cs="Arial"/>
          <w:color w:val="333333"/>
          <w:kern w:val="0"/>
          <w:szCs w:val="21"/>
        </w:rPr>
        <w:t>类库的使用者</w:t>
      </w:r>
      <w:r w:rsidRPr="004A7577">
        <w:rPr>
          <w:rFonts w:ascii="Arial" w:eastAsia="宋体" w:hAnsi="Arial" w:cs="Arial"/>
          <w:color w:val="333333"/>
          <w:kern w:val="0"/>
          <w:szCs w:val="21"/>
        </w:rPr>
        <w:t>”</w:t>
      </w:r>
      <w:r w:rsidRPr="004A7577">
        <w:rPr>
          <w:rFonts w:ascii="Arial" w:eastAsia="宋体" w:hAnsi="Arial" w:cs="Arial"/>
          <w:color w:val="333333"/>
          <w:kern w:val="0"/>
          <w:szCs w:val="21"/>
        </w:rPr>
        <w:t>。使用类库的人并不都是具备了</w:t>
      </w:r>
      <w:r w:rsidR="00C94A58">
        <w:fldChar w:fldCharType="begin"/>
      </w:r>
      <w:r w:rsidR="00C94A58">
        <w:instrText xml:space="preserve"> HYPERLINK "https://baike.baidu.com/item/%E9%9D%A2%E5%90%91%E5%AF%B9%E8%B1%A1%E6%80%9D%E6%83%B3" \t "_blank" </w:instrText>
      </w:r>
      <w:r w:rsidR="00C94A58">
        <w:fldChar w:fldCharType="separate"/>
      </w:r>
      <w:r w:rsidRPr="00F94E2D">
        <w:rPr>
          <w:rFonts w:ascii="Arial" w:eastAsia="宋体" w:hAnsi="Arial" w:cs="Arial"/>
          <w:color w:val="333333"/>
          <w:kern w:val="0"/>
          <w:szCs w:val="21"/>
        </w:rPr>
        <w:t>面向对象思想</w:t>
      </w:r>
      <w:r w:rsidR="00C94A58">
        <w:rPr>
          <w:rFonts w:ascii="Arial" w:eastAsia="宋体" w:hAnsi="Arial" w:cs="Arial"/>
          <w:color w:val="333333"/>
          <w:kern w:val="0"/>
          <w:szCs w:val="21"/>
        </w:rPr>
        <w:fldChar w:fldCharType="end"/>
      </w:r>
      <w:r w:rsidRPr="004A7577">
        <w:rPr>
          <w:rFonts w:ascii="Arial" w:eastAsia="宋体" w:hAnsi="Arial" w:cs="Arial"/>
          <w:color w:val="333333"/>
          <w:kern w:val="0"/>
          <w:szCs w:val="21"/>
        </w:rPr>
        <w:t>的人，通常知道如何</w:t>
      </w:r>
      <w:hyperlink r:id="rId46" w:tgtFrame="_blank" w:history="1">
        <w:r w:rsidRPr="00F94E2D">
          <w:rPr>
            <w:rFonts w:ascii="Arial" w:eastAsia="宋体" w:hAnsi="Arial" w:cs="Arial"/>
            <w:color w:val="333333"/>
            <w:kern w:val="0"/>
            <w:szCs w:val="21"/>
          </w:rPr>
          <w:t>继承</w:t>
        </w:r>
      </w:hyperlink>
      <w:r w:rsidRPr="004A7577">
        <w:rPr>
          <w:rFonts w:ascii="Arial" w:eastAsia="宋体" w:hAnsi="Arial" w:cs="Arial"/>
          <w:color w:val="333333"/>
          <w:kern w:val="0"/>
          <w:szCs w:val="21"/>
        </w:rPr>
        <w:t>和派生新</w:t>
      </w:r>
      <w:hyperlink r:id="rId47" w:tgtFrame="_blank" w:history="1">
        <w:r w:rsidRPr="00F94E2D">
          <w:rPr>
            <w:rFonts w:ascii="Arial" w:eastAsia="宋体" w:hAnsi="Arial" w:cs="Arial"/>
            <w:color w:val="333333"/>
            <w:kern w:val="0"/>
            <w:szCs w:val="21"/>
          </w:rPr>
          <w:t>对象</w:t>
        </w:r>
      </w:hyperlink>
      <w:r w:rsidRPr="004A7577">
        <w:rPr>
          <w:rFonts w:ascii="Arial" w:eastAsia="宋体" w:hAnsi="Arial" w:cs="Arial"/>
          <w:color w:val="333333"/>
          <w:kern w:val="0"/>
          <w:szCs w:val="21"/>
        </w:rPr>
        <w:t>就可以使用类库了，然而我们的思维并没有真正的转过来，使用类库只是在形式上是面向对象，而实质上只是</w:t>
      </w:r>
      <w:hyperlink r:id="rId48" w:tgtFrame="_blank" w:history="1">
        <w:r w:rsidRPr="00F94E2D">
          <w:rPr>
            <w:rFonts w:ascii="Arial" w:eastAsia="宋体" w:hAnsi="Arial" w:cs="Arial"/>
            <w:color w:val="333333"/>
            <w:kern w:val="0"/>
            <w:szCs w:val="21"/>
          </w:rPr>
          <w:t>库函数</w:t>
        </w:r>
      </w:hyperlink>
      <w:r w:rsidRPr="004A7577">
        <w:rPr>
          <w:rFonts w:ascii="Arial" w:eastAsia="宋体" w:hAnsi="Arial" w:cs="Arial"/>
          <w:color w:val="333333"/>
          <w:kern w:val="0"/>
          <w:szCs w:val="21"/>
        </w:rPr>
        <w:t>的一种扩展。</w:t>
      </w:r>
      <w:r w:rsidRPr="00F94E2D">
        <w:rPr>
          <w:rFonts w:ascii="Arial" w:eastAsia="宋体" w:hAnsi="Arial" w:cs="Arial"/>
          <w:color w:val="333333"/>
          <w:kern w:val="0"/>
          <w:szCs w:val="21"/>
        </w:rPr>
        <w:t> </w:t>
      </w:r>
      <w:r w:rsidRPr="004A7577">
        <w:rPr>
          <w:rFonts w:ascii="Arial" w:eastAsia="宋体" w:hAnsi="Arial" w:cs="Arial"/>
          <w:color w:val="333333"/>
          <w:kern w:val="0"/>
          <w:szCs w:val="21"/>
        </w:rPr>
        <w:t>[2] </w:t>
      </w:r>
    </w:p>
    <w:p w14:paraId="4EE3F701"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w:t>
      </w:r>
      <w:r w:rsidRPr="004A7577">
        <w:rPr>
          <w:rFonts w:ascii="Arial" w:eastAsia="宋体" w:hAnsi="Arial" w:cs="Arial"/>
          <w:color w:val="333333"/>
          <w:kern w:val="0"/>
          <w:szCs w:val="21"/>
        </w:rPr>
        <w:t>面向过程</w:t>
      </w:r>
      <w:r w:rsidRPr="004A7577">
        <w:rPr>
          <w:rFonts w:ascii="Arial" w:eastAsia="宋体" w:hAnsi="Arial" w:cs="Arial"/>
          <w:color w:val="333333"/>
          <w:kern w:val="0"/>
          <w:szCs w:val="21"/>
        </w:rPr>
        <w:t>”</w:t>
      </w:r>
      <w:r w:rsidRPr="004A7577">
        <w:rPr>
          <w:rFonts w:ascii="Arial" w:eastAsia="宋体" w:hAnsi="Arial" w:cs="Arial"/>
          <w:color w:val="333333"/>
          <w:kern w:val="0"/>
          <w:szCs w:val="21"/>
        </w:rPr>
        <w:t>和</w:t>
      </w:r>
      <w:r w:rsidRPr="004A7577">
        <w:rPr>
          <w:rFonts w:ascii="Arial" w:eastAsia="宋体" w:hAnsi="Arial" w:cs="Arial"/>
          <w:color w:val="333333"/>
          <w:kern w:val="0"/>
          <w:szCs w:val="21"/>
        </w:rPr>
        <w:t>“</w:t>
      </w:r>
      <w:r w:rsidRPr="004A7577">
        <w:rPr>
          <w:rFonts w:ascii="Arial" w:eastAsia="宋体" w:hAnsi="Arial" w:cs="Arial"/>
          <w:color w:val="333333"/>
          <w:kern w:val="0"/>
          <w:szCs w:val="21"/>
        </w:rPr>
        <w:t>面向对象</w:t>
      </w:r>
      <w:r w:rsidRPr="004A7577">
        <w:rPr>
          <w:rFonts w:ascii="Arial" w:eastAsia="宋体" w:hAnsi="Arial" w:cs="Arial"/>
          <w:color w:val="333333"/>
          <w:kern w:val="0"/>
          <w:szCs w:val="21"/>
        </w:rPr>
        <w:t>”</w:t>
      </w:r>
      <w:r w:rsidRPr="004A7577">
        <w:rPr>
          <w:rFonts w:ascii="Arial" w:eastAsia="宋体" w:hAnsi="Arial" w:cs="Arial"/>
          <w:color w:val="333333"/>
          <w:kern w:val="0"/>
          <w:szCs w:val="21"/>
        </w:rPr>
        <w:t>的区别</w:t>
      </w:r>
    </w:p>
    <w:p w14:paraId="1A87B549" w14:textId="77777777" w:rsidR="004A7577" w:rsidRPr="004A7577" w:rsidRDefault="004A7577" w:rsidP="004A7577">
      <w:pPr>
        <w:widowControl/>
        <w:shd w:val="clear" w:color="auto" w:fill="FFFFFF"/>
        <w:spacing w:line="360" w:lineRule="atLeast"/>
        <w:ind w:firstLine="480"/>
        <w:jc w:val="left"/>
        <w:rPr>
          <w:rFonts w:ascii="Arial" w:eastAsia="宋体" w:hAnsi="Arial" w:cs="Arial"/>
          <w:color w:val="333333"/>
          <w:kern w:val="0"/>
          <w:szCs w:val="21"/>
        </w:rPr>
      </w:pPr>
      <w:r w:rsidRPr="004A7577">
        <w:rPr>
          <w:rFonts w:ascii="Arial" w:eastAsia="宋体" w:hAnsi="Arial" w:cs="Arial"/>
          <w:color w:val="333333"/>
          <w:kern w:val="0"/>
          <w:szCs w:val="21"/>
        </w:rPr>
        <w:t>面向过程就是分析出解决问题所需要的步骤，然后用函数把这些步骤一步一步实现，使用的时候一个一个依次调用就可以了；面向对象是把构成问题事务分解成各个对象，建立对象的目的不是为了完成一个步骤，而是为了描叙某个事物在整个解决问题的步骤中的行为。</w:t>
      </w:r>
      <w:r w:rsidRPr="00F94E2D">
        <w:rPr>
          <w:rFonts w:ascii="Arial" w:eastAsia="宋体" w:hAnsi="Arial" w:cs="Arial"/>
          <w:color w:val="333333"/>
          <w:kern w:val="0"/>
          <w:szCs w:val="21"/>
        </w:rPr>
        <w:t> </w:t>
      </w:r>
      <w:r w:rsidRPr="004A7577">
        <w:rPr>
          <w:rFonts w:ascii="Arial" w:eastAsia="宋体" w:hAnsi="Arial" w:cs="Arial"/>
          <w:color w:val="333333"/>
          <w:kern w:val="0"/>
          <w:szCs w:val="21"/>
        </w:rPr>
        <w:t>[2] </w:t>
      </w:r>
    </w:p>
    <w:p w14:paraId="634275C7" w14:textId="77777777" w:rsidR="004A7577" w:rsidRPr="00F94E2D" w:rsidRDefault="004A7577">
      <w:pPr>
        <w:rPr>
          <w:rFonts w:ascii="Arial" w:eastAsia="宋体" w:hAnsi="Arial" w:cs="Arial"/>
          <w:color w:val="333333"/>
          <w:kern w:val="0"/>
          <w:szCs w:val="21"/>
        </w:rPr>
      </w:pPr>
    </w:p>
    <w:p w14:paraId="07AD3F58" w14:textId="77777777" w:rsidR="00D0670E" w:rsidRPr="00F94E2D" w:rsidRDefault="00D0670E">
      <w:pPr>
        <w:rPr>
          <w:rFonts w:ascii="Arial" w:eastAsia="宋体" w:hAnsi="Arial" w:cs="Arial"/>
          <w:color w:val="333333"/>
          <w:kern w:val="0"/>
          <w:szCs w:val="21"/>
        </w:rPr>
      </w:pPr>
    </w:p>
    <w:p w14:paraId="1C63C39A" w14:textId="77777777" w:rsidR="00D0670E" w:rsidRPr="00F94E2D" w:rsidRDefault="00D0670E" w:rsidP="00F94E2D">
      <w:pPr>
        <w:pStyle w:val="a8"/>
        <w:numPr>
          <w:ilvl w:val="0"/>
          <w:numId w:val="1"/>
        </w:numPr>
        <w:ind w:firstLineChars="0"/>
        <w:rPr>
          <w:rFonts w:ascii="Arial" w:eastAsia="宋体" w:hAnsi="Arial" w:cs="Arial"/>
          <w:color w:val="333333"/>
          <w:kern w:val="0"/>
          <w:szCs w:val="21"/>
        </w:rPr>
      </w:pPr>
      <w:r w:rsidRPr="00F94E2D">
        <w:rPr>
          <w:rFonts w:ascii="Arial" w:eastAsia="宋体" w:hAnsi="Arial" w:cs="Arial" w:hint="eastAsia"/>
          <w:color w:val="333333"/>
          <w:kern w:val="0"/>
          <w:szCs w:val="21"/>
        </w:rPr>
        <w:t>易维护</w:t>
      </w:r>
      <w:r w:rsidRPr="00F94E2D">
        <w:rPr>
          <w:rFonts w:ascii="Arial" w:eastAsia="宋体" w:hAnsi="Arial" w:cs="Arial" w:hint="eastAsia"/>
          <w:color w:val="333333"/>
          <w:kern w:val="0"/>
          <w:szCs w:val="21"/>
        </w:rPr>
        <w:br/>
      </w:r>
      <w:r w:rsidRPr="00F94E2D">
        <w:rPr>
          <w:rFonts w:ascii="Arial" w:eastAsia="宋体" w:hAnsi="Arial" w:cs="Arial" w:hint="eastAsia"/>
          <w:color w:val="333333"/>
          <w:kern w:val="0"/>
          <w:szCs w:val="21"/>
        </w:rPr>
        <w:t>采用</w:t>
      </w:r>
      <w:hyperlink r:id="rId49" w:tgtFrame="_blank" w:history="1">
        <w:r w:rsidRPr="00F94E2D">
          <w:rPr>
            <w:rFonts w:ascii="Arial" w:eastAsia="宋体" w:hAnsi="Arial" w:cs="Arial" w:hint="eastAsia"/>
            <w:color w:val="333333"/>
            <w:kern w:val="0"/>
            <w:szCs w:val="21"/>
          </w:rPr>
          <w:t>面向对象思想</w:t>
        </w:r>
      </w:hyperlink>
      <w:r w:rsidRPr="00F94E2D">
        <w:rPr>
          <w:rFonts w:ascii="Arial" w:eastAsia="宋体" w:hAnsi="Arial" w:cs="Arial" w:hint="eastAsia"/>
          <w:color w:val="333333"/>
          <w:kern w:val="0"/>
          <w:szCs w:val="21"/>
        </w:rPr>
        <w:t>设计的结构，可读性高，由于继承的存在，即使改变需求，那么维护也只是在局部模块，所以维护起来是非常方便和较低成本的。</w:t>
      </w:r>
      <w:r w:rsidRPr="00F94E2D">
        <w:rPr>
          <w:rFonts w:ascii="Arial" w:eastAsia="宋体" w:hAnsi="Arial" w:cs="Arial" w:hint="eastAsia"/>
          <w:color w:val="333333"/>
          <w:kern w:val="0"/>
          <w:szCs w:val="21"/>
        </w:rPr>
        <w:br/>
        <w:t>2</w:t>
      </w:r>
      <w:r w:rsidRPr="00F94E2D">
        <w:rPr>
          <w:rFonts w:ascii="Arial" w:eastAsia="宋体" w:hAnsi="Arial" w:cs="Arial" w:hint="eastAsia"/>
          <w:color w:val="333333"/>
          <w:kern w:val="0"/>
          <w:szCs w:val="21"/>
        </w:rPr>
        <w:t>、质量高</w:t>
      </w:r>
      <w:r w:rsidRPr="00F94E2D">
        <w:rPr>
          <w:rFonts w:ascii="Arial" w:eastAsia="宋体" w:hAnsi="Arial" w:cs="Arial" w:hint="eastAsia"/>
          <w:color w:val="333333"/>
          <w:kern w:val="0"/>
          <w:szCs w:val="21"/>
        </w:rPr>
        <w:br/>
      </w:r>
      <w:r w:rsidRPr="00F94E2D">
        <w:rPr>
          <w:rFonts w:ascii="Arial" w:eastAsia="宋体" w:hAnsi="Arial" w:cs="Arial" w:hint="eastAsia"/>
          <w:color w:val="333333"/>
          <w:kern w:val="0"/>
          <w:szCs w:val="21"/>
        </w:rPr>
        <w:t>在设计时，可重用现有的，在以前的项目的领域中已被测试过的类使系统满足业务需求并具有较高的质量。</w:t>
      </w:r>
      <w:r w:rsidRPr="00F94E2D">
        <w:rPr>
          <w:rFonts w:ascii="Arial" w:eastAsia="宋体" w:hAnsi="Arial" w:cs="Arial" w:hint="eastAsia"/>
          <w:color w:val="333333"/>
          <w:kern w:val="0"/>
          <w:szCs w:val="21"/>
        </w:rPr>
        <w:br/>
        <w:t>3</w:t>
      </w:r>
      <w:r w:rsidRPr="00F94E2D">
        <w:rPr>
          <w:rFonts w:ascii="Arial" w:eastAsia="宋体" w:hAnsi="Arial" w:cs="Arial" w:hint="eastAsia"/>
          <w:color w:val="333333"/>
          <w:kern w:val="0"/>
          <w:szCs w:val="21"/>
        </w:rPr>
        <w:t>、效率高</w:t>
      </w:r>
      <w:r w:rsidRPr="00F94E2D">
        <w:rPr>
          <w:rFonts w:ascii="Arial" w:eastAsia="宋体" w:hAnsi="Arial" w:cs="Arial" w:hint="eastAsia"/>
          <w:color w:val="333333"/>
          <w:kern w:val="0"/>
          <w:szCs w:val="21"/>
        </w:rPr>
        <w:br/>
      </w:r>
      <w:r w:rsidRPr="00F94E2D">
        <w:rPr>
          <w:rFonts w:ascii="Arial" w:eastAsia="宋体" w:hAnsi="Arial" w:cs="Arial" w:hint="eastAsia"/>
          <w:color w:val="333333"/>
          <w:kern w:val="0"/>
          <w:szCs w:val="21"/>
        </w:rPr>
        <w:t>在软件开发时，根据设计的需要对现实世界的事物进行抽象，产生类。使用这样的方法解决问题，接近于日常生活和自然的思考方式，势必提高软件开发的效率和质量。</w:t>
      </w:r>
      <w:r w:rsidRPr="00F94E2D">
        <w:rPr>
          <w:rFonts w:ascii="Arial" w:eastAsia="宋体" w:hAnsi="Arial" w:cs="Arial" w:hint="eastAsia"/>
          <w:color w:val="333333"/>
          <w:kern w:val="0"/>
          <w:szCs w:val="21"/>
        </w:rPr>
        <w:br/>
        <w:t>4</w:t>
      </w:r>
      <w:r w:rsidRPr="00F94E2D">
        <w:rPr>
          <w:rFonts w:ascii="Arial" w:eastAsia="宋体" w:hAnsi="Arial" w:cs="Arial" w:hint="eastAsia"/>
          <w:color w:val="333333"/>
          <w:kern w:val="0"/>
          <w:szCs w:val="21"/>
        </w:rPr>
        <w:t>、易扩展</w:t>
      </w:r>
      <w:r w:rsidRPr="00F94E2D">
        <w:rPr>
          <w:rFonts w:ascii="Arial" w:eastAsia="宋体" w:hAnsi="Arial" w:cs="Arial" w:hint="eastAsia"/>
          <w:color w:val="333333"/>
          <w:kern w:val="0"/>
          <w:szCs w:val="21"/>
        </w:rPr>
        <w:br/>
      </w:r>
      <w:r w:rsidRPr="00F94E2D">
        <w:rPr>
          <w:rFonts w:ascii="Arial" w:eastAsia="宋体" w:hAnsi="Arial" w:cs="Arial" w:hint="eastAsia"/>
          <w:color w:val="333333"/>
          <w:kern w:val="0"/>
          <w:szCs w:val="21"/>
        </w:rPr>
        <w:t>由于继承、封装、多态的特性，自然设计出高内聚、低耦合的系统结构，使得系统更灵活、更容易扩展，而且成本较低。</w:t>
      </w:r>
    </w:p>
    <w:p w14:paraId="3A539A00" w14:textId="77777777" w:rsidR="00F94E2D" w:rsidRDefault="00F94E2D" w:rsidP="00F94E2D">
      <w:pPr>
        <w:rPr>
          <w:rFonts w:ascii="Arial" w:eastAsia="宋体" w:hAnsi="Arial" w:cs="Arial"/>
          <w:color w:val="333333"/>
          <w:kern w:val="0"/>
          <w:szCs w:val="21"/>
        </w:rPr>
      </w:pPr>
    </w:p>
    <w:p w14:paraId="3447CE8A" w14:textId="38684462" w:rsidR="00EC66A0" w:rsidRDefault="00EC66A0" w:rsidP="00F94E2D">
      <w:pPr>
        <w:rPr>
          <w:rFonts w:ascii="Arial" w:eastAsia="宋体" w:hAnsi="Arial" w:cs="Arial"/>
          <w:color w:val="333333"/>
          <w:kern w:val="0"/>
          <w:szCs w:val="21"/>
        </w:rPr>
      </w:pPr>
    </w:p>
    <w:p w14:paraId="13143128" w14:textId="08AE7EF0" w:rsidR="007D4A32" w:rsidRDefault="007D4A32" w:rsidP="00F94E2D">
      <w:pPr>
        <w:rPr>
          <w:rFonts w:ascii="Arial" w:eastAsia="宋体" w:hAnsi="Arial" w:cs="Arial"/>
          <w:color w:val="333333"/>
          <w:kern w:val="0"/>
          <w:szCs w:val="21"/>
        </w:rPr>
      </w:pPr>
    </w:p>
    <w:p w14:paraId="29486188" w14:textId="58D2558D" w:rsidR="007D4A32" w:rsidRDefault="007D4A32" w:rsidP="00F94E2D">
      <w:pPr>
        <w:rPr>
          <w:rFonts w:ascii="Arial" w:eastAsia="宋体" w:hAnsi="Arial" w:cs="Arial"/>
          <w:color w:val="333333"/>
          <w:kern w:val="0"/>
          <w:szCs w:val="21"/>
        </w:rPr>
      </w:pPr>
    </w:p>
    <w:p w14:paraId="1828F670" w14:textId="7682F5F5" w:rsidR="007D4A32" w:rsidRDefault="007D4A32" w:rsidP="00F94E2D">
      <w:pPr>
        <w:rPr>
          <w:rFonts w:ascii="Arial" w:eastAsia="宋体" w:hAnsi="Arial" w:cs="Arial"/>
          <w:color w:val="333333"/>
          <w:kern w:val="0"/>
          <w:szCs w:val="21"/>
        </w:rPr>
      </w:pPr>
    </w:p>
    <w:p w14:paraId="1922BEF4" w14:textId="65044F5C" w:rsidR="007D4A32" w:rsidRDefault="007D4A32" w:rsidP="00F94E2D">
      <w:pPr>
        <w:rPr>
          <w:rFonts w:ascii="Arial" w:eastAsia="宋体" w:hAnsi="Arial" w:cs="Arial"/>
          <w:color w:val="333333"/>
          <w:kern w:val="0"/>
          <w:szCs w:val="21"/>
        </w:rPr>
      </w:pPr>
    </w:p>
    <w:p w14:paraId="71656984" w14:textId="5A8DD8C6" w:rsidR="007D4A32" w:rsidRDefault="007D4A32" w:rsidP="00F94E2D">
      <w:pPr>
        <w:rPr>
          <w:rFonts w:ascii="Arial" w:eastAsia="宋体" w:hAnsi="Arial" w:cs="Arial"/>
          <w:color w:val="333333"/>
          <w:kern w:val="0"/>
          <w:szCs w:val="21"/>
        </w:rPr>
      </w:pPr>
    </w:p>
    <w:p w14:paraId="0EC20C75" w14:textId="4564A6E4" w:rsidR="007D4A32" w:rsidRDefault="007D4A32" w:rsidP="00F94E2D">
      <w:pPr>
        <w:rPr>
          <w:rFonts w:ascii="Arial" w:eastAsia="宋体" w:hAnsi="Arial" w:cs="Arial"/>
          <w:color w:val="333333"/>
          <w:kern w:val="0"/>
          <w:szCs w:val="21"/>
        </w:rPr>
      </w:pPr>
    </w:p>
    <w:p w14:paraId="4163501F" w14:textId="1A058031" w:rsidR="007D4A32" w:rsidRDefault="007D4A32" w:rsidP="00F94E2D">
      <w:pPr>
        <w:rPr>
          <w:rFonts w:ascii="Arial" w:eastAsia="宋体" w:hAnsi="Arial" w:cs="Arial"/>
          <w:color w:val="333333"/>
          <w:kern w:val="0"/>
          <w:szCs w:val="21"/>
        </w:rPr>
      </w:pPr>
    </w:p>
    <w:p w14:paraId="6013A3DA" w14:textId="6C81CA0B" w:rsidR="007D4A32" w:rsidRDefault="007D4A32" w:rsidP="00F94E2D">
      <w:pPr>
        <w:rPr>
          <w:rFonts w:ascii="Arial" w:eastAsia="宋体" w:hAnsi="Arial" w:cs="Arial"/>
          <w:color w:val="333333"/>
          <w:kern w:val="0"/>
          <w:szCs w:val="21"/>
        </w:rPr>
      </w:pPr>
    </w:p>
    <w:p w14:paraId="4A30FEC2" w14:textId="54AA2E91" w:rsidR="007D4A32" w:rsidRDefault="007D4A32" w:rsidP="00F94E2D">
      <w:pPr>
        <w:rPr>
          <w:rFonts w:ascii="Arial" w:eastAsia="宋体" w:hAnsi="Arial" w:cs="Arial"/>
          <w:color w:val="333333"/>
          <w:kern w:val="0"/>
          <w:szCs w:val="21"/>
        </w:rPr>
      </w:pPr>
    </w:p>
    <w:p w14:paraId="1FC96591" w14:textId="77777777" w:rsidR="007D4A32" w:rsidRPr="007D4A32" w:rsidRDefault="007D4A32" w:rsidP="00F94E2D">
      <w:pPr>
        <w:rPr>
          <w:rFonts w:ascii="Arial" w:eastAsia="宋体" w:hAnsi="Arial" w:cs="Arial" w:hint="eastAsia"/>
          <w:color w:val="333333"/>
          <w:kern w:val="0"/>
          <w:szCs w:val="21"/>
        </w:rPr>
      </w:pPr>
    </w:p>
    <w:p w14:paraId="41CB441F" w14:textId="77777777" w:rsidR="00EC66A0" w:rsidRDefault="00EC66A0" w:rsidP="00EC66A0">
      <w:pPr>
        <w:autoSpaceDN w:val="0"/>
      </w:pPr>
    </w:p>
    <w:p w14:paraId="2E0137BF" w14:textId="77777777" w:rsidR="00EC66A0" w:rsidRDefault="00EC66A0" w:rsidP="00EC66A0">
      <w:pPr>
        <w:tabs>
          <w:tab w:val="left" w:pos="360"/>
        </w:tabs>
        <w:autoSpaceDN w:val="0"/>
        <w:ind w:left="360" w:hanging="360"/>
        <w:jc w:val="left"/>
      </w:pPr>
      <w:r>
        <w:rPr>
          <w:rFonts w:ascii="宋体" w:hAnsi="宋体" w:hint="eastAsia"/>
          <w:sz w:val="18"/>
        </w:rPr>
        <w:lastRenderedPageBreak/>
        <w:t>一、单项选择题（从下列各题四个备选答案中选出一个正确答案，并将其代号填在题前的括号内。每小题1分，共10分）</w:t>
      </w:r>
    </w:p>
    <w:p w14:paraId="7FC47618" w14:textId="77777777" w:rsidR="00EC66A0" w:rsidRDefault="00EC66A0" w:rsidP="00EC66A0">
      <w:pPr>
        <w:autoSpaceDN w:val="0"/>
      </w:pPr>
      <w:r>
        <w:rPr>
          <w:rFonts w:ascii="宋体" w:hAnsi="宋体" w:hint="eastAsia"/>
          <w:sz w:val="18"/>
        </w:rPr>
        <w:t>(    )1.下列算法中属于全局处理的是：</w:t>
      </w:r>
    </w:p>
    <w:p w14:paraId="2EF38383" w14:textId="77777777" w:rsidR="00EC66A0" w:rsidRDefault="00EC66A0" w:rsidP="00EC66A0">
      <w:pPr>
        <w:autoSpaceDN w:val="0"/>
      </w:pPr>
      <w:r>
        <w:rPr>
          <w:rFonts w:ascii="宋体" w:hAnsi="宋体" w:hint="eastAsia"/>
          <w:sz w:val="18"/>
        </w:rPr>
        <w:t xml:space="preserve">      a.梯度锐化    b.二值化      c.傅立叶变换  d.中值滤波</w:t>
      </w:r>
    </w:p>
    <w:p w14:paraId="4F08F7C1" w14:textId="77777777" w:rsidR="00EC66A0" w:rsidRDefault="00EC66A0" w:rsidP="00EC66A0">
      <w:pPr>
        <w:autoSpaceDN w:val="0"/>
      </w:pPr>
      <w:r>
        <w:rPr>
          <w:rFonts w:ascii="宋体" w:hAnsi="宋体" w:hint="eastAsia"/>
          <w:sz w:val="18"/>
        </w:rPr>
        <w:t>(    )2. 下列算法中属于图象平滑处理的是：</w:t>
      </w:r>
    </w:p>
    <w:p w14:paraId="261585AD" w14:textId="77777777" w:rsidR="00EC66A0" w:rsidRDefault="00EC66A0" w:rsidP="00EC66A0">
      <w:pPr>
        <w:autoSpaceDN w:val="0"/>
      </w:pPr>
      <w:r>
        <w:rPr>
          <w:rFonts w:ascii="宋体" w:hAnsi="宋体" w:hint="eastAsia"/>
          <w:sz w:val="18"/>
        </w:rPr>
        <w:t xml:space="preserve">      </w:t>
      </w:r>
      <w:proofErr w:type="spellStart"/>
      <w:r>
        <w:rPr>
          <w:rFonts w:ascii="宋体" w:hAnsi="宋体" w:hint="eastAsia"/>
          <w:sz w:val="18"/>
        </w:rPr>
        <w:t>a.Hough</w:t>
      </w:r>
      <w:proofErr w:type="spellEnd"/>
      <w:r>
        <w:rPr>
          <w:rFonts w:ascii="宋体" w:hAnsi="宋体" w:hint="eastAsia"/>
          <w:sz w:val="18"/>
        </w:rPr>
        <w:t>变换法  b.状态法      c.高通滤波　　d. 中值滤波</w:t>
      </w:r>
    </w:p>
    <w:p w14:paraId="22B5FA2B" w14:textId="77777777" w:rsidR="00EC66A0" w:rsidRDefault="00EC66A0" w:rsidP="00EC66A0">
      <w:pPr>
        <w:autoSpaceDN w:val="0"/>
      </w:pPr>
      <w:r>
        <w:rPr>
          <w:rFonts w:ascii="宋体" w:hAnsi="宋体" w:hint="eastAsia"/>
          <w:sz w:val="18"/>
        </w:rPr>
        <w:t>(    )3.下列算法中属于图象锐化处理的是：</w:t>
      </w:r>
    </w:p>
    <w:p w14:paraId="3A4AFF90" w14:textId="77777777" w:rsidR="00EC66A0" w:rsidRDefault="00EC66A0" w:rsidP="00EC66A0">
      <w:pPr>
        <w:autoSpaceDN w:val="0"/>
      </w:pPr>
      <w:r>
        <w:rPr>
          <w:rFonts w:ascii="宋体" w:hAnsi="宋体" w:hint="eastAsia"/>
          <w:sz w:val="18"/>
        </w:rPr>
        <w:t xml:space="preserve">      a.局部平均法  b.最均匀平滑法 c.高通滤波　　d. 中值滤波</w:t>
      </w:r>
    </w:p>
    <w:p w14:paraId="6A3B1D23" w14:textId="77777777" w:rsidR="00EC66A0" w:rsidRDefault="00EC66A0" w:rsidP="00EC66A0">
      <w:pPr>
        <w:autoSpaceDN w:val="0"/>
      </w:pPr>
      <w:r>
        <w:rPr>
          <w:rFonts w:ascii="宋体" w:hAnsi="宋体" w:hint="eastAsia"/>
          <w:sz w:val="18"/>
        </w:rPr>
        <w:t>(    )4. 下列图象边缘增强算子中对噪声最敏感的是：</w:t>
      </w:r>
    </w:p>
    <w:p w14:paraId="78D9C225" w14:textId="77777777" w:rsidR="00EC66A0" w:rsidRDefault="00EC66A0" w:rsidP="00EC66A0">
      <w:pPr>
        <w:autoSpaceDN w:val="0"/>
      </w:pPr>
      <w:r>
        <w:rPr>
          <w:rFonts w:ascii="宋体" w:hAnsi="宋体" w:hint="eastAsia"/>
          <w:sz w:val="18"/>
        </w:rPr>
        <w:t xml:space="preserve">　　　 a.梯度算子 　　</w:t>
      </w:r>
      <w:proofErr w:type="spellStart"/>
      <w:r>
        <w:rPr>
          <w:rFonts w:ascii="宋体" w:hAnsi="宋体" w:hint="eastAsia"/>
          <w:sz w:val="18"/>
        </w:rPr>
        <w:t>b.Prewitt</w:t>
      </w:r>
      <w:proofErr w:type="spellEnd"/>
      <w:r>
        <w:rPr>
          <w:rFonts w:ascii="宋体" w:hAnsi="宋体" w:hint="eastAsia"/>
          <w:sz w:val="18"/>
        </w:rPr>
        <w:t xml:space="preserve">算子　 </w:t>
      </w:r>
      <w:proofErr w:type="spellStart"/>
      <w:r>
        <w:rPr>
          <w:rFonts w:ascii="宋体" w:hAnsi="宋体" w:hint="eastAsia"/>
          <w:sz w:val="18"/>
        </w:rPr>
        <w:t>c.Roberts</w:t>
      </w:r>
      <w:proofErr w:type="spellEnd"/>
      <w:r>
        <w:rPr>
          <w:rFonts w:ascii="宋体" w:hAnsi="宋体" w:hint="eastAsia"/>
          <w:sz w:val="18"/>
        </w:rPr>
        <w:t>算子d. Laplacian算子</w:t>
      </w:r>
    </w:p>
    <w:p w14:paraId="54F9FE00" w14:textId="77777777" w:rsidR="00EC66A0" w:rsidRDefault="00EC66A0" w:rsidP="00EC66A0">
      <w:pPr>
        <w:autoSpaceDN w:val="0"/>
      </w:pPr>
      <w:r>
        <w:rPr>
          <w:rFonts w:ascii="宋体" w:hAnsi="宋体" w:hint="eastAsia"/>
          <w:sz w:val="18"/>
        </w:rPr>
        <w:t>(    )5.采用模板［-1  1］</w:t>
      </w:r>
      <w:r>
        <w:rPr>
          <w:rFonts w:ascii="宋体" w:hAnsi="宋体" w:hint="eastAsia"/>
          <w:sz w:val="18"/>
          <w:vertAlign w:val="superscript"/>
        </w:rPr>
        <w:t>T</w:t>
      </w:r>
      <w:r>
        <w:rPr>
          <w:rFonts w:ascii="宋体" w:hAnsi="宋体" w:hint="eastAsia"/>
          <w:sz w:val="18"/>
        </w:rPr>
        <w:t>主要检测____方向的边缘。</w:t>
      </w:r>
    </w:p>
    <w:p w14:paraId="159229E2" w14:textId="77777777" w:rsidR="00EC66A0" w:rsidRDefault="00EC66A0" w:rsidP="00EC66A0">
      <w:pPr>
        <w:autoSpaceDN w:val="0"/>
      </w:pPr>
      <w:r>
        <w:rPr>
          <w:rFonts w:ascii="宋体" w:hAnsi="宋体" w:hint="eastAsia"/>
          <w:sz w:val="18"/>
        </w:rPr>
        <w:t xml:space="preserve">      a.水平　　　　 b.45</w:t>
      </w:r>
      <w:r>
        <w:rPr>
          <w:rFonts w:ascii="Symbol" w:hAnsi="Symbol"/>
          <w:sz w:val="18"/>
        </w:rPr>
        <w:t></w:t>
      </w:r>
      <w:r>
        <w:rPr>
          <w:rFonts w:ascii="宋体" w:hAnsi="宋体" w:hint="eastAsia"/>
          <w:sz w:val="18"/>
        </w:rPr>
        <w:t xml:space="preserve">        c.垂直　　　 d.135</w:t>
      </w:r>
      <w:r>
        <w:rPr>
          <w:rFonts w:ascii="Symbol" w:hAnsi="Symbol"/>
          <w:sz w:val="18"/>
        </w:rPr>
        <w:t></w:t>
      </w:r>
    </w:p>
    <w:p w14:paraId="235D7B73" w14:textId="77777777" w:rsidR="00EC66A0" w:rsidRDefault="00EC66A0" w:rsidP="00EC66A0">
      <w:pPr>
        <w:autoSpaceDN w:val="0"/>
      </w:pPr>
      <w:r>
        <w:rPr>
          <w:rFonts w:ascii="宋体" w:hAnsi="宋体" w:hint="eastAsia"/>
          <w:sz w:val="18"/>
        </w:rPr>
        <w:t>(    )6.下列算子中利用边缘灰度变化的二阶导数特性检测边缘的是：</w:t>
      </w:r>
    </w:p>
    <w:p w14:paraId="5455B508" w14:textId="77777777" w:rsidR="00EC66A0" w:rsidRDefault="00EC66A0" w:rsidP="00EC66A0">
      <w:pPr>
        <w:autoSpaceDN w:val="0"/>
      </w:pPr>
      <w:r>
        <w:rPr>
          <w:rFonts w:ascii="宋体" w:hAnsi="宋体" w:hint="eastAsia"/>
          <w:sz w:val="18"/>
        </w:rPr>
        <w:t xml:space="preserve">　　　 a.梯度算子 　　</w:t>
      </w:r>
      <w:proofErr w:type="spellStart"/>
      <w:r>
        <w:rPr>
          <w:rFonts w:ascii="宋体" w:hAnsi="宋体" w:hint="eastAsia"/>
          <w:sz w:val="18"/>
        </w:rPr>
        <w:t>b.Prewitt</w:t>
      </w:r>
      <w:proofErr w:type="spellEnd"/>
      <w:r>
        <w:rPr>
          <w:rFonts w:ascii="宋体" w:hAnsi="宋体" w:hint="eastAsia"/>
          <w:sz w:val="18"/>
        </w:rPr>
        <w:t xml:space="preserve">算子　 </w:t>
      </w:r>
      <w:proofErr w:type="spellStart"/>
      <w:r>
        <w:rPr>
          <w:rFonts w:ascii="宋体" w:hAnsi="宋体" w:hint="eastAsia"/>
          <w:sz w:val="18"/>
        </w:rPr>
        <w:t>c.Roberts</w:t>
      </w:r>
      <w:proofErr w:type="spellEnd"/>
      <w:r>
        <w:rPr>
          <w:rFonts w:ascii="宋体" w:hAnsi="宋体" w:hint="eastAsia"/>
          <w:sz w:val="18"/>
        </w:rPr>
        <w:t>算子d. Laplacian算子</w:t>
      </w:r>
    </w:p>
    <w:p w14:paraId="770ECDF8" w14:textId="77777777" w:rsidR="00EC66A0" w:rsidRDefault="00EC66A0" w:rsidP="00EC66A0">
      <w:pPr>
        <w:autoSpaceDN w:val="0"/>
      </w:pPr>
      <w:r>
        <w:rPr>
          <w:rFonts w:ascii="宋体" w:hAnsi="宋体" w:hint="eastAsia"/>
          <w:sz w:val="18"/>
        </w:rPr>
        <w:t>(    )7.二值图象中可删除像元的连接数为：</w:t>
      </w:r>
    </w:p>
    <w:p w14:paraId="0E0089AD" w14:textId="77777777" w:rsidR="00EC66A0" w:rsidRDefault="00EC66A0" w:rsidP="00EC66A0">
      <w:pPr>
        <w:autoSpaceDN w:val="0"/>
        <w:ind w:left="945" w:hanging="945"/>
      </w:pPr>
      <w:r>
        <w:rPr>
          <w:rFonts w:ascii="宋体" w:hAnsi="宋体" w:hint="eastAsia"/>
          <w:sz w:val="18"/>
        </w:rPr>
        <w:t xml:space="preserve">　　　 a.0           b.1           c.2         d.3</w:t>
      </w:r>
    </w:p>
    <w:p w14:paraId="45AE5896" w14:textId="77777777" w:rsidR="00EC66A0" w:rsidRDefault="00EC66A0" w:rsidP="00EC66A0">
      <w:pPr>
        <w:autoSpaceDN w:val="0"/>
        <w:ind w:left="945" w:hanging="945"/>
      </w:pPr>
      <w:r>
        <w:rPr>
          <w:rFonts w:ascii="宋体" w:hAnsi="宋体" w:hint="eastAsia"/>
          <w:sz w:val="18"/>
        </w:rPr>
        <w:t>(    )8.将连接成分的边界缩小一层的操作称为：</w:t>
      </w:r>
    </w:p>
    <w:p w14:paraId="4C8948CF" w14:textId="77777777" w:rsidR="00EC66A0" w:rsidRDefault="00EC66A0" w:rsidP="00EC66A0">
      <w:pPr>
        <w:autoSpaceDN w:val="0"/>
        <w:ind w:left="945" w:hanging="945"/>
      </w:pPr>
      <w:r>
        <w:rPr>
          <w:rFonts w:ascii="宋体" w:hAnsi="宋体" w:hint="eastAsia"/>
          <w:sz w:val="18"/>
        </w:rPr>
        <w:t xml:space="preserve">      a.细化        b.退缩        c.收缩      d.膨胀</w:t>
      </w:r>
    </w:p>
    <w:p w14:paraId="49BB10A1" w14:textId="77777777" w:rsidR="00EC66A0" w:rsidRDefault="00EC66A0" w:rsidP="00EC66A0">
      <w:pPr>
        <w:autoSpaceDN w:val="0"/>
        <w:ind w:left="945" w:hanging="945"/>
      </w:pPr>
      <w:r>
        <w:rPr>
          <w:rFonts w:ascii="宋体" w:hAnsi="宋体" w:hint="eastAsia"/>
          <w:sz w:val="18"/>
        </w:rPr>
        <w:t>(    )9.对一幅100</w:t>
      </w:r>
      <w:r>
        <w:rPr>
          <w:rFonts w:ascii="Symbol" w:hAnsi="Symbol"/>
          <w:sz w:val="18"/>
        </w:rPr>
        <w:t></w:t>
      </w:r>
      <w:r>
        <w:rPr>
          <w:rFonts w:ascii="宋体" w:hAnsi="宋体" w:hint="eastAsia"/>
          <w:sz w:val="18"/>
        </w:rPr>
        <w:t>100像元的图象，若每像元用８bit表示其灰度值，经霍夫曼编码后图象的压缩比为2:1，则压缩图象的数据量为：</w:t>
      </w:r>
    </w:p>
    <w:p w14:paraId="2879CBC1" w14:textId="77777777" w:rsidR="00EC66A0" w:rsidRDefault="00EC66A0" w:rsidP="00EC66A0">
      <w:pPr>
        <w:autoSpaceDN w:val="0"/>
      </w:pPr>
      <w:r>
        <w:rPr>
          <w:rFonts w:ascii="宋体" w:hAnsi="宋体" w:hint="eastAsia"/>
          <w:sz w:val="18"/>
        </w:rPr>
        <w:t xml:space="preserve">      a.2500bit    b.20000bit    c.5000bit  d.40000bit</w:t>
      </w:r>
    </w:p>
    <w:p w14:paraId="638A67BA" w14:textId="77777777" w:rsidR="00EC66A0" w:rsidRDefault="00EC66A0" w:rsidP="00EC66A0">
      <w:pPr>
        <w:autoSpaceDN w:val="0"/>
      </w:pPr>
      <w:r>
        <w:rPr>
          <w:rFonts w:ascii="宋体" w:hAnsi="宋体" w:hint="eastAsia"/>
          <w:sz w:val="18"/>
        </w:rPr>
        <w:t>(    )10.一曲线的方向链码为23456，则曲线的长度为</w:t>
      </w:r>
    </w:p>
    <w:p w14:paraId="4FBA48C0" w14:textId="77777777" w:rsidR="00EC66A0" w:rsidRDefault="00EC66A0" w:rsidP="00EC66A0">
      <w:pPr>
        <w:autoSpaceDN w:val="0"/>
      </w:pPr>
      <w:r>
        <w:rPr>
          <w:rFonts w:ascii="宋体" w:hAnsi="宋体" w:hint="eastAsia"/>
          <w:sz w:val="18"/>
        </w:rPr>
        <w:t xml:space="preserve">　　　 a.5           b.4           c.5.83      d.6.24</w:t>
      </w:r>
    </w:p>
    <w:p w14:paraId="3885C318" w14:textId="77777777" w:rsidR="00EC66A0" w:rsidRDefault="00EC66A0" w:rsidP="00EC66A0">
      <w:pPr>
        <w:autoSpaceDN w:val="0"/>
      </w:pPr>
      <w:r>
        <w:rPr>
          <w:rFonts w:ascii="宋体" w:hAnsi="宋体" w:hint="eastAsia"/>
          <w:sz w:val="18"/>
        </w:rPr>
        <w:t xml:space="preserve"> </w:t>
      </w:r>
    </w:p>
    <w:p w14:paraId="7E9A4549" w14:textId="77777777" w:rsidR="00EC66A0" w:rsidRDefault="00EC66A0" w:rsidP="00EC66A0">
      <w:pPr>
        <w:autoSpaceDN w:val="0"/>
      </w:pPr>
      <w:r>
        <w:rPr>
          <w:rFonts w:ascii="宋体" w:hAnsi="宋体" w:hint="eastAsia"/>
          <w:sz w:val="18"/>
        </w:rPr>
        <w:t>二、填空题（每空1分，共15分）</w:t>
      </w:r>
    </w:p>
    <w:p w14:paraId="7F60EBFD" w14:textId="77777777" w:rsidR="00EC66A0" w:rsidRDefault="00EC66A0" w:rsidP="00EC66A0">
      <w:pPr>
        <w:autoSpaceDN w:val="0"/>
        <w:ind w:left="-1" w:hanging="14"/>
        <w:rPr>
          <w:rFonts w:ascii="宋体" w:hAnsi="宋体"/>
        </w:rPr>
      </w:pPr>
      <w:r>
        <w:rPr>
          <w:rFonts w:ascii="宋体" w:hAnsi="宋体" w:hint="eastAsia"/>
          <w:sz w:val="18"/>
        </w:rPr>
        <w:t>l.影像数字化包括</w:t>
      </w:r>
      <w:r>
        <w:rPr>
          <w:rFonts w:ascii="宋体" w:hAnsi="宋体" w:hint="eastAsia"/>
          <w:sz w:val="18"/>
          <w:u w:val="single"/>
        </w:rPr>
        <w:t xml:space="preserve">       </w:t>
      </w:r>
      <w:r>
        <w:rPr>
          <w:rFonts w:ascii="宋体" w:hAnsi="宋体" w:hint="eastAsia"/>
          <w:sz w:val="18"/>
        </w:rPr>
        <w:t>和</w:t>
      </w:r>
      <w:r>
        <w:rPr>
          <w:rFonts w:ascii="宋体" w:hAnsi="宋体" w:hint="eastAsia"/>
          <w:sz w:val="18"/>
          <w:u w:val="single"/>
        </w:rPr>
        <w:t xml:space="preserve">      </w:t>
      </w:r>
      <w:r>
        <w:rPr>
          <w:rFonts w:ascii="宋体" w:hAnsi="宋体" w:hint="eastAsia"/>
          <w:sz w:val="18"/>
        </w:rPr>
        <w:t>两过程。</w:t>
      </w:r>
    </w:p>
    <w:p w14:paraId="444A4D75" w14:textId="77777777" w:rsidR="00EC66A0" w:rsidRDefault="00EC66A0" w:rsidP="00EC66A0">
      <w:pPr>
        <w:autoSpaceDN w:val="0"/>
        <w:ind w:left="-1" w:hanging="14"/>
        <w:rPr>
          <w:rFonts w:ascii="宋体" w:hAnsi="宋体"/>
        </w:rPr>
      </w:pPr>
      <w:r>
        <w:rPr>
          <w:rFonts w:ascii="宋体" w:hAnsi="宋体" w:hint="eastAsia"/>
          <w:sz w:val="18"/>
        </w:rPr>
        <w:t>2.图象平滑既可在空间域中进行，也可在</w:t>
      </w:r>
      <w:r>
        <w:rPr>
          <w:rFonts w:ascii="宋体" w:hAnsi="宋体" w:hint="eastAsia"/>
          <w:sz w:val="18"/>
          <w:u w:val="single"/>
        </w:rPr>
        <w:t xml:space="preserve">        </w:t>
      </w:r>
      <w:r>
        <w:rPr>
          <w:rFonts w:ascii="宋体" w:hAnsi="宋体" w:hint="eastAsia"/>
          <w:sz w:val="18"/>
        </w:rPr>
        <w:t>中进行。</w:t>
      </w:r>
    </w:p>
    <w:p w14:paraId="718A67C7" w14:textId="77777777" w:rsidR="00EC66A0" w:rsidRDefault="00EC66A0" w:rsidP="00EC66A0">
      <w:pPr>
        <w:autoSpaceDN w:val="0"/>
        <w:ind w:left="-1" w:hanging="14"/>
        <w:rPr>
          <w:rFonts w:ascii="宋体" w:hAnsi="宋体"/>
        </w:rPr>
      </w:pPr>
      <w:r>
        <w:rPr>
          <w:rFonts w:ascii="宋体" w:hAnsi="宋体" w:hint="eastAsia"/>
          <w:sz w:val="18"/>
        </w:rPr>
        <w:t>3.对图象进行几何校正一般要经</w:t>
      </w:r>
      <w:r>
        <w:rPr>
          <w:rFonts w:ascii="宋体" w:hAnsi="宋体" w:hint="eastAsia"/>
          <w:sz w:val="18"/>
          <w:u w:val="single"/>
        </w:rPr>
        <w:t xml:space="preserve">         </w:t>
      </w:r>
      <w:r>
        <w:rPr>
          <w:rFonts w:ascii="宋体" w:hAnsi="宋体" w:hint="eastAsia"/>
          <w:sz w:val="18"/>
        </w:rPr>
        <w:t>和</w:t>
      </w:r>
      <w:r>
        <w:rPr>
          <w:rFonts w:ascii="宋体" w:hAnsi="宋体" w:hint="eastAsia"/>
          <w:sz w:val="18"/>
          <w:u w:val="single"/>
        </w:rPr>
        <w:t xml:space="preserve">        </w:t>
      </w:r>
      <w:r>
        <w:rPr>
          <w:rFonts w:ascii="宋体" w:hAnsi="宋体" w:hint="eastAsia"/>
          <w:sz w:val="18"/>
        </w:rPr>
        <w:t>两步。</w:t>
      </w:r>
    </w:p>
    <w:p w14:paraId="65BC3B2C" w14:textId="77777777" w:rsidR="00EC66A0" w:rsidRDefault="00EC66A0" w:rsidP="00EC66A0">
      <w:pPr>
        <w:autoSpaceDN w:val="0"/>
        <w:ind w:left="-1" w:hanging="14"/>
        <w:rPr>
          <w:rFonts w:ascii="宋体" w:hAnsi="宋体"/>
        </w:rPr>
      </w:pPr>
      <w:r>
        <w:rPr>
          <w:rFonts w:ascii="宋体" w:hAnsi="宋体" w:hint="eastAsia"/>
          <w:sz w:val="18"/>
        </w:rPr>
        <w:t>4.常用彩色增强技术包括</w:t>
      </w:r>
      <w:r>
        <w:rPr>
          <w:rFonts w:ascii="宋体" w:hAnsi="宋体" w:hint="eastAsia"/>
          <w:sz w:val="18"/>
          <w:u w:val="single"/>
        </w:rPr>
        <w:t xml:space="preserve">            </w:t>
      </w:r>
      <w:r>
        <w:rPr>
          <w:rFonts w:ascii="宋体" w:hAnsi="宋体" w:hint="eastAsia"/>
          <w:sz w:val="18"/>
        </w:rPr>
        <w:t>和</w:t>
      </w:r>
      <w:r>
        <w:rPr>
          <w:rFonts w:ascii="宋体" w:hAnsi="宋体" w:hint="eastAsia"/>
          <w:sz w:val="18"/>
          <w:u w:val="single"/>
        </w:rPr>
        <w:t xml:space="preserve">            </w:t>
      </w:r>
      <w:r>
        <w:rPr>
          <w:rFonts w:ascii="宋体" w:hAnsi="宋体" w:hint="eastAsia"/>
          <w:sz w:val="18"/>
        </w:rPr>
        <w:t>两种。</w:t>
      </w:r>
    </w:p>
    <w:p w14:paraId="0136E6D2" w14:textId="77777777" w:rsidR="00EC66A0" w:rsidRDefault="00EC66A0" w:rsidP="00EC66A0">
      <w:pPr>
        <w:autoSpaceDN w:val="0"/>
        <w:ind w:left="-1" w:hanging="14"/>
        <w:jc w:val="left"/>
        <w:rPr>
          <w:rFonts w:ascii="宋体" w:hAnsi="宋体"/>
        </w:rPr>
      </w:pPr>
      <w:r>
        <w:rPr>
          <w:rFonts w:ascii="宋体" w:hAnsi="宋体" w:hint="eastAsia"/>
          <w:sz w:val="18"/>
        </w:rPr>
        <w:t>5.Prewitt边缘检测算子对应的模板是</w:t>
      </w:r>
      <w:r>
        <w:rPr>
          <w:rFonts w:ascii="宋体" w:hAnsi="宋体" w:hint="eastAsia"/>
          <w:sz w:val="18"/>
          <w:u w:val="single"/>
        </w:rPr>
        <w:t xml:space="preserve">       </w:t>
      </w:r>
      <w:r>
        <w:rPr>
          <w:rFonts w:ascii="宋体" w:hAnsi="宋体" w:hint="eastAsia"/>
          <w:sz w:val="18"/>
        </w:rPr>
        <w:t>和</w:t>
      </w:r>
      <w:r>
        <w:rPr>
          <w:rFonts w:ascii="宋体" w:hAnsi="宋体" w:hint="eastAsia"/>
          <w:sz w:val="18"/>
          <w:u w:val="single"/>
        </w:rPr>
        <w:t xml:space="preserve">        </w:t>
      </w:r>
      <w:r>
        <w:rPr>
          <w:rFonts w:ascii="宋体" w:hAnsi="宋体" w:hint="eastAsia"/>
          <w:sz w:val="18"/>
        </w:rPr>
        <w:t>。</w:t>
      </w:r>
    </w:p>
    <w:p w14:paraId="3241C5FB" w14:textId="77777777" w:rsidR="00EC66A0" w:rsidRDefault="00EC66A0" w:rsidP="00EC66A0">
      <w:pPr>
        <w:autoSpaceDN w:val="0"/>
        <w:ind w:left="-1" w:hanging="14"/>
        <w:rPr>
          <w:rFonts w:ascii="宋体" w:hAnsi="宋体"/>
        </w:rPr>
      </w:pPr>
      <w:r>
        <w:rPr>
          <w:rFonts w:ascii="宋体" w:hAnsi="宋体" w:hint="eastAsia"/>
          <w:sz w:val="18"/>
        </w:rPr>
        <w:t>6.二值图象的欧拉数是</w:t>
      </w:r>
      <w:r>
        <w:rPr>
          <w:rFonts w:ascii="宋体" w:hAnsi="宋体" w:hint="eastAsia"/>
          <w:sz w:val="18"/>
          <w:u w:val="single"/>
        </w:rPr>
        <w:t xml:space="preserve">             </w:t>
      </w:r>
      <w:r>
        <w:rPr>
          <w:rFonts w:ascii="宋体" w:hAnsi="宋体" w:hint="eastAsia"/>
          <w:sz w:val="18"/>
        </w:rPr>
        <w:t>与</w:t>
      </w:r>
      <w:r>
        <w:rPr>
          <w:rFonts w:ascii="宋体" w:hAnsi="宋体" w:hint="eastAsia"/>
          <w:sz w:val="18"/>
          <w:u w:val="single"/>
        </w:rPr>
        <w:t xml:space="preserve">             </w:t>
      </w:r>
      <w:r>
        <w:rPr>
          <w:rFonts w:ascii="宋体" w:hAnsi="宋体" w:hint="eastAsia"/>
          <w:sz w:val="18"/>
        </w:rPr>
        <w:t>之差。</w:t>
      </w:r>
    </w:p>
    <w:p w14:paraId="2054F0CC" w14:textId="77777777" w:rsidR="00EC66A0" w:rsidRDefault="00EC66A0" w:rsidP="00EC66A0">
      <w:pPr>
        <w:autoSpaceDN w:val="0"/>
        <w:ind w:left="-1" w:hanging="14"/>
        <w:rPr>
          <w:rFonts w:ascii="宋体" w:hAnsi="宋体"/>
        </w:rPr>
      </w:pPr>
      <w:r>
        <w:rPr>
          <w:rFonts w:ascii="宋体" w:hAnsi="宋体" w:hint="eastAsia"/>
          <w:sz w:val="18"/>
        </w:rPr>
        <w:t>7.将可删除像元删去，二值图象</w:t>
      </w:r>
      <w:r>
        <w:rPr>
          <w:rFonts w:ascii="宋体" w:hAnsi="宋体" w:hint="eastAsia"/>
          <w:sz w:val="18"/>
          <w:u w:val="single"/>
        </w:rPr>
        <w:t xml:space="preserve">      </w:t>
      </w:r>
      <w:r>
        <w:rPr>
          <w:rFonts w:ascii="宋体" w:hAnsi="宋体" w:hint="eastAsia"/>
          <w:sz w:val="18"/>
        </w:rPr>
        <w:t>既不分离也不结合，</w:t>
      </w:r>
      <w:r>
        <w:rPr>
          <w:rFonts w:ascii="宋体" w:hAnsi="宋体" w:hint="eastAsia"/>
          <w:sz w:val="18"/>
          <w:u w:val="single"/>
        </w:rPr>
        <w:t xml:space="preserve">  </w:t>
      </w:r>
      <w:r>
        <w:rPr>
          <w:rFonts w:ascii="宋体" w:hAnsi="宋体" w:hint="eastAsia"/>
          <w:sz w:val="18"/>
        </w:rPr>
        <w:t>既不生成也不消失。</w:t>
      </w:r>
    </w:p>
    <w:p w14:paraId="75A69371" w14:textId="77777777" w:rsidR="00EC66A0" w:rsidRDefault="00EC66A0" w:rsidP="00EC66A0">
      <w:pPr>
        <w:autoSpaceDN w:val="0"/>
        <w:ind w:left="-1" w:hanging="14"/>
        <w:rPr>
          <w:rFonts w:ascii="Times New Roman" w:hAnsi="Times New Roman"/>
        </w:rPr>
      </w:pPr>
      <w:r>
        <w:rPr>
          <w:rFonts w:ascii="宋体" w:hAnsi="宋体" w:hint="eastAsia"/>
          <w:sz w:val="18"/>
        </w:rPr>
        <w:t>8.依据图象的保真度，图象编码可分为</w:t>
      </w:r>
      <w:r>
        <w:rPr>
          <w:rFonts w:ascii="宋体" w:hAnsi="宋体" w:hint="eastAsia"/>
          <w:sz w:val="18"/>
          <w:u w:val="single"/>
        </w:rPr>
        <w:t xml:space="preserve">        </w:t>
      </w:r>
      <w:r>
        <w:rPr>
          <w:rFonts w:ascii="宋体" w:hAnsi="宋体" w:hint="eastAsia"/>
          <w:sz w:val="18"/>
        </w:rPr>
        <w:t>和</w:t>
      </w:r>
      <w:r>
        <w:rPr>
          <w:rFonts w:ascii="宋体" w:hAnsi="宋体" w:hint="eastAsia"/>
          <w:sz w:val="18"/>
          <w:u w:val="single"/>
        </w:rPr>
        <w:t xml:space="preserve">      </w:t>
      </w:r>
      <w:r>
        <w:rPr>
          <w:rFonts w:ascii="宋体" w:hAnsi="宋体" w:hint="eastAsia"/>
          <w:sz w:val="18"/>
        </w:rPr>
        <w:t>两种。</w:t>
      </w:r>
    </w:p>
    <w:p w14:paraId="127349A1" w14:textId="77777777" w:rsidR="00EC66A0" w:rsidRDefault="00EC66A0" w:rsidP="00EC66A0">
      <w:pPr>
        <w:autoSpaceDN w:val="0"/>
        <w:ind w:left="105" w:hanging="105"/>
      </w:pPr>
      <w:r>
        <w:rPr>
          <w:rFonts w:ascii="宋体" w:hAnsi="宋体" w:hint="eastAsia"/>
          <w:sz w:val="18"/>
        </w:rPr>
        <w:t xml:space="preserve"> </w:t>
      </w:r>
    </w:p>
    <w:p w14:paraId="6BDC7330" w14:textId="77777777" w:rsidR="00EC66A0" w:rsidRDefault="00EC66A0" w:rsidP="00EC66A0">
      <w:pPr>
        <w:tabs>
          <w:tab w:val="left" w:pos="360"/>
        </w:tabs>
        <w:autoSpaceDN w:val="0"/>
        <w:ind w:left="360" w:hanging="360"/>
      </w:pPr>
      <w:r>
        <w:rPr>
          <w:rFonts w:ascii="宋体" w:hAnsi="宋体" w:hint="eastAsia"/>
          <w:sz w:val="18"/>
        </w:rPr>
        <w:t>三、名词解释（每小题3分，共15分）</w:t>
      </w:r>
    </w:p>
    <w:p w14:paraId="033BE024" w14:textId="77777777" w:rsidR="00EC66A0" w:rsidRDefault="00EC66A0" w:rsidP="00EC66A0">
      <w:pPr>
        <w:autoSpaceDN w:val="0"/>
        <w:ind w:left="-1" w:hanging="14"/>
        <w:rPr>
          <w:rFonts w:ascii="宋体" w:hAnsi="宋体"/>
        </w:rPr>
      </w:pPr>
      <w:r>
        <w:rPr>
          <w:rFonts w:ascii="宋体" w:hAnsi="宋体" w:hint="eastAsia"/>
          <w:sz w:val="18"/>
        </w:rPr>
        <w:t>1.灰度直方图</w:t>
      </w:r>
    </w:p>
    <w:p w14:paraId="2B12878B" w14:textId="77777777" w:rsidR="00EC66A0" w:rsidRDefault="00EC66A0" w:rsidP="00EC66A0">
      <w:pPr>
        <w:autoSpaceDN w:val="0"/>
        <w:ind w:left="-1" w:hanging="14"/>
        <w:rPr>
          <w:rFonts w:ascii="宋体" w:hAnsi="宋体"/>
        </w:rPr>
      </w:pPr>
      <w:r>
        <w:rPr>
          <w:rFonts w:ascii="宋体" w:hAnsi="宋体" w:hint="eastAsia"/>
          <w:sz w:val="18"/>
        </w:rPr>
        <w:t>2.邻域</w:t>
      </w:r>
    </w:p>
    <w:p w14:paraId="00E69766" w14:textId="77777777" w:rsidR="00EC66A0" w:rsidRDefault="00EC66A0" w:rsidP="00EC66A0">
      <w:pPr>
        <w:autoSpaceDN w:val="0"/>
        <w:ind w:left="-1" w:hanging="14"/>
        <w:rPr>
          <w:rFonts w:ascii="宋体" w:hAnsi="宋体"/>
        </w:rPr>
      </w:pPr>
      <w:r>
        <w:rPr>
          <w:rFonts w:ascii="宋体" w:hAnsi="宋体" w:hint="eastAsia"/>
          <w:sz w:val="18"/>
        </w:rPr>
        <w:t>3.中值滤波</w:t>
      </w:r>
    </w:p>
    <w:p w14:paraId="294ADB81" w14:textId="77777777" w:rsidR="00EC66A0" w:rsidRDefault="00EC66A0" w:rsidP="00EC66A0">
      <w:pPr>
        <w:autoSpaceDN w:val="0"/>
        <w:ind w:left="-1" w:hanging="14"/>
        <w:rPr>
          <w:rFonts w:ascii="宋体" w:hAnsi="宋体"/>
        </w:rPr>
      </w:pPr>
      <w:r>
        <w:rPr>
          <w:rFonts w:ascii="宋体" w:hAnsi="宋体" w:hint="eastAsia"/>
          <w:sz w:val="18"/>
        </w:rPr>
        <w:t>4.直方图规定化</w:t>
      </w:r>
    </w:p>
    <w:p w14:paraId="37D3A73A" w14:textId="77777777" w:rsidR="00EC66A0" w:rsidRDefault="00EC66A0" w:rsidP="00EC66A0">
      <w:pPr>
        <w:autoSpaceDN w:val="0"/>
        <w:ind w:left="-1" w:hanging="14"/>
        <w:rPr>
          <w:rFonts w:ascii="宋体" w:hAnsi="宋体"/>
          <w:sz w:val="18"/>
        </w:rPr>
      </w:pPr>
      <w:r>
        <w:rPr>
          <w:rFonts w:ascii="宋体" w:hAnsi="宋体" w:hint="eastAsia"/>
          <w:sz w:val="18"/>
        </w:rPr>
        <w:t>5.模板匹配</w:t>
      </w:r>
    </w:p>
    <w:p w14:paraId="4DC3265C" w14:textId="77777777" w:rsidR="00EC66A0" w:rsidRDefault="00EC66A0" w:rsidP="00EC66A0">
      <w:pPr>
        <w:autoSpaceDN w:val="0"/>
        <w:ind w:left="-1" w:hanging="14"/>
        <w:rPr>
          <w:rFonts w:ascii="宋体" w:hAnsi="宋体"/>
          <w:sz w:val="18"/>
        </w:rPr>
      </w:pPr>
    </w:p>
    <w:p w14:paraId="52A3881D" w14:textId="77777777" w:rsidR="00EC66A0" w:rsidRDefault="00EC66A0" w:rsidP="00EC66A0">
      <w:pPr>
        <w:autoSpaceDN w:val="0"/>
        <w:ind w:left="-1" w:hanging="14"/>
        <w:rPr>
          <w:rFonts w:ascii="宋体" w:hAnsi="宋体"/>
          <w:sz w:val="18"/>
        </w:rPr>
      </w:pPr>
    </w:p>
    <w:p w14:paraId="66A9A191" w14:textId="77777777" w:rsidR="00EC66A0" w:rsidRDefault="00EC66A0" w:rsidP="00EC66A0">
      <w:pPr>
        <w:tabs>
          <w:tab w:val="left" w:pos="360"/>
        </w:tabs>
        <w:autoSpaceDN w:val="0"/>
        <w:ind w:left="360" w:hanging="360"/>
        <w:rPr>
          <w:rFonts w:ascii="Times New Roman" w:hAnsi="Times New Roman"/>
        </w:rPr>
      </w:pPr>
      <w:r>
        <w:rPr>
          <w:rFonts w:ascii="宋体" w:hAnsi="宋体" w:hint="eastAsia"/>
          <w:sz w:val="18"/>
        </w:rPr>
        <w:t>四、判断改错题（下列说法是否正确，正确的就在题号前的括弧内打“√”，错误的打“×”并改正。每小题2分，共10分）</w:t>
      </w:r>
    </w:p>
    <w:p w14:paraId="14A81A22" w14:textId="77777777" w:rsidR="00EC66A0" w:rsidRDefault="00EC66A0" w:rsidP="00EC66A0">
      <w:pPr>
        <w:autoSpaceDN w:val="0"/>
        <w:ind w:left="945" w:hanging="945"/>
        <w:rPr>
          <w:rFonts w:ascii="宋体" w:hAnsi="宋体"/>
        </w:rPr>
      </w:pPr>
      <w:r>
        <w:rPr>
          <w:rFonts w:ascii="宋体" w:hAnsi="宋体" w:hint="eastAsia"/>
          <w:sz w:val="18"/>
        </w:rPr>
        <w:lastRenderedPageBreak/>
        <w:t xml:space="preserve">(   )1.Laplacian算子是一种局部运算，图象的二值化则是一种点运算。       </w:t>
      </w:r>
    </w:p>
    <w:p w14:paraId="0FFF57C1" w14:textId="77777777" w:rsidR="00EC66A0" w:rsidRDefault="00EC66A0" w:rsidP="00EC66A0">
      <w:pPr>
        <w:autoSpaceDN w:val="0"/>
        <w:ind w:left="105" w:hanging="105"/>
        <w:rPr>
          <w:rFonts w:ascii="宋体" w:hAnsi="宋体"/>
        </w:rPr>
      </w:pPr>
      <w:r>
        <w:rPr>
          <w:rFonts w:ascii="宋体" w:hAnsi="宋体" w:hint="eastAsia"/>
          <w:sz w:val="18"/>
        </w:rPr>
        <w:t>(   )2.中值滤波是一种边缘增强算子</w:t>
      </w:r>
    </w:p>
    <w:p w14:paraId="51D652F1" w14:textId="77777777" w:rsidR="00EC66A0" w:rsidRDefault="00EC66A0" w:rsidP="00EC66A0">
      <w:pPr>
        <w:autoSpaceDN w:val="0"/>
        <w:ind w:left="840" w:hanging="840"/>
        <w:rPr>
          <w:rFonts w:ascii="宋体" w:hAnsi="宋体"/>
        </w:rPr>
      </w:pPr>
      <w:r>
        <w:rPr>
          <w:rFonts w:ascii="宋体" w:hAnsi="宋体" w:hint="eastAsia"/>
          <w:sz w:val="18"/>
        </w:rPr>
        <w:t>(   )3.边缘增强是将边缘两边的象元对比度扩大来锐化图象边缘的技术。</w:t>
      </w:r>
    </w:p>
    <w:p w14:paraId="2638BA80" w14:textId="77777777" w:rsidR="00EC66A0" w:rsidRDefault="00EC66A0" w:rsidP="00EC66A0">
      <w:pPr>
        <w:autoSpaceDN w:val="0"/>
        <w:ind w:left="105" w:hanging="105"/>
        <w:rPr>
          <w:rFonts w:ascii="宋体" w:hAnsi="宋体"/>
        </w:rPr>
      </w:pPr>
      <w:r>
        <w:rPr>
          <w:rFonts w:ascii="宋体" w:hAnsi="宋体" w:hint="eastAsia"/>
          <w:sz w:val="18"/>
        </w:rPr>
        <w:t>(   )4.边缘检测属于图象增强。</w:t>
      </w:r>
    </w:p>
    <w:p w14:paraId="695776E5" w14:textId="77777777" w:rsidR="00EC66A0" w:rsidRDefault="00EC66A0" w:rsidP="00EC66A0">
      <w:pPr>
        <w:autoSpaceDN w:val="0"/>
        <w:ind w:left="840" w:hanging="840"/>
        <w:rPr>
          <w:rFonts w:ascii="宋体" w:hAnsi="宋体"/>
        </w:rPr>
      </w:pPr>
      <w:r>
        <w:rPr>
          <w:rFonts w:ascii="宋体" w:hAnsi="宋体" w:hint="eastAsia"/>
          <w:sz w:val="18"/>
        </w:rPr>
        <w:t>(   )5.高通滤波使高频分量受到抑制而让低频分量顺利通过，从而实现图象平滑。</w:t>
      </w:r>
    </w:p>
    <w:p w14:paraId="5B792A72" w14:textId="77777777" w:rsidR="00EC66A0" w:rsidRDefault="00EC66A0" w:rsidP="00EC66A0">
      <w:pPr>
        <w:autoSpaceDN w:val="0"/>
        <w:rPr>
          <w:rFonts w:ascii="Times New Roman" w:hAnsi="Times New Roman"/>
        </w:rPr>
      </w:pPr>
      <w:r>
        <w:rPr>
          <w:rFonts w:ascii="宋体" w:hAnsi="宋体" w:hint="eastAsia"/>
          <w:sz w:val="18"/>
        </w:rPr>
        <w:t xml:space="preserve"> </w:t>
      </w:r>
    </w:p>
    <w:p w14:paraId="525E4FE6" w14:textId="77777777" w:rsidR="00EC66A0" w:rsidRDefault="00EC66A0" w:rsidP="00EC66A0">
      <w:pPr>
        <w:tabs>
          <w:tab w:val="left" w:pos="360"/>
        </w:tabs>
        <w:autoSpaceDN w:val="0"/>
        <w:ind w:left="360" w:hanging="360"/>
      </w:pPr>
      <w:r>
        <w:rPr>
          <w:rFonts w:ascii="宋体" w:hAnsi="宋体" w:hint="eastAsia"/>
          <w:sz w:val="18"/>
        </w:rPr>
        <w:t>五、简答题（每小题5分，共20分）</w:t>
      </w:r>
    </w:p>
    <w:p w14:paraId="072C0765" w14:textId="77777777" w:rsidR="00EC66A0" w:rsidRDefault="00EC66A0" w:rsidP="00EC66A0">
      <w:pPr>
        <w:autoSpaceDN w:val="0"/>
      </w:pPr>
      <w:r>
        <w:rPr>
          <w:rFonts w:ascii="宋体" w:hAnsi="宋体" w:hint="eastAsia"/>
          <w:sz w:val="18"/>
        </w:rPr>
        <w:t>1.简述局部平均法的优缺点。</w:t>
      </w:r>
    </w:p>
    <w:p w14:paraId="3F246331" w14:textId="77777777" w:rsidR="00EC66A0" w:rsidRDefault="00EC66A0" w:rsidP="00EC66A0">
      <w:pPr>
        <w:autoSpaceDN w:val="0"/>
      </w:pPr>
      <w:r>
        <w:rPr>
          <w:rFonts w:ascii="宋体" w:hAnsi="宋体" w:hint="eastAsia"/>
          <w:sz w:val="18"/>
        </w:rPr>
        <w:t>2.简述频率域图像锐化的步骤。</w:t>
      </w:r>
    </w:p>
    <w:p w14:paraId="71FE1CCC" w14:textId="77777777" w:rsidR="00EC66A0" w:rsidRDefault="00EC66A0" w:rsidP="00EC66A0">
      <w:pPr>
        <w:autoSpaceDN w:val="0"/>
      </w:pPr>
      <w:r>
        <w:rPr>
          <w:rFonts w:ascii="宋体" w:hAnsi="宋体" w:hint="eastAsia"/>
          <w:sz w:val="18"/>
        </w:rPr>
        <w:t>3.简述Laplacian边缘检测算子和边缘增强算子的区别。</w:t>
      </w:r>
    </w:p>
    <w:p w14:paraId="3CA3C1AF" w14:textId="77777777" w:rsidR="00EC66A0" w:rsidRDefault="00EC66A0" w:rsidP="00EC66A0">
      <w:pPr>
        <w:autoSpaceDN w:val="0"/>
      </w:pPr>
      <w:r>
        <w:rPr>
          <w:rFonts w:ascii="宋体" w:hAnsi="宋体" w:hint="eastAsia"/>
          <w:sz w:val="18"/>
        </w:rPr>
        <w:t>4.简述Hough变换检测直线的原理。</w:t>
      </w:r>
    </w:p>
    <w:p w14:paraId="714A2EE9" w14:textId="77777777" w:rsidR="00EC66A0" w:rsidRDefault="00EC66A0" w:rsidP="00EC66A0">
      <w:pPr>
        <w:autoSpaceDN w:val="0"/>
      </w:pPr>
      <w:r>
        <w:rPr>
          <w:rFonts w:ascii="宋体" w:hAnsi="宋体" w:hint="eastAsia"/>
          <w:sz w:val="18"/>
        </w:rPr>
        <w:t xml:space="preserve"> </w:t>
      </w:r>
    </w:p>
    <w:p w14:paraId="45F6A6C4" w14:textId="77777777" w:rsidR="00EC66A0" w:rsidRDefault="00EC66A0" w:rsidP="00EC66A0">
      <w:pPr>
        <w:autoSpaceDN w:val="0"/>
      </w:pPr>
      <w:r>
        <w:rPr>
          <w:rFonts w:ascii="宋体" w:hAnsi="宋体" w:hint="eastAsia"/>
          <w:sz w:val="18"/>
        </w:rPr>
        <w:t>六、计算题（共30分，每小题分标在小题后）</w:t>
      </w:r>
    </w:p>
    <w:p w14:paraId="22688C70" w14:textId="77777777" w:rsidR="00EC66A0" w:rsidRDefault="00EC66A0" w:rsidP="00EC66A0">
      <w:pPr>
        <w:tabs>
          <w:tab w:val="left" w:pos="264"/>
        </w:tabs>
        <w:autoSpaceDN w:val="0"/>
        <w:ind w:left="264" w:hanging="264"/>
      </w:pPr>
      <w:r>
        <w:rPr>
          <w:rFonts w:ascii="宋体" w:hAnsi="宋体" w:hint="eastAsia"/>
        </w:rPr>
        <w:t>1.</w:t>
      </w:r>
      <w:r>
        <w:rPr>
          <w:sz w:val="14"/>
        </w:rPr>
        <w:t xml:space="preserve"> </w:t>
      </w:r>
      <w:r>
        <w:rPr>
          <w:rFonts w:ascii="宋体" w:hAnsi="宋体" w:hint="eastAsia"/>
          <w:sz w:val="18"/>
        </w:rPr>
        <w:t>下列是一幅图像某一行中连续8个像元灰度值，采用1×3窗口对该行分别进行移动平均法和中值滤波法处理，计算输出结果。（8分）</w:t>
      </w:r>
    </w:p>
    <w:p w14:paraId="1FE0795C" w14:textId="77777777" w:rsidR="00EC66A0" w:rsidRDefault="00EC66A0" w:rsidP="00EC66A0">
      <w:pPr>
        <w:autoSpaceDN w:val="0"/>
      </w:pPr>
      <w:r>
        <w:rPr>
          <w:rFonts w:ascii="宋体" w:hAnsi="宋体" w:hint="eastAsia"/>
          <w:sz w:val="18"/>
        </w:rPr>
        <w:t>…0，1，0，1，6，6，5，6…</w:t>
      </w:r>
    </w:p>
    <w:p w14:paraId="019C7BA4" w14:textId="77777777" w:rsidR="00EC66A0" w:rsidRDefault="00EC66A0" w:rsidP="00EC66A0">
      <w:pPr>
        <w:autoSpaceDN w:val="0"/>
      </w:pPr>
      <w:r>
        <w:rPr>
          <w:rFonts w:ascii="宋体" w:hAnsi="宋体" w:hint="eastAsia"/>
          <w:sz w:val="18"/>
        </w:rPr>
        <w:t xml:space="preserve"> </w:t>
      </w:r>
    </w:p>
    <w:tbl>
      <w:tblPr>
        <w:tblW w:w="0" w:type="auto"/>
        <w:tblBorders>
          <w:insideH w:val="single" w:sz="4" w:space="0" w:color="000000"/>
          <w:insideV w:val="single" w:sz="4" w:space="0" w:color="000000"/>
        </w:tblBorders>
        <w:tblLayout w:type="fixed"/>
        <w:tblLook w:val="04A0" w:firstRow="1" w:lastRow="0" w:firstColumn="1" w:lastColumn="0" w:noHBand="0" w:noVBand="1"/>
      </w:tblPr>
      <w:tblGrid>
        <w:gridCol w:w="357"/>
        <w:gridCol w:w="357"/>
        <w:gridCol w:w="357"/>
        <w:gridCol w:w="357"/>
        <w:gridCol w:w="357"/>
        <w:gridCol w:w="357"/>
        <w:gridCol w:w="357"/>
        <w:gridCol w:w="357"/>
      </w:tblGrid>
      <w:tr w:rsidR="00EC66A0" w14:paraId="5C23AC28"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6B400569" w14:textId="77777777" w:rsidR="00EC66A0" w:rsidRDefault="00EC66A0">
            <w:pPr>
              <w:autoSpaceDN w:val="0"/>
            </w:pPr>
            <w:r>
              <w:rPr>
                <w:rFonts w:hint="eastAsia"/>
              </w:rPr>
              <w:t>3</w:t>
            </w:r>
            <w:r>
              <w:fldChar w:fldCharType="begin"/>
            </w:r>
            <w:r>
              <w:fldChar w:fldCharType="separate"/>
            </w:r>
            <w:r>
              <w:rPr>
                <w:rFonts w:ascii="宋体" w:hAnsi="宋体" w:hint="eastAsia"/>
                <w:b/>
                <w:sz w:val="18"/>
              </w:rPr>
              <w:t>3</w:t>
            </w:r>
            <w:r>
              <w:fldChar w:fldCharType="end"/>
            </w:r>
          </w:p>
        </w:tc>
        <w:tc>
          <w:tcPr>
            <w:tcW w:w="357" w:type="dxa"/>
            <w:tcBorders>
              <w:top w:val="single" w:sz="4" w:space="0" w:color="000000"/>
              <w:left w:val="single" w:sz="4" w:space="0" w:color="000000"/>
              <w:bottom w:val="single" w:sz="4" w:space="0" w:color="000000"/>
              <w:right w:val="single" w:sz="4" w:space="0" w:color="000000"/>
            </w:tcBorders>
            <w:hideMark/>
          </w:tcPr>
          <w:p w14:paraId="121C8E40"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6C89EB10"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020BBF66"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17BA65D4"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64E12B37"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2D43CC7A"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1D082297" w14:textId="77777777" w:rsidR="00EC66A0" w:rsidRDefault="00EC66A0">
            <w:pPr>
              <w:autoSpaceDN w:val="0"/>
            </w:pPr>
            <w:r>
              <w:rPr>
                <w:rFonts w:ascii="宋体" w:hAnsi="宋体" w:hint="eastAsia"/>
                <w:b/>
                <w:sz w:val="18"/>
              </w:rPr>
              <w:t>1</w:t>
            </w:r>
          </w:p>
        </w:tc>
      </w:tr>
      <w:tr w:rsidR="00EC66A0" w14:paraId="758DC264"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5F90684D" w14:textId="77777777" w:rsidR="00EC66A0" w:rsidRDefault="00EC66A0">
            <w:pPr>
              <w:autoSpaceDN w:val="0"/>
            </w:pPr>
            <w:r>
              <w:rPr>
                <w:rFonts w:ascii="宋体" w:hAnsi="宋体" w:hint="eastAsia"/>
                <w:b/>
                <w:sz w:val="18"/>
              </w:rPr>
              <w:t>0</w:t>
            </w:r>
          </w:p>
        </w:tc>
        <w:tc>
          <w:tcPr>
            <w:tcW w:w="357" w:type="dxa"/>
            <w:tcBorders>
              <w:top w:val="single" w:sz="4" w:space="0" w:color="000000"/>
              <w:left w:val="single" w:sz="4" w:space="0" w:color="000000"/>
              <w:bottom w:val="single" w:sz="4" w:space="0" w:color="000000"/>
              <w:right w:val="single" w:sz="4" w:space="0" w:color="000000"/>
            </w:tcBorders>
            <w:hideMark/>
          </w:tcPr>
          <w:p w14:paraId="41FE2FC8" w14:textId="77777777" w:rsidR="00EC66A0" w:rsidRDefault="00EC66A0">
            <w:pPr>
              <w:autoSpaceDN w:val="0"/>
            </w:pPr>
            <w:r>
              <w:rPr>
                <w:rFonts w:ascii="宋体" w:hAnsi="宋体" w:hint="eastAsia"/>
                <w:b/>
                <w:sz w:val="18"/>
              </w:rPr>
              <w:t>5</w:t>
            </w:r>
          </w:p>
        </w:tc>
        <w:tc>
          <w:tcPr>
            <w:tcW w:w="357" w:type="dxa"/>
            <w:tcBorders>
              <w:top w:val="single" w:sz="4" w:space="0" w:color="000000"/>
              <w:left w:val="single" w:sz="4" w:space="0" w:color="000000"/>
              <w:bottom w:val="single" w:sz="4" w:space="0" w:color="000000"/>
              <w:right w:val="single" w:sz="4" w:space="0" w:color="000000"/>
            </w:tcBorders>
            <w:hideMark/>
          </w:tcPr>
          <w:p w14:paraId="4F7BF561" w14:textId="77777777" w:rsidR="00EC66A0" w:rsidRDefault="00EC66A0">
            <w:pPr>
              <w:autoSpaceDN w:val="0"/>
            </w:pPr>
            <w:r>
              <w:rPr>
                <w:rFonts w:ascii="宋体" w:hAnsi="宋体" w:hint="eastAsia"/>
                <w:b/>
                <w:sz w:val="18"/>
              </w:rPr>
              <w:t>7</w:t>
            </w:r>
          </w:p>
        </w:tc>
        <w:tc>
          <w:tcPr>
            <w:tcW w:w="357" w:type="dxa"/>
            <w:tcBorders>
              <w:top w:val="single" w:sz="4" w:space="0" w:color="000000"/>
              <w:left w:val="single" w:sz="4" w:space="0" w:color="000000"/>
              <w:bottom w:val="single" w:sz="4" w:space="0" w:color="000000"/>
              <w:right w:val="single" w:sz="4" w:space="0" w:color="000000"/>
            </w:tcBorders>
            <w:hideMark/>
          </w:tcPr>
          <w:p w14:paraId="61816F64"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3D9B3169"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05C35A12" w14:textId="77777777" w:rsidR="00EC66A0" w:rsidRDefault="00EC66A0">
            <w:pPr>
              <w:autoSpaceDN w:val="0"/>
            </w:pPr>
            <w:r>
              <w:rPr>
                <w:rFonts w:ascii="宋体" w:hAnsi="宋体" w:hint="eastAsia"/>
                <w:b/>
                <w:sz w:val="18"/>
              </w:rPr>
              <w:t>5</w:t>
            </w:r>
          </w:p>
        </w:tc>
        <w:tc>
          <w:tcPr>
            <w:tcW w:w="357" w:type="dxa"/>
            <w:tcBorders>
              <w:top w:val="single" w:sz="4" w:space="0" w:color="000000"/>
              <w:left w:val="single" w:sz="4" w:space="0" w:color="000000"/>
              <w:bottom w:val="single" w:sz="4" w:space="0" w:color="000000"/>
              <w:right w:val="single" w:sz="4" w:space="0" w:color="000000"/>
            </w:tcBorders>
            <w:hideMark/>
          </w:tcPr>
          <w:p w14:paraId="32631E9C"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1F9A17BF" w14:textId="77777777" w:rsidR="00EC66A0" w:rsidRDefault="00EC66A0">
            <w:pPr>
              <w:autoSpaceDN w:val="0"/>
            </w:pPr>
            <w:r>
              <w:rPr>
                <w:rFonts w:ascii="宋体" w:hAnsi="宋体" w:hint="eastAsia"/>
                <w:b/>
                <w:sz w:val="18"/>
              </w:rPr>
              <w:t>7</w:t>
            </w:r>
          </w:p>
        </w:tc>
      </w:tr>
      <w:tr w:rsidR="00EC66A0" w14:paraId="1C8E59F9"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5A676585"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4BAE8E6F"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029B207B" w14:textId="77777777" w:rsidR="00EC66A0" w:rsidRDefault="00EC66A0">
            <w:pPr>
              <w:autoSpaceDN w:val="0"/>
            </w:pPr>
            <w:r>
              <w:rPr>
                <w:rFonts w:ascii="宋体" w:hAnsi="宋体" w:hint="eastAsia"/>
                <w:b/>
                <w:sz w:val="18"/>
              </w:rPr>
              <w:t>0</w:t>
            </w:r>
          </w:p>
        </w:tc>
        <w:tc>
          <w:tcPr>
            <w:tcW w:w="357" w:type="dxa"/>
            <w:tcBorders>
              <w:top w:val="single" w:sz="4" w:space="0" w:color="000000"/>
              <w:left w:val="single" w:sz="4" w:space="0" w:color="000000"/>
              <w:bottom w:val="single" w:sz="4" w:space="0" w:color="000000"/>
              <w:right w:val="single" w:sz="4" w:space="0" w:color="000000"/>
            </w:tcBorders>
            <w:hideMark/>
          </w:tcPr>
          <w:p w14:paraId="1439AE3B"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03DDD2F9"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6FF35426"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64F030C3"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6D8B8586" w14:textId="77777777" w:rsidR="00EC66A0" w:rsidRDefault="00EC66A0">
            <w:pPr>
              <w:autoSpaceDN w:val="0"/>
            </w:pPr>
            <w:r>
              <w:rPr>
                <w:rFonts w:ascii="宋体" w:hAnsi="宋体" w:hint="eastAsia"/>
                <w:b/>
                <w:sz w:val="18"/>
              </w:rPr>
              <w:t>4</w:t>
            </w:r>
          </w:p>
        </w:tc>
      </w:tr>
      <w:tr w:rsidR="00EC66A0" w14:paraId="062294A5"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1C1E5557"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52BCA0B4"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296DF8C7" w14:textId="77777777" w:rsidR="00EC66A0" w:rsidRDefault="00EC66A0">
            <w:pPr>
              <w:autoSpaceDN w:val="0"/>
            </w:pPr>
            <w:r>
              <w:rPr>
                <w:rFonts w:ascii="宋体" w:hAnsi="宋体" w:hint="eastAsia"/>
                <w:b/>
                <w:sz w:val="18"/>
              </w:rPr>
              <w:t>7</w:t>
            </w:r>
          </w:p>
        </w:tc>
        <w:tc>
          <w:tcPr>
            <w:tcW w:w="357" w:type="dxa"/>
            <w:tcBorders>
              <w:top w:val="single" w:sz="4" w:space="0" w:color="000000"/>
              <w:left w:val="single" w:sz="4" w:space="0" w:color="000000"/>
              <w:bottom w:val="single" w:sz="4" w:space="0" w:color="000000"/>
              <w:right w:val="single" w:sz="4" w:space="0" w:color="000000"/>
            </w:tcBorders>
            <w:hideMark/>
          </w:tcPr>
          <w:p w14:paraId="7AEDA688" w14:textId="77777777" w:rsidR="00EC66A0" w:rsidRDefault="00EC66A0">
            <w:pPr>
              <w:autoSpaceDN w:val="0"/>
            </w:pPr>
            <w:r>
              <w:rPr>
                <w:rFonts w:ascii="宋体" w:hAnsi="宋体" w:hint="eastAsia"/>
                <w:b/>
                <w:sz w:val="18"/>
              </w:rPr>
              <w:t>5</w:t>
            </w:r>
          </w:p>
        </w:tc>
        <w:tc>
          <w:tcPr>
            <w:tcW w:w="357" w:type="dxa"/>
            <w:tcBorders>
              <w:top w:val="single" w:sz="4" w:space="0" w:color="000000"/>
              <w:left w:val="single" w:sz="4" w:space="0" w:color="000000"/>
              <w:bottom w:val="single" w:sz="4" w:space="0" w:color="000000"/>
              <w:right w:val="single" w:sz="4" w:space="0" w:color="000000"/>
            </w:tcBorders>
            <w:hideMark/>
          </w:tcPr>
          <w:p w14:paraId="0A1AB11C"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3D0942D5" w14:textId="77777777" w:rsidR="00EC66A0" w:rsidRDefault="00EC66A0">
            <w:pPr>
              <w:autoSpaceDN w:val="0"/>
            </w:pPr>
            <w:r>
              <w:rPr>
                <w:rFonts w:ascii="宋体" w:hAnsi="宋体" w:hint="eastAsia"/>
                <w:b/>
                <w:sz w:val="18"/>
              </w:rPr>
              <w:t>5</w:t>
            </w:r>
          </w:p>
        </w:tc>
        <w:tc>
          <w:tcPr>
            <w:tcW w:w="357" w:type="dxa"/>
            <w:tcBorders>
              <w:top w:val="single" w:sz="4" w:space="0" w:color="000000"/>
              <w:left w:val="single" w:sz="4" w:space="0" w:color="000000"/>
              <w:bottom w:val="single" w:sz="4" w:space="0" w:color="000000"/>
              <w:right w:val="single" w:sz="4" w:space="0" w:color="000000"/>
            </w:tcBorders>
            <w:hideMark/>
          </w:tcPr>
          <w:p w14:paraId="2755C00B"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1FB53798" w14:textId="77777777" w:rsidR="00EC66A0" w:rsidRDefault="00EC66A0">
            <w:pPr>
              <w:autoSpaceDN w:val="0"/>
            </w:pPr>
            <w:r>
              <w:rPr>
                <w:rFonts w:ascii="宋体" w:hAnsi="宋体" w:hint="eastAsia"/>
                <w:b/>
                <w:sz w:val="18"/>
              </w:rPr>
              <w:t>5</w:t>
            </w:r>
          </w:p>
        </w:tc>
      </w:tr>
      <w:tr w:rsidR="00EC66A0" w14:paraId="6C082D85"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77AD29EC"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492E347A"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0C9FFBF9"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70923627" w14:textId="77777777" w:rsidR="00EC66A0" w:rsidRDefault="00EC66A0">
            <w:pPr>
              <w:autoSpaceDN w:val="0"/>
            </w:pPr>
            <w:r>
              <w:rPr>
                <w:rFonts w:ascii="宋体" w:hAnsi="宋体" w:hint="eastAsia"/>
                <w:b/>
                <w:sz w:val="18"/>
              </w:rPr>
              <w:t>7</w:t>
            </w:r>
          </w:p>
        </w:tc>
        <w:tc>
          <w:tcPr>
            <w:tcW w:w="357" w:type="dxa"/>
            <w:tcBorders>
              <w:top w:val="single" w:sz="4" w:space="0" w:color="000000"/>
              <w:left w:val="single" w:sz="4" w:space="0" w:color="000000"/>
              <w:bottom w:val="single" w:sz="4" w:space="0" w:color="000000"/>
              <w:right w:val="single" w:sz="4" w:space="0" w:color="000000"/>
            </w:tcBorders>
            <w:hideMark/>
          </w:tcPr>
          <w:p w14:paraId="343466F0"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595DC6E6"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7DA44ADB"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22D8A394" w14:textId="77777777" w:rsidR="00EC66A0" w:rsidRDefault="00EC66A0">
            <w:pPr>
              <w:autoSpaceDN w:val="0"/>
            </w:pPr>
            <w:r>
              <w:rPr>
                <w:rFonts w:ascii="宋体" w:hAnsi="宋体" w:hint="eastAsia"/>
                <w:b/>
                <w:sz w:val="18"/>
              </w:rPr>
              <w:t>6</w:t>
            </w:r>
          </w:p>
        </w:tc>
      </w:tr>
      <w:tr w:rsidR="00EC66A0" w14:paraId="21972BD0"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10C72F78"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4474D4A7" w14:textId="77777777" w:rsidR="00EC66A0" w:rsidRDefault="00EC66A0">
            <w:pPr>
              <w:autoSpaceDN w:val="0"/>
            </w:pPr>
            <w:r>
              <w:rPr>
                <w:rFonts w:ascii="宋体" w:hAnsi="宋体" w:hint="eastAsia"/>
                <w:b/>
                <w:sz w:val="18"/>
              </w:rPr>
              <w:t>6</w:t>
            </w:r>
          </w:p>
        </w:tc>
        <w:tc>
          <w:tcPr>
            <w:tcW w:w="357" w:type="dxa"/>
            <w:tcBorders>
              <w:top w:val="single" w:sz="4" w:space="0" w:color="000000"/>
              <w:left w:val="single" w:sz="4" w:space="0" w:color="000000"/>
              <w:bottom w:val="single" w:sz="4" w:space="0" w:color="000000"/>
              <w:right w:val="single" w:sz="4" w:space="0" w:color="000000"/>
            </w:tcBorders>
            <w:hideMark/>
          </w:tcPr>
          <w:p w14:paraId="510EDE23" w14:textId="77777777" w:rsidR="00EC66A0" w:rsidRDefault="00EC66A0">
            <w:pPr>
              <w:autoSpaceDN w:val="0"/>
            </w:pPr>
            <w:r>
              <w:rPr>
                <w:rFonts w:ascii="宋体" w:hAnsi="宋体" w:hint="eastAsia"/>
                <w:b/>
                <w:sz w:val="18"/>
              </w:rPr>
              <w:t>5</w:t>
            </w:r>
          </w:p>
        </w:tc>
        <w:tc>
          <w:tcPr>
            <w:tcW w:w="357" w:type="dxa"/>
            <w:tcBorders>
              <w:top w:val="single" w:sz="4" w:space="0" w:color="000000"/>
              <w:left w:val="single" w:sz="4" w:space="0" w:color="000000"/>
              <w:bottom w:val="single" w:sz="4" w:space="0" w:color="000000"/>
              <w:right w:val="single" w:sz="4" w:space="0" w:color="000000"/>
            </w:tcBorders>
            <w:hideMark/>
          </w:tcPr>
          <w:p w14:paraId="426CCBE4" w14:textId="77777777" w:rsidR="00EC66A0" w:rsidRDefault="00EC66A0">
            <w:pPr>
              <w:autoSpaceDN w:val="0"/>
            </w:pPr>
            <w:r>
              <w:rPr>
                <w:rFonts w:ascii="宋体" w:hAnsi="宋体" w:hint="eastAsia"/>
                <w:b/>
                <w:sz w:val="18"/>
              </w:rPr>
              <w:t>0</w:t>
            </w:r>
          </w:p>
        </w:tc>
        <w:tc>
          <w:tcPr>
            <w:tcW w:w="357" w:type="dxa"/>
            <w:tcBorders>
              <w:top w:val="single" w:sz="4" w:space="0" w:color="000000"/>
              <w:left w:val="single" w:sz="4" w:space="0" w:color="000000"/>
              <w:bottom w:val="single" w:sz="4" w:space="0" w:color="000000"/>
              <w:right w:val="single" w:sz="4" w:space="0" w:color="000000"/>
            </w:tcBorders>
            <w:hideMark/>
          </w:tcPr>
          <w:p w14:paraId="62D6C83C"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64CCA0E7" w14:textId="77777777" w:rsidR="00EC66A0" w:rsidRDefault="00EC66A0">
            <w:pPr>
              <w:autoSpaceDN w:val="0"/>
            </w:pPr>
            <w:r>
              <w:rPr>
                <w:rFonts w:ascii="宋体" w:hAnsi="宋体" w:hint="eastAsia"/>
                <w:b/>
                <w:sz w:val="18"/>
              </w:rPr>
              <w:t>5</w:t>
            </w:r>
          </w:p>
        </w:tc>
        <w:tc>
          <w:tcPr>
            <w:tcW w:w="357" w:type="dxa"/>
            <w:tcBorders>
              <w:top w:val="single" w:sz="4" w:space="0" w:color="000000"/>
              <w:left w:val="single" w:sz="4" w:space="0" w:color="000000"/>
              <w:bottom w:val="single" w:sz="4" w:space="0" w:color="000000"/>
              <w:right w:val="single" w:sz="4" w:space="0" w:color="000000"/>
            </w:tcBorders>
            <w:hideMark/>
          </w:tcPr>
          <w:p w14:paraId="1945A878"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205CC250" w14:textId="77777777" w:rsidR="00EC66A0" w:rsidRDefault="00EC66A0">
            <w:pPr>
              <w:autoSpaceDN w:val="0"/>
            </w:pPr>
            <w:r>
              <w:rPr>
                <w:rFonts w:ascii="宋体" w:hAnsi="宋体" w:hint="eastAsia"/>
                <w:b/>
                <w:sz w:val="18"/>
              </w:rPr>
              <w:t>0</w:t>
            </w:r>
          </w:p>
        </w:tc>
      </w:tr>
      <w:tr w:rsidR="00EC66A0" w14:paraId="2D369E24"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3F789F9B"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118FDD5F"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572C33BE"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55C9DCA2"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3C22202C"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0439125A"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1C81BC6C"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382637C7" w14:textId="77777777" w:rsidR="00EC66A0" w:rsidRDefault="00EC66A0">
            <w:pPr>
              <w:autoSpaceDN w:val="0"/>
            </w:pPr>
            <w:r>
              <w:rPr>
                <w:rFonts w:ascii="宋体" w:hAnsi="宋体" w:hint="eastAsia"/>
                <w:b/>
                <w:sz w:val="18"/>
              </w:rPr>
              <w:t>2</w:t>
            </w:r>
          </w:p>
        </w:tc>
      </w:tr>
      <w:tr w:rsidR="00EC66A0" w14:paraId="7FF84739" w14:textId="77777777" w:rsidTr="00EC66A0">
        <w:tc>
          <w:tcPr>
            <w:tcW w:w="357" w:type="dxa"/>
            <w:tcBorders>
              <w:top w:val="single" w:sz="4" w:space="0" w:color="000000"/>
              <w:left w:val="single" w:sz="4" w:space="0" w:color="000000"/>
              <w:bottom w:val="single" w:sz="4" w:space="0" w:color="000000"/>
              <w:right w:val="single" w:sz="4" w:space="0" w:color="000000"/>
            </w:tcBorders>
            <w:hideMark/>
          </w:tcPr>
          <w:p w14:paraId="235DA48B" w14:textId="77777777" w:rsidR="00EC66A0" w:rsidRDefault="00EC66A0">
            <w:pPr>
              <w:autoSpaceDN w:val="0"/>
            </w:pPr>
            <w:r>
              <w:rPr>
                <w:rFonts w:ascii="宋体" w:hAnsi="宋体" w:hint="eastAsia"/>
                <w:b/>
                <w:sz w:val="18"/>
              </w:rPr>
              <w:t xml:space="preserve">0 </w:t>
            </w:r>
          </w:p>
        </w:tc>
        <w:tc>
          <w:tcPr>
            <w:tcW w:w="357" w:type="dxa"/>
            <w:tcBorders>
              <w:top w:val="single" w:sz="4" w:space="0" w:color="000000"/>
              <w:left w:val="single" w:sz="4" w:space="0" w:color="000000"/>
              <w:bottom w:val="single" w:sz="4" w:space="0" w:color="000000"/>
              <w:right w:val="single" w:sz="4" w:space="0" w:color="000000"/>
            </w:tcBorders>
            <w:hideMark/>
          </w:tcPr>
          <w:p w14:paraId="5A7E3DB0"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381176EF"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110C7B2E"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26DE4AB6" w14:textId="77777777" w:rsidR="00EC66A0" w:rsidRDefault="00EC66A0">
            <w:pPr>
              <w:autoSpaceDN w:val="0"/>
            </w:pPr>
            <w:r>
              <w:rPr>
                <w:rFonts w:ascii="宋体" w:hAnsi="宋体" w:hint="eastAsia"/>
                <w:b/>
                <w:sz w:val="18"/>
              </w:rPr>
              <w:t>1</w:t>
            </w:r>
          </w:p>
        </w:tc>
        <w:tc>
          <w:tcPr>
            <w:tcW w:w="357" w:type="dxa"/>
            <w:tcBorders>
              <w:top w:val="single" w:sz="4" w:space="0" w:color="000000"/>
              <w:left w:val="single" w:sz="4" w:space="0" w:color="000000"/>
              <w:bottom w:val="single" w:sz="4" w:space="0" w:color="000000"/>
              <w:right w:val="single" w:sz="4" w:space="0" w:color="000000"/>
            </w:tcBorders>
            <w:hideMark/>
          </w:tcPr>
          <w:p w14:paraId="38E4E808" w14:textId="77777777" w:rsidR="00EC66A0" w:rsidRDefault="00EC66A0">
            <w:pPr>
              <w:autoSpaceDN w:val="0"/>
            </w:pPr>
            <w:r>
              <w:rPr>
                <w:rFonts w:ascii="宋体" w:hAnsi="宋体" w:hint="eastAsia"/>
                <w:b/>
                <w:sz w:val="18"/>
              </w:rPr>
              <w:t>3</w:t>
            </w:r>
          </w:p>
        </w:tc>
        <w:tc>
          <w:tcPr>
            <w:tcW w:w="357" w:type="dxa"/>
            <w:tcBorders>
              <w:top w:val="single" w:sz="4" w:space="0" w:color="000000"/>
              <w:left w:val="single" w:sz="4" w:space="0" w:color="000000"/>
              <w:bottom w:val="single" w:sz="4" w:space="0" w:color="000000"/>
              <w:right w:val="single" w:sz="4" w:space="0" w:color="000000"/>
            </w:tcBorders>
            <w:hideMark/>
          </w:tcPr>
          <w:p w14:paraId="40A6526C" w14:textId="77777777" w:rsidR="00EC66A0" w:rsidRDefault="00EC66A0">
            <w:pPr>
              <w:autoSpaceDN w:val="0"/>
            </w:pPr>
            <w:r>
              <w:rPr>
                <w:rFonts w:ascii="宋体" w:hAnsi="宋体" w:hint="eastAsia"/>
                <w:b/>
                <w:sz w:val="18"/>
              </w:rPr>
              <w:t>2</w:t>
            </w:r>
          </w:p>
        </w:tc>
        <w:tc>
          <w:tcPr>
            <w:tcW w:w="357" w:type="dxa"/>
            <w:tcBorders>
              <w:top w:val="single" w:sz="4" w:space="0" w:color="000000"/>
              <w:left w:val="single" w:sz="4" w:space="0" w:color="000000"/>
              <w:bottom w:val="single" w:sz="4" w:space="0" w:color="000000"/>
              <w:right w:val="single" w:sz="4" w:space="0" w:color="000000"/>
            </w:tcBorders>
            <w:hideMark/>
          </w:tcPr>
          <w:p w14:paraId="47B4D911" w14:textId="77777777" w:rsidR="00EC66A0" w:rsidRDefault="00EC66A0">
            <w:pPr>
              <w:autoSpaceDN w:val="0"/>
            </w:pPr>
            <w:r>
              <w:rPr>
                <w:rFonts w:ascii="宋体" w:hAnsi="宋体" w:hint="eastAsia"/>
                <w:b/>
                <w:sz w:val="18"/>
              </w:rPr>
              <w:t>1</w:t>
            </w:r>
          </w:p>
        </w:tc>
      </w:tr>
    </w:tbl>
    <w:p w14:paraId="72D1650B" w14:textId="77777777" w:rsidR="00EC66A0" w:rsidRDefault="00EC66A0" w:rsidP="00EC66A0">
      <w:pPr>
        <w:autoSpaceDN w:val="0"/>
        <w:textAlignment w:val="top"/>
        <w:rPr>
          <w:rFonts w:ascii="Times New Roman" w:hAnsi="Times New Roman" w:cs="Times New Roman"/>
          <w:szCs w:val="20"/>
        </w:rPr>
      </w:pPr>
      <w:r>
        <w:t xml:space="preserve"> </w:t>
      </w:r>
    </w:p>
    <w:p w14:paraId="661E4344" w14:textId="77777777" w:rsidR="00EC66A0" w:rsidRDefault="00EC66A0" w:rsidP="00EC66A0">
      <w:pPr>
        <w:autoSpaceDN w:val="0"/>
      </w:pPr>
      <w:r>
        <w:rPr>
          <w:rFonts w:ascii="宋体" w:hAnsi="宋体" w:hint="eastAsia"/>
          <w:b/>
          <w:sz w:val="18"/>
        </w:rPr>
        <w:t>2</w:t>
      </w:r>
      <w:r>
        <w:rPr>
          <w:rFonts w:ascii="宋体" w:hAnsi="宋体" w:hint="eastAsia"/>
          <w:sz w:val="18"/>
        </w:rPr>
        <w:t>．对图像f(</w:t>
      </w:r>
      <w:proofErr w:type="spellStart"/>
      <w:r>
        <w:rPr>
          <w:rFonts w:ascii="宋体" w:hAnsi="宋体" w:hint="eastAsia"/>
          <w:sz w:val="18"/>
        </w:rPr>
        <w:t>x,y</w:t>
      </w:r>
      <w:proofErr w:type="spellEnd"/>
      <w:r>
        <w:rPr>
          <w:rFonts w:ascii="宋体" w:hAnsi="宋体" w:hint="eastAsia"/>
          <w:sz w:val="18"/>
        </w:rPr>
        <w:t>)(如图象1)进行处理，要求：</w:t>
      </w:r>
    </w:p>
    <w:p w14:paraId="320773AD" w14:textId="77777777" w:rsidR="00EC66A0" w:rsidRDefault="00EC66A0" w:rsidP="00EC66A0">
      <w:pPr>
        <w:autoSpaceDN w:val="0"/>
      </w:pPr>
      <w:r>
        <w:br/>
      </w:r>
      <w:r>
        <w:rPr>
          <w:rFonts w:ascii="宋体" w:hAnsi="宋体" w:hint="eastAsia"/>
          <w:sz w:val="18"/>
        </w:rPr>
        <w:t>①按下式二值化，计算二值图象的欧拉数；（8分）</w:t>
      </w:r>
    </w:p>
    <w:p w14:paraId="62ED83DF" w14:textId="77777777" w:rsidR="00EC66A0" w:rsidRDefault="00EC66A0" w:rsidP="00EC66A0">
      <w:pPr>
        <w:autoSpaceDN w:val="0"/>
      </w:pPr>
      <w:r>
        <w:rPr>
          <w:rFonts w:ascii="宋体" w:hAnsi="宋体" w:hint="eastAsia"/>
          <w:sz w:val="18"/>
        </w:rPr>
        <w:t>②计算二值化图像的信息量。（4分）</w:t>
      </w:r>
    </w:p>
    <w:p w14:paraId="4CE8DB8D" w14:textId="77777777" w:rsidR="00EC66A0" w:rsidRDefault="00EC66A0" w:rsidP="00EC66A0">
      <w:pPr>
        <w:autoSpaceDN w:val="0"/>
      </w:pPr>
      <w:r>
        <w:rPr>
          <w:rFonts w:ascii="宋体" w:hAnsi="宋体" w:hint="eastAsia"/>
          <w:sz w:val="18"/>
        </w:rPr>
        <w:t xml:space="preserve"> </w:t>
      </w:r>
    </w:p>
    <w:p w14:paraId="1C3B8C63" w14:textId="77777777" w:rsidR="00EC66A0" w:rsidRDefault="00EC66A0" w:rsidP="00EC66A0">
      <w:pPr>
        <w:autoSpaceDN w:val="0"/>
        <w:ind w:left="5145" w:hanging="5145"/>
      </w:pPr>
      <w:r>
        <w:rPr>
          <w:rFonts w:ascii="宋体" w:hAnsi="宋体" w:hint="eastAsia"/>
          <w:sz w:val="18"/>
        </w:rPr>
        <w:t xml:space="preserve">                                                                （图像1）</w:t>
      </w:r>
    </w:p>
    <w:p w14:paraId="3385757A" w14:textId="77777777" w:rsidR="00EC66A0" w:rsidRDefault="00EC66A0" w:rsidP="00EC66A0">
      <w:pPr>
        <w:autoSpaceDN w:val="0"/>
      </w:pPr>
      <w:r>
        <w:rPr>
          <w:rFonts w:ascii="宋体" w:hAnsi="宋体" w:hint="eastAsia"/>
          <w:sz w:val="18"/>
        </w:rPr>
        <w:t>3. 计算图像2在Δx=0, Δy=1时的灰度共生矩阵。 (10分)</w:t>
      </w:r>
    </w:p>
    <w:p w14:paraId="21F8960D" w14:textId="77777777" w:rsidR="00EC66A0" w:rsidRDefault="00EC66A0" w:rsidP="00EC66A0">
      <w:pPr>
        <w:autoSpaceDN w:val="0"/>
      </w:pPr>
      <w:r>
        <w:rPr>
          <w:rFonts w:ascii="宋体" w:hAnsi="宋体" w:hint="eastAsia"/>
          <w:sz w:val="18"/>
        </w:rPr>
        <w:t xml:space="preserve">               （图像2）</w:t>
      </w:r>
    </w:p>
    <w:p w14:paraId="58A12432" w14:textId="77777777" w:rsidR="00EC66A0" w:rsidRDefault="00EC66A0" w:rsidP="00EC66A0">
      <w:pPr>
        <w:autoSpaceDN w:val="0"/>
      </w:pPr>
      <w:r>
        <w:rPr>
          <w:rFonts w:ascii="宋体" w:hAnsi="宋体" w:hint="eastAsia"/>
          <w:sz w:val="18"/>
        </w:rPr>
        <w:t xml:space="preserve"> </w:t>
      </w:r>
    </w:p>
    <w:p w14:paraId="38F68A33" w14:textId="77777777" w:rsidR="00EC66A0" w:rsidRDefault="00EC66A0" w:rsidP="00EC66A0">
      <w:pPr>
        <w:autoSpaceDN w:val="0"/>
      </w:pPr>
      <w:r>
        <w:rPr>
          <w:rFonts w:ascii="宋体" w:hAnsi="宋体" w:hint="eastAsia"/>
          <w:sz w:val="18"/>
        </w:rPr>
        <w:t xml:space="preserve"> </w:t>
      </w:r>
    </w:p>
    <w:p w14:paraId="65209FEA" w14:textId="77777777" w:rsidR="00EC66A0" w:rsidRDefault="00EC66A0" w:rsidP="00EC66A0">
      <w:pPr>
        <w:autoSpaceDN w:val="0"/>
      </w:pPr>
      <w:r>
        <w:rPr>
          <w:rFonts w:ascii="宋体" w:hAnsi="宋体" w:hint="eastAsia"/>
          <w:sz w:val="18"/>
        </w:rPr>
        <w:t xml:space="preserve"> </w:t>
      </w:r>
    </w:p>
    <w:p w14:paraId="2FA3C899" w14:textId="0C4A2CF1" w:rsidR="00EC66A0" w:rsidRDefault="00EC66A0" w:rsidP="00EC66A0">
      <w:pPr>
        <w:autoSpaceDN w:val="0"/>
        <w:rPr>
          <w:rFonts w:ascii="宋体" w:hAnsi="宋体"/>
          <w:sz w:val="18"/>
        </w:rPr>
      </w:pPr>
      <w:r>
        <w:rPr>
          <w:rFonts w:ascii="宋体" w:hAnsi="宋体" w:hint="eastAsia"/>
          <w:sz w:val="18"/>
        </w:rPr>
        <w:t xml:space="preserve"> </w:t>
      </w:r>
    </w:p>
    <w:p w14:paraId="14AAD50C" w14:textId="77777777" w:rsidR="007D4A32" w:rsidRDefault="007D4A32" w:rsidP="00EC66A0">
      <w:pPr>
        <w:autoSpaceDN w:val="0"/>
      </w:pPr>
    </w:p>
    <w:p w14:paraId="39536156" w14:textId="77777777" w:rsidR="00EC66A0" w:rsidRDefault="00EC66A0" w:rsidP="00EC66A0">
      <w:pPr>
        <w:autoSpaceDN w:val="0"/>
      </w:pPr>
      <w:r>
        <w:rPr>
          <w:rFonts w:ascii="宋体" w:hAnsi="宋体" w:hint="eastAsia"/>
          <w:sz w:val="18"/>
        </w:rPr>
        <w:t xml:space="preserve"> </w:t>
      </w:r>
    </w:p>
    <w:p w14:paraId="4EC9EC38" w14:textId="77777777" w:rsidR="00EC66A0" w:rsidRDefault="00EC66A0" w:rsidP="00EC66A0">
      <w:pPr>
        <w:autoSpaceDN w:val="0"/>
      </w:pPr>
      <w:r>
        <w:rPr>
          <w:rFonts w:ascii="宋体" w:hAnsi="宋体" w:hint="eastAsia"/>
          <w:sz w:val="18"/>
        </w:rPr>
        <w:t xml:space="preserve"> </w:t>
      </w:r>
    </w:p>
    <w:p w14:paraId="3378013A" w14:textId="77777777" w:rsidR="00EC66A0" w:rsidRDefault="00EC66A0" w:rsidP="00EC66A0">
      <w:pPr>
        <w:autoSpaceDN w:val="0"/>
      </w:pPr>
    </w:p>
    <w:p w14:paraId="1DD3E298" w14:textId="77777777" w:rsidR="00EC66A0" w:rsidRDefault="00EC66A0" w:rsidP="00EC66A0">
      <w:pPr>
        <w:autoSpaceDN w:val="0"/>
      </w:pPr>
      <w:r>
        <w:br/>
      </w:r>
    </w:p>
    <w:p w14:paraId="64A8907F" w14:textId="77777777" w:rsidR="00EC66A0" w:rsidRDefault="00EC66A0" w:rsidP="00EC66A0">
      <w:pPr>
        <w:tabs>
          <w:tab w:val="left" w:pos="420"/>
        </w:tabs>
        <w:autoSpaceDN w:val="0"/>
        <w:ind w:left="420" w:hanging="420"/>
      </w:pPr>
      <w:r>
        <w:rPr>
          <w:rFonts w:hint="eastAsia"/>
          <w:sz w:val="18"/>
        </w:rPr>
        <w:lastRenderedPageBreak/>
        <w:t>一、</w:t>
      </w:r>
      <w:r>
        <w:rPr>
          <w:sz w:val="14"/>
        </w:rPr>
        <w:t xml:space="preserve"> </w:t>
      </w:r>
      <w:r>
        <w:rPr>
          <w:rFonts w:ascii="宋体" w:hAnsi="宋体" w:hint="eastAsia"/>
          <w:sz w:val="18"/>
        </w:rPr>
        <w:t>单项选择题（每小题1分，共10分）</w:t>
      </w:r>
    </w:p>
    <w:p w14:paraId="31BC4994" w14:textId="77777777" w:rsidR="00EC66A0" w:rsidRDefault="00EC66A0" w:rsidP="00EC66A0">
      <w:pPr>
        <w:autoSpaceDN w:val="0"/>
      </w:pPr>
      <w:r>
        <w:rPr>
          <w:rFonts w:ascii="宋体" w:hAnsi="宋体" w:hint="eastAsia"/>
          <w:sz w:val="18"/>
        </w:rPr>
        <w:t xml:space="preserve">1.c     2.d       3.c      4.d      5.a   </w:t>
      </w:r>
    </w:p>
    <w:p w14:paraId="1F5F8CC2" w14:textId="77777777" w:rsidR="00EC66A0" w:rsidRDefault="00EC66A0" w:rsidP="00EC66A0">
      <w:pPr>
        <w:autoSpaceDN w:val="0"/>
      </w:pPr>
      <w:r>
        <w:rPr>
          <w:rFonts w:ascii="宋体" w:hAnsi="宋体" w:hint="eastAsia"/>
          <w:sz w:val="18"/>
        </w:rPr>
        <w:t>6.d     7.b       8.c      9.d     10.c</w:t>
      </w:r>
    </w:p>
    <w:p w14:paraId="2FA7A7B9" w14:textId="77777777" w:rsidR="00EC66A0" w:rsidRDefault="00EC66A0" w:rsidP="00EC66A0">
      <w:pPr>
        <w:autoSpaceDN w:val="0"/>
      </w:pPr>
      <w:r>
        <w:rPr>
          <w:rFonts w:ascii="宋体" w:hAnsi="宋体" w:hint="eastAsia"/>
          <w:sz w:val="18"/>
        </w:rPr>
        <w:t xml:space="preserve"> </w:t>
      </w:r>
    </w:p>
    <w:p w14:paraId="4DDA355B" w14:textId="77777777" w:rsidR="00EC66A0" w:rsidRDefault="00EC66A0" w:rsidP="00EC66A0">
      <w:pPr>
        <w:tabs>
          <w:tab w:val="left" w:pos="420"/>
        </w:tabs>
        <w:autoSpaceDN w:val="0"/>
        <w:ind w:left="420" w:hanging="420"/>
      </w:pPr>
      <w:r>
        <w:rPr>
          <w:rFonts w:hint="eastAsia"/>
          <w:sz w:val="18"/>
        </w:rPr>
        <w:t>二、</w:t>
      </w:r>
      <w:r>
        <w:rPr>
          <w:sz w:val="14"/>
        </w:rPr>
        <w:t xml:space="preserve"> </w:t>
      </w:r>
      <w:r>
        <w:rPr>
          <w:rFonts w:ascii="宋体" w:hAnsi="宋体" w:hint="eastAsia"/>
          <w:sz w:val="18"/>
        </w:rPr>
        <w:t>填空题（每空1分，共15分）</w:t>
      </w:r>
    </w:p>
    <w:p w14:paraId="473DB308" w14:textId="77777777" w:rsidR="00EC66A0" w:rsidRDefault="00EC66A0" w:rsidP="00EC66A0">
      <w:pPr>
        <w:autoSpaceDN w:val="0"/>
      </w:pPr>
      <w:r>
        <w:rPr>
          <w:rFonts w:ascii="宋体" w:hAnsi="宋体" w:hint="eastAsia"/>
          <w:sz w:val="18"/>
        </w:rPr>
        <w:t xml:space="preserve">1.采样（或抽样） 量化 </w:t>
      </w:r>
    </w:p>
    <w:p w14:paraId="250A24FB" w14:textId="77777777" w:rsidR="00EC66A0" w:rsidRDefault="00EC66A0" w:rsidP="00EC66A0">
      <w:pPr>
        <w:autoSpaceDN w:val="0"/>
      </w:pPr>
      <w:r>
        <w:rPr>
          <w:rFonts w:ascii="宋体" w:hAnsi="宋体" w:hint="eastAsia"/>
          <w:sz w:val="18"/>
        </w:rPr>
        <w:t>2.频率域</w:t>
      </w:r>
    </w:p>
    <w:p w14:paraId="11397A51" w14:textId="77777777" w:rsidR="00EC66A0" w:rsidRDefault="00EC66A0" w:rsidP="00EC66A0">
      <w:pPr>
        <w:autoSpaceDN w:val="0"/>
      </w:pPr>
      <w:r>
        <w:rPr>
          <w:rFonts w:ascii="宋体" w:hAnsi="宋体" w:hint="eastAsia"/>
          <w:sz w:val="18"/>
        </w:rPr>
        <w:t>3.（空间）坐标变换  灰度内插（或确定像元灰度） （不分先后）</w:t>
      </w:r>
    </w:p>
    <w:p w14:paraId="651633B0" w14:textId="77777777" w:rsidR="00EC66A0" w:rsidRDefault="00EC66A0" w:rsidP="00EC66A0">
      <w:pPr>
        <w:autoSpaceDN w:val="0"/>
      </w:pPr>
      <w:r>
        <w:rPr>
          <w:rFonts w:ascii="宋体" w:hAnsi="宋体" w:hint="eastAsia"/>
          <w:sz w:val="18"/>
        </w:rPr>
        <w:t>4.伪彩色增强 假彩色增强（或合成）    （不分先后）</w:t>
      </w:r>
    </w:p>
    <w:p w14:paraId="1FC9E4F8" w14:textId="77777777" w:rsidR="00EC66A0" w:rsidRDefault="00EC66A0" w:rsidP="00EC66A0">
      <w:pPr>
        <w:autoSpaceDN w:val="0"/>
      </w:pPr>
      <w:r>
        <w:rPr>
          <w:rFonts w:ascii="宋体" w:hAnsi="宋体" w:hint="eastAsia"/>
          <w:sz w:val="18"/>
        </w:rPr>
        <w:t>5.</w:t>
      </w:r>
    </w:p>
    <w:tbl>
      <w:tblPr>
        <w:tblW w:w="0" w:type="auto"/>
        <w:tblBorders>
          <w:insideH w:val="single" w:sz="4" w:space="0" w:color="000000"/>
          <w:insideV w:val="single" w:sz="4" w:space="0" w:color="000000"/>
        </w:tblBorders>
        <w:tblLayout w:type="fixed"/>
        <w:tblLook w:val="04A0" w:firstRow="1" w:lastRow="0" w:firstColumn="1" w:lastColumn="0" w:noHBand="0" w:noVBand="1"/>
      </w:tblPr>
      <w:tblGrid>
        <w:gridCol w:w="525"/>
        <w:gridCol w:w="525"/>
        <w:gridCol w:w="525"/>
        <w:gridCol w:w="694"/>
        <w:gridCol w:w="671"/>
        <w:gridCol w:w="525"/>
        <w:gridCol w:w="525"/>
        <w:gridCol w:w="420"/>
      </w:tblGrid>
      <w:tr w:rsidR="00EC66A0" w14:paraId="52976777"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1F61C581"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04E29D50"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04B9C96D" w14:textId="77777777" w:rsidR="00EC66A0" w:rsidRDefault="00EC66A0">
            <w:pPr>
              <w:autoSpaceDN w:val="0"/>
              <w:jc w:val="left"/>
            </w:pPr>
            <w:r>
              <w:rPr>
                <w:rFonts w:ascii="宋体" w:hAnsi="宋体" w:hint="eastAsia"/>
                <w:sz w:val="18"/>
              </w:rPr>
              <w:t>-1</w:t>
            </w:r>
          </w:p>
        </w:tc>
        <w:tc>
          <w:tcPr>
            <w:tcW w:w="694" w:type="dxa"/>
            <w:tcBorders>
              <w:top w:val="nil"/>
              <w:left w:val="single" w:sz="4" w:space="0" w:color="000000"/>
              <w:bottom w:val="single" w:sz="4" w:space="0" w:color="000000"/>
              <w:right w:val="single" w:sz="4" w:space="0" w:color="000000"/>
            </w:tcBorders>
            <w:hideMark/>
          </w:tcPr>
          <w:p w14:paraId="66711963" w14:textId="77777777" w:rsidR="00EC66A0" w:rsidRDefault="00EC66A0">
            <w:pPr>
              <w:autoSpaceDN w:val="0"/>
              <w:jc w:val="left"/>
            </w:pPr>
            <w:r>
              <w:rPr>
                <w:rFonts w:ascii="宋体" w:hAnsi="宋体" w:hint="eastAsia"/>
                <w:sz w:val="18"/>
              </w:rPr>
              <w:t xml:space="preserve"> </w:t>
            </w:r>
          </w:p>
        </w:tc>
        <w:tc>
          <w:tcPr>
            <w:tcW w:w="671" w:type="dxa"/>
            <w:tcBorders>
              <w:top w:val="nil"/>
              <w:left w:val="single" w:sz="4" w:space="0" w:color="000000"/>
              <w:bottom w:val="single" w:sz="4" w:space="0" w:color="000000"/>
              <w:right w:val="single" w:sz="4" w:space="0" w:color="000000"/>
            </w:tcBorders>
            <w:hideMark/>
          </w:tcPr>
          <w:p w14:paraId="1BE7CD0C" w14:textId="77777777" w:rsidR="00EC66A0" w:rsidRDefault="00EC66A0">
            <w:pPr>
              <w:autoSpaceDN w:val="0"/>
              <w:jc w:val="left"/>
            </w:pPr>
            <w:r>
              <w:rPr>
                <w:rFonts w:ascii="宋体" w:hAnsi="宋体" w:hint="eastAsia"/>
                <w:sz w:val="18"/>
              </w:rPr>
              <w:t xml:space="preserve"> </w:t>
            </w:r>
          </w:p>
        </w:tc>
        <w:tc>
          <w:tcPr>
            <w:tcW w:w="525" w:type="dxa"/>
            <w:tcBorders>
              <w:top w:val="single" w:sz="4" w:space="0" w:color="000000"/>
              <w:left w:val="single" w:sz="4" w:space="0" w:color="000000"/>
              <w:bottom w:val="single" w:sz="4" w:space="0" w:color="000000"/>
              <w:right w:val="single" w:sz="4" w:space="0" w:color="000000"/>
            </w:tcBorders>
            <w:hideMark/>
          </w:tcPr>
          <w:p w14:paraId="26B21649"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190DA897" w14:textId="77777777" w:rsidR="00EC66A0" w:rsidRDefault="00EC66A0">
            <w:pPr>
              <w:autoSpaceDN w:val="0"/>
              <w:jc w:val="left"/>
            </w:pPr>
            <w:r>
              <w:rPr>
                <w:rFonts w:ascii="宋体" w:hAnsi="宋体" w:hint="eastAsia"/>
                <w:sz w:val="18"/>
              </w:rPr>
              <w:t>0</w:t>
            </w:r>
          </w:p>
        </w:tc>
        <w:tc>
          <w:tcPr>
            <w:tcW w:w="420" w:type="dxa"/>
            <w:tcBorders>
              <w:top w:val="single" w:sz="4" w:space="0" w:color="000000"/>
              <w:left w:val="single" w:sz="4" w:space="0" w:color="000000"/>
              <w:bottom w:val="single" w:sz="4" w:space="0" w:color="000000"/>
              <w:right w:val="single" w:sz="4" w:space="0" w:color="000000"/>
            </w:tcBorders>
            <w:hideMark/>
          </w:tcPr>
          <w:p w14:paraId="3C0979EE" w14:textId="77777777" w:rsidR="00EC66A0" w:rsidRDefault="00EC66A0">
            <w:pPr>
              <w:autoSpaceDN w:val="0"/>
              <w:jc w:val="left"/>
            </w:pPr>
            <w:r>
              <w:rPr>
                <w:rFonts w:ascii="宋体" w:hAnsi="宋体" w:hint="eastAsia"/>
                <w:sz w:val="18"/>
              </w:rPr>
              <w:t>1</w:t>
            </w:r>
          </w:p>
        </w:tc>
      </w:tr>
      <w:tr w:rsidR="00EC66A0" w14:paraId="019DB3F1"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15692F6D" w14:textId="77777777" w:rsidR="00EC66A0" w:rsidRDefault="00EC66A0">
            <w:pPr>
              <w:autoSpaceDN w:val="0"/>
              <w:jc w:val="left"/>
            </w:pPr>
            <w:r>
              <w:rPr>
                <w:rFonts w:ascii="宋体" w:hAnsi="宋体" w:hint="eastAsia"/>
                <w:sz w:val="18"/>
              </w:rPr>
              <w:t>0</w:t>
            </w:r>
          </w:p>
        </w:tc>
        <w:tc>
          <w:tcPr>
            <w:tcW w:w="525" w:type="dxa"/>
            <w:tcBorders>
              <w:top w:val="single" w:sz="4" w:space="0" w:color="000000"/>
              <w:left w:val="single" w:sz="4" w:space="0" w:color="000000"/>
              <w:bottom w:val="single" w:sz="4" w:space="0" w:color="000000"/>
              <w:right w:val="single" w:sz="4" w:space="0" w:color="000000"/>
            </w:tcBorders>
            <w:hideMark/>
          </w:tcPr>
          <w:p w14:paraId="7F4D3159" w14:textId="77777777" w:rsidR="00EC66A0" w:rsidRDefault="00EC66A0">
            <w:pPr>
              <w:autoSpaceDN w:val="0"/>
              <w:jc w:val="left"/>
            </w:pPr>
            <w:r>
              <w:rPr>
                <w:rFonts w:ascii="宋体" w:hAnsi="宋体" w:hint="eastAsia"/>
                <w:sz w:val="18"/>
              </w:rPr>
              <w:t>0</w:t>
            </w:r>
          </w:p>
        </w:tc>
        <w:tc>
          <w:tcPr>
            <w:tcW w:w="525" w:type="dxa"/>
            <w:tcBorders>
              <w:top w:val="single" w:sz="4" w:space="0" w:color="000000"/>
              <w:left w:val="single" w:sz="4" w:space="0" w:color="000000"/>
              <w:bottom w:val="single" w:sz="4" w:space="0" w:color="000000"/>
              <w:right w:val="single" w:sz="4" w:space="0" w:color="000000"/>
            </w:tcBorders>
            <w:hideMark/>
          </w:tcPr>
          <w:p w14:paraId="4F6B31D8" w14:textId="77777777" w:rsidR="00EC66A0" w:rsidRDefault="00EC66A0">
            <w:pPr>
              <w:autoSpaceDN w:val="0"/>
              <w:jc w:val="left"/>
            </w:pPr>
            <w:r>
              <w:rPr>
                <w:rFonts w:ascii="宋体" w:hAnsi="宋体" w:hint="eastAsia"/>
                <w:sz w:val="18"/>
              </w:rPr>
              <w:t>0</w:t>
            </w:r>
          </w:p>
        </w:tc>
        <w:tc>
          <w:tcPr>
            <w:tcW w:w="694" w:type="dxa"/>
            <w:tcBorders>
              <w:top w:val="single" w:sz="4" w:space="0" w:color="000000"/>
              <w:left w:val="single" w:sz="4" w:space="0" w:color="000000"/>
              <w:bottom w:val="single" w:sz="4" w:space="0" w:color="000000"/>
              <w:right w:val="single" w:sz="4" w:space="0" w:color="000000"/>
            </w:tcBorders>
            <w:hideMark/>
          </w:tcPr>
          <w:p w14:paraId="5E6417E3" w14:textId="77777777" w:rsidR="00EC66A0" w:rsidRDefault="00EC66A0">
            <w:pPr>
              <w:autoSpaceDN w:val="0"/>
              <w:jc w:val="left"/>
            </w:pPr>
            <w:r>
              <w:rPr>
                <w:rFonts w:ascii="宋体" w:hAnsi="宋体" w:hint="eastAsia"/>
                <w:sz w:val="18"/>
              </w:rPr>
              <w:t xml:space="preserve"> </w:t>
            </w:r>
          </w:p>
        </w:tc>
        <w:tc>
          <w:tcPr>
            <w:tcW w:w="671" w:type="dxa"/>
            <w:tcBorders>
              <w:top w:val="single" w:sz="4" w:space="0" w:color="000000"/>
              <w:left w:val="single" w:sz="4" w:space="0" w:color="000000"/>
              <w:bottom w:val="single" w:sz="4" w:space="0" w:color="000000"/>
              <w:right w:val="single" w:sz="4" w:space="0" w:color="000000"/>
            </w:tcBorders>
            <w:hideMark/>
          </w:tcPr>
          <w:p w14:paraId="40F5594C" w14:textId="77777777" w:rsidR="00EC66A0" w:rsidRDefault="00EC66A0">
            <w:pPr>
              <w:autoSpaceDN w:val="0"/>
              <w:jc w:val="left"/>
            </w:pPr>
            <w:r>
              <w:rPr>
                <w:rFonts w:ascii="宋体" w:hAnsi="宋体" w:hint="eastAsia"/>
                <w:sz w:val="18"/>
              </w:rPr>
              <w:t xml:space="preserve"> </w:t>
            </w:r>
          </w:p>
        </w:tc>
        <w:tc>
          <w:tcPr>
            <w:tcW w:w="525" w:type="dxa"/>
            <w:tcBorders>
              <w:top w:val="single" w:sz="4" w:space="0" w:color="000000"/>
              <w:left w:val="single" w:sz="4" w:space="0" w:color="000000"/>
              <w:bottom w:val="single" w:sz="4" w:space="0" w:color="000000"/>
              <w:right w:val="single" w:sz="4" w:space="0" w:color="000000"/>
            </w:tcBorders>
            <w:hideMark/>
          </w:tcPr>
          <w:p w14:paraId="1F6F9FCA"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1851C06F" w14:textId="77777777" w:rsidR="00EC66A0" w:rsidRDefault="00EC66A0">
            <w:pPr>
              <w:autoSpaceDN w:val="0"/>
              <w:jc w:val="left"/>
            </w:pPr>
            <w:r>
              <w:rPr>
                <w:rFonts w:ascii="宋体" w:hAnsi="宋体" w:hint="eastAsia"/>
                <w:sz w:val="18"/>
              </w:rPr>
              <w:t>0</w:t>
            </w:r>
          </w:p>
        </w:tc>
        <w:tc>
          <w:tcPr>
            <w:tcW w:w="420" w:type="dxa"/>
            <w:tcBorders>
              <w:top w:val="single" w:sz="4" w:space="0" w:color="000000"/>
              <w:left w:val="single" w:sz="4" w:space="0" w:color="000000"/>
              <w:bottom w:val="single" w:sz="4" w:space="0" w:color="000000"/>
              <w:right w:val="single" w:sz="4" w:space="0" w:color="000000"/>
            </w:tcBorders>
            <w:hideMark/>
          </w:tcPr>
          <w:p w14:paraId="135010B5" w14:textId="77777777" w:rsidR="00EC66A0" w:rsidRDefault="00EC66A0">
            <w:pPr>
              <w:autoSpaceDN w:val="0"/>
              <w:jc w:val="left"/>
            </w:pPr>
            <w:r>
              <w:rPr>
                <w:rFonts w:ascii="宋体" w:hAnsi="宋体" w:hint="eastAsia"/>
                <w:sz w:val="18"/>
              </w:rPr>
              <w:t>1</w:t>
            </w:r>
          </w:p>
        </w:tc>
      </w:tr>
      <w:tr w:rsidR="00EC66A0" w14:paraId="19CCCA93"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1A0CE345"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7B7782D0"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32E26C79" w14:textId="77777777" w:rsidR="00EC66A0" w:rsidRDefault="00EC66A0">
            <w:pPr>
              <w:autoSpaceDN w:val="0"/>
              <w:jc w:val="left"/>
            </w:pPr>
            <w:r>
              <w:rPr>
                <w:rFonts w:ascii="宋体" w:hAnsi="宋体" w:hint="eastAsia"/>
                <w:sz w:val="18"/>
              </w:rPr>
              <w:t>1</w:t>
            </w:r>
          </w:p>
        </w:tc>
        <w:tc>
          <w:tcPr>
            <w:tcW w:w="694" w:type="dxa"/>
            <w:tcBorders>
              <w:top w:val="single" w:sz="4" w:space="0" w:color="000000"/>
              <w:left w:val="single" w:sz="4" w:space="0" w:color="000000"/>
              <w:bottom w:val="nil"/>
              <w:right w:val="single" w:sz="4" w:space="0" w:color="000000"/>
            </w:tcBorders>
            <w:hideMark/>
          </w:tcPr>
          <w:p w14:paraId="3368266A" w14:textId="77777777" w:rsidR="00EC66A0" w:rsidRDefault="00EC66A0">
            <w:pPr>
              <w:autoSpaceDN w:val="0"/>
              <w:jc w:val="left"/>
            </w:pPr>
            <w:r>
              <w:rPr>
                <w:rFonts w:ascii="宋体" w:hAnsi="宋体" w:hint="eastAsia"/>
                <w:sz w:val="18"/>
              </w:rPr>
              <w:t xml:space="preserve"> </w:t>
            </w:r>
          </w:p>
        </w:tc>
        <w:tc>
          <w:tcPr>
            <w:tcW w:w="671" w:type="dxa"/>
            <w:tcBorders>
              <w:top w:val="single" w:sz="4" w:space="0" w:color="000000"/>
              <w:left w:val="single" w:sz="4" w:space="0" w:color="000000"/>
              <w:bottom w:val="nil"/>
              <w:right w:val="single" w:sz="4" w:space="0" w:color="000000"/>
            </w:tcBorders>
            <w:hideMark/>
          </w:tcPr>
          <w:p w14:paraId="3D967CC9" w14:textId="77777777" w:rsidR="00EC66A0" w:rsidRDefault="00EC66A0">
            <w:pPr>
              <w:autoSpaceDN w:val="0"/>
              <w:jc w:val="left"/>
            </w:pPr>
            <w:r>
              <w:rPr>
                <w:rFonts w:ascii="宋体" w:hAnsi="宋体" w:hint="eastAsia"/>
                <w:sz w:val="18"/>
              </w:rPr>
              <w:t xml:space="preserve"> </w:t>
            </w:r>
          </w:p>
        </w:tc>
        <w:tc>
          <w:tcPr>
            <w:tcW w:w="525" w:type="dxa"/>
            <w:tcBorders>
              <w:top w:val="single" w:sz="4" w:space="0" w:color="000000"/>
              <w:left w:val="single" w:sz="4" w:space="0" w:color="000000"/>
              <w:bottom w:val="single" w:sz="4" w:space="0" w:color="000000"/>
              <w:right w:val="single" w:sz="4" w:space="0" w:color="000000"/>
            </w:tcBorders>
            <w:hideMark/>
          </w:tcPr>
          <w:p w14:paraId="513E0169" w14:textId="77777777" w:rsidR="00EC66A0" w:rsidRDefault="00EC66A0">
            <w:pPr>
              <w:autoSpaceDN w:val="0"/>
              <w:jc w:val="left"/>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52C9038B" w14:textId="77777777" w:rsidR="00EC66A0" w:rsidRDefault="00EC66A0">
            <w:pPr>
              <w:autoSpaceDN w:val="0"/>
              <w:jc w:val="left"/>
            </w:pPr>
            <w:r>
              <w:rPr>
                <w:rFonts w:ascii="宋体" w:hAnsi="宋体" w:hint="eastAsia"/>
                <w:sz w:val="18"/>
              </w:rPr>
              <w:t>0</w:t>
            </w:r>
          </w:p>
        </w:tc>
        <w:tc>
          <w:tcPr>
            <w:tcW w:w="420" w:type="dxa"/>
            <w:tcBorders>
              <w:top w:val="single" w:sz="4" w:space="0" w:color="000000"/>
              <w:left w:val="single" w:sz="4" w:space="0" w:color="000000"/>
              <w:bottom w:val="single" w:sz="4" w:space="0" w:color="000000"/>
              <w:right w:val="single" w:sz="4" w:space="0" w:color="000000"/>
            </w:tcBorders>
            <w:hideMark/>
          </w:tcPr>
          <w:p w14:paraId="0499C2A4" w14:textId="77777777" w:rsidR="00EC66A0" w:rsidRDefault="00EC66A0">
            <w:pPr>
              <w:autoSpaceDN w:val="0"/>
              <w:jc w:val="left"/>
            </w:pPr>
            <w:r>
              <w:rPr>
                <w:rFonts w:ascii="宋体" w:hAnsi="宋体" w:hint="eastAsia"/>
                <w:sz w:val="18"/>
              </w:rPr>
              <w:t>1</w:t>
            </w:r>
          </w:p>
        </w:tc>
      </w:tr>
    </w:tbl>
    <w:p w14:paraId="60841755" w14:textId="77777777" w:rsidR="00EC66A0" w:rsidRDefault="00EC66A0" w:rsidP="00EC66A0">
      <w:pPr>
        <w:autoSpaceDN w:val="0"/>
        <w:rPr>
          <w:rFonts w:ascii="Times New Roman" w:hAnsi="Times New Roman" w:cs="Times New Roman"/>
          <w:szCs w:val="20"/>
        </w:rPr>
      </w:pPr>
      <w:r>
        <w:rPr>
          <w:rFonts w:ascii="宋体" w:hAnsi="宋体" w:hint="eastAsia"/>
          <w:sz w:val="18"/>
        </w:rPr>
        <w:t>（不分先后）</w:t>
      </w:r>
    </w:p>
    <w:p w14:paraId="467FFEFB" w14:textId="77777777" w:rsidR="00EC66A0" w:rsidRDefault="00EC66A0" w:rsidP="00EC66A0">
      <w:pPr>
        <w:autoSpaceDN w:val="0"/>
      </w:pPr>
      <w:r>
        <w:rPr>
          <w:rFonts w:ascii="宋体" w:hAnsi="宋体" w:hint="eastAsia"/>
          <w:sz w:val="18"/>
        </w:rPr>
        <w:t>6.（1像元）连接成分数  孔数</w:t>
      </w:r>
    </w:p>
    <w:p w14:paraId="3765BAA0" w14:textId="77777777" w:rsidR="00EC66A0" w:rsidRDefault="00EC66A0" w:rsidP="00EC66A0">
      <w:pPr>
        <w:autoSpaceDN w:val="0"/>
      </w:pPr>
      <w:r>
        <w:rPr>
          <w:rFonts w:ascii="宋体" w:hAnsi="宋体" w:hint="eastAsia"/>
          <w:sz w:val="18"/>
        </w:rPr>
        <w:t xml:space="preserve">7. 连接成分  孔 </w:t>
      </w:r>
    </w:p>
    <w:p w14:paraId="54B564FD" w14:textId="77777777" w:rsidR="00EC66A0" w:rsidRDefault="00EC66A0" w:rsidP="00EC66A0">
      <w:pPr>
        <w:tabs>
          <w:tab w:val="left" w:pos="372"/>
        </w:tabs>
        <w:autoSpaceDN w:val="0"/>
        <w:ind w:left="372" w:hanging="372"/>
      </w:pPr>
      <w:r>
        <w:rPr>
          <w:rFonts w:ascii="宋体" w:hAnsi="宋体" w:hint="eastAsia"/>
          <w:sz w:val="18"/>
        </w:rPr>
        <w:t>8.</w:t>
      </w:r>
      <w:r>
        <w:rPr>
          <w:sz w:val="14"/>
        </w:rPr>
        <w:t xml:space="preserve">      </w:t>
      </w:r>
      <w:r>
        <w:rPr>
          <w:rFonts w:ascii="宋体" w:hAnsi="宋体" w:hint="eastAsia"/>
          <w:sz w:val="18"/>
        </w:rPr>
        <w:t>无失真（无损）编码 有失真（有损）编码</w:t>
      </w:r>
    </w:p>
    <w:p w14:paraId="4DF02815" w14:textId="77777777" w:rsidR="00EC66A0" w:rsidRDefault="00EC66A0" w:rsidP="00EC66A0">
      <w:pPr>
        <w:autoSpaceDN w:val="0"/>
      </w:pPr>
      <w:r>
        <w:rPr>
          <w:rFonts w:ascii="宋体" w:hAnsi="宋体" w:hint="eastAsia"/>
          <w:sz w:val="18"/>
        </w:rPr>
        <w:t xml:space="preserve"> </w:t>
      </w:r>
    </w:p>
    <w:p w14:paraId="113E963B" w14:textId="77777777" w:rsidR="00EC66A0" w:rsidRDefault="00EC66A0" w:rsidP="00EC66A0">
      <w:pPr>
        <w:tabs>
          <w:tab w:val="left" w:pos="420"/>
        </w:tabs>
        <w:autoSpaceDN w:val="0"/>
        <w:ind w:left="420" w:hanging="420"/>
      </w:pPr>
      <w:r>
        <w:rPr>
          <w:rFonts w:hint="eastAsia"/>
          <w:sz w:val="18"/>
        </w:rPr>
        <w:t>三、</w:t>
      </w:r>
      <w:r>
        <w:rPr>
          <w:sz w:val="14"/>
        </w:rPr>
        <w:t xml:space="preserve"> </w:t>
      </w:r>
      <w:r>
        <w:rPr>
          <w:rFonts w:ascii="宋体" w:hAnsi="宋体" w:hint="eastAsia"/>
          <w:sz w:val="18"/>
        </w:rPr>
        <w:t>名词解释（每小题3分，共15分）</w:t>
      </w:r>
    </w:p>
    <w:p w14:paraId="29161ECA" w14:textId="77777777" w:rsidR="00EC66A0" w:rsidRDefault="00EC66A0" w:rsidP="00EC66A0">
      <w:pPr>
        <w:autoSpaceDN w:val="0"/>
      </w:pPr>
      <w:r>
        <w:rPr>
          <w:rFonts w:ascii="宋体" w:hAnsi="宋体" w:hint="eastAsia"/>
          <w:sz w:val="18"/>
        </w:rPr>
        <w:t>1.灰度直方图是指反映一幅图像各灰度级像元出现的频率。</w:t>
      </w:r>
    </w:p>
    <w:p w14:paraId="50A7FE8D" w14:textId="77777777" w:rsidR="00EC66A0" w:rsidRDefault="00EC66A0" w:rsidP="00EC66A0">
      <w:pPr>
        <w:autoSpaceDN w:val="0"/>
        <w:ind w:left="210" w:hanging="210"/>
      </w:pPr>
      <w:r>
        <w:rPr>
          <w:rFonts w:ascii="宋体" w:hAnsi="宋体" w:hint="eastAsia"/>
          <w:sz w:val="18"/>
        </w:rPr>
        <w:t xml:space="preserve">2.邻域是指一个像元（ </w:t>
      </w:r>
      <w:proofErr w:type="spellStart"/>
      <w:r>
        <w:rPr>
          <w:rFonts w:ascii="宋体" w:hAnsi="宋体" w:hint="eastAsia"/>
          <w:sz w:val="18"/>
        </w:rPr>
        <w:t>x,y</w:t>
      </w:r>
      <w:proofErr w:type="spellEnd"/>
      <w:r>
        <w:rPr>
          <w:rFonts w:ascii="宋体" w:hAnsi="宋体" w:hint="eastAsia"/>
          <w:sz w:val="18"/>
        </w:rPr>
        <w:t>）的邻近（周围）像元形成的像元集合。即{（</w:t>
      </w:r>
      <w:proofErr w:type="spellStart"/>
      <w:r>
        <w:rPr>
          <w:rFonts w:ascii="宋体" w:hAnsi="宋体" w:hint="eastAsia"/>
          <w:sz w:val="18"/>
        </w:rPr>
        <w:t>x+p</w:t>
      </w:r>
      <w:proofErr w:type="spellEnd"/>
      <w:r>
        <w:rPr>
          <w:rFonts w:ascii="宋体" w:hAnsi="宋体" w:hint="eastAsia"/>
          <w:sz w:val="18"/>
        </w:rPr>
        <w:t xml:space="preserve">,  </w:t>
      </w:r>
      <w:proofErr w:type="spellStart"/>
      <w:r>
        <w:rPr>
          <w:rFonts w:ascii="宋体" w:hAnsi="宋体" w:hint="eastAsia"/>
          <w:sz w:val="18"/>
        </w:rPr>
        <w:t>y+q</w:t>
      </w:r>
      <w:proofErr w:type="spellEnd"/>
      <w:r>
        <w:rPr>
          <w:rFonts w:ascii="宋体" w:hAnsi="宋体" w:hint="eastAsia"/>
          <w:sz w:val="18"/>
        </w:rPr>
        <w:t>）} p、q为任意整数。</w:t>
      </w:r>
    </w:p>
    <w:p w14:paraId="57DD58E3" w14:textId="77777777" w:rsidR="00EC66A0" w:rsidRDefault="00EC66A0" w:rsidP="00EC66A0">
      <w:pPr>
        <w:autoSpaceDN w:val="0"/>
        <w:ind w:left="210" w:hanging="210"/>
      </w:pPr>
      <w:r>
        <w:rPr>
          <w:rFonts w:ascii="宋体" w:hAnsi="宋体" w:hint="eastAsia"/>
          <w:sz w:val="18"/>
        </w:rPr>
        <w:t>3.中值滤波是指将当前像元的窗口（或邻域）中所有像元灰度由小到大进行排序，中间值作为当前像元的输出值。</w:t>
      </w:r>
    </w:p>
    <w:p w14:paraId="61A7EB5B" w14:textId="77777777" w:rsidR="00EC66A0" w:rsidRDefault="00EC66A0" w:rsidP="00EC66A0">
      <w:pPr>
        <w:autoSpaceDN w:val="0"/>
        <w:ind w:left="210" w:hanging="210"/>
      </w:pPr>
      <w:r>
        <w:rPr>
          <w:rFonts w:ascii="宋体" w:hAnsi="宋体" w:hint="eastAsia"/>
          <w:sz w:val="18"/>
        </w:rPr>
        <w:t>4.直方图规定化是指将原图象灰度直方图变成规定形状的直方图而对图象作修正的增强方法。</w:t>
      </w:r>
    </w:p>
    <w:p w14:paraId="01FCFBAC" w14:textId="77777777" w:rsidR="00EC66A0" w:rsidRDefault="00EC66A0" w:rsidP="00EC66A0">
      <w:pPr>
        <w:autoSpaceDN w:val="0"/>
        <w:rPr>
          <w:rFonts w:ascii="宋体" w:hAnsi="宋体"/>
          <w:sz w:val="18"/>
        </w:rPr>
      </w:pPr>
      <w:r>
        <w:rPr>
          <w:rFonts w:ascii="宋体" w:hAnsi="宋体" w:hint="eastAsia"/>
          <w:sz w:val="18"/>
        </w:rPr>
        <w:t>5.模板匹配是指对象物的图案以图象形式表现时，根据该图案与一幅图像各部分的相似度，从而求得对象物在图象中位置的操作。</w:t>
      </w:r>
    </w:p>
    <w:p w14:paraId="614FA164" w14:textId="77777777" w:rsidR="00EC66A0" w:rsidRDefault="00EC66A0" w:rsidP="00EC66A0">
      <w:pPr>
        <w:autoSpaceDN w:val="0"/>
        <w:rPr>
          <w:rFonts w:ascii="宋体" w:hAnsi="宋体"/>
          <w:sz w:val="18"/>
        </w:rPr>
      </w:pPr>
    </w:p>
    <w:p w14:paraId="46EF641A" w14:textId="77777777" w:rsidR="00EC66A0" w:rsidRDefault="00EC66A0" w:rsidP="00EC66A0">
      <w:pPr>
        <w:autoSpaceDN w:val="0"/>
        <w:rPr>
          <w:rFonts w:ascii="Times New Roman" w:hAnsi="Times New Roman"/>
        </w:rPr>
      </w:pPr>
      <w:r>
        <w:rPr>
          <w:rFonts w:ascii="宋体" w:hAnsi="宋体" w:hint="eastAsia"/>
          <w:sz w:val="18"/>
        </w:rPr>
        <w:t>四、判断改错题（每小题2分，共10分）</w:t>
      </w:r>
    </w:p>
    <w:p w14:paraId="68E02411" w14:textId="77777777" w:rsidR="00EC66A0" w:rsidRDefault="00EC66A0" w:rsidP="00EC66A0">
      <w:pPr>
        <w:autoSpaceDN w:val="0"/>
      </w:pPr>
      <w:r>
        <w:rPr>
          <w:rFonts w:ascii="宋体" w:hAnsi="宋体" w:hint="eastAsia"/>
          <w:sz w:val="18"/>
        </w:rPr>
        <w:t>1. ( √ )</w:t>
      </w:r>
    </w:p>
    <w:p w14:paraId="79D48C38" w14:textId="77777777" w:rsidR="00EC66A0" w:rsidRDefault="00EC66A0" w:rsidP="00EC66A0">
      <w:pPr>
        <w:autoSpaceDN w:val="0"/>
      </w:pPr>
      <w:r>
        <w:rPr>
          <w:rFonts w:ascii="宋体" w:hAnsi="宋体" w:hint="eastAsia"/>
          <w:sz w:val="18"/>
        </w:rPr>
        <w:t>2. ( × )改正：中值滤波</w:t>
      </w:r>
      <w:r>
        <w:rPr>
          <w:rFonts w:ascii="宋体" w:hAnsi="宋体" w:hint="eastAsia"/>
          <w:sz w:val="18"/>
          <w:u w:val="single"/>
        </w:rPr>
        <w:t>不是</w:t>
      </w:r>
      <w:r>
        <w:rPr>
          <w:rFonts w:ascii="宋体" w:hAnsi="宋体" w:hint="eastAsia"/>
          <w:sz w:val="18"/>
        </w:rPr>
        <w:t>一种边缘增强算子。或：中值滤波是一种图象去噪（或图象平滑）算子。</w:t>
      </w:r>
    </w:p>
    <w:p w14:paraId="6A143DB2" w14:textId="77777777" w:rsidR="00EC66A0" w:rsidRDefault="00EC66A0" w:rsidP="00EC66A0">
      <w:pPr>
        <w:autoSpaceDN w:val="0"/>
      </w:pPr>
      <w:r>
        <w:rPr>
          <w:rFonts w:ascii="宋体" w:hAnsi="宋体" w:hint="eastAsia"/>
          <w:sz w:val="18"/>
        </w:rPr>
        <w:t>3. ( √ )</w:t>
      </w:r>
    </w:p>
    <w:p w14:paraId="258FD186" w14:textId="77777777" w:rsidR="00EC66A0" w:rsidRDefault="00EC66A0" w:rsidP="00EC66A0">
      <w:pPr>
        <w:autoSpaceDN w:val="0"/>
      </w:pPr>
      <w:r>
        <w:rPr>
          <w:rFonts w:ascii="宋体" w:hAnsi="宋体" w:hint="eastAsia"/>
          <w:sz w:val="18"/>
        </w:rPr>
        <w:t>4. ( × )改正：边缘检测不属于图像增强。 或： 边缘检测属于图象分割。边缘锐化属于图像增强。</w:t>
      </w:r>
    </w:p>
    <w:p w14:paraId="1965BED3" w14:textId="77777777" w:rsidR="00EC66A0" w:rsidRDefault="00EC66A0" w:rsidP="00EC66A0">
      <w:pPr>
        <w:autoSpaceDN w:val="0"/>
        <w:rPr>
          <w:rFonts w:ascii="宋体" w:hAnsi="宋体"/>
          <w:sz w:val="18"/>
        </w:rPr>
      </w:pPr>
      <w:r>
        <w:rPr>
          <w:rFonts w:ascii="宋体" w:hAnsi="宋体" w:hint="eastAsia"/>
          <w:sz w:val="18"/>
        </w:rPr>
        <w:t xml:space="preserve"> 5. ( × )改正：低通滤波使高频分量受到抑制而让低频分量顺利通过，从而实现图像平滑。</w:t>
      </w:r>
    </w:p>
    <w:p w14:paraId="6F566084" w14:textId="77777777" w:rsidR="00EC66A0" w:rsidRDefault="00EC66A0" w:rsidP="00EC66A0">
      <w:pPr>
        <w:autoSpaceDN w:val="0"/>
        <w:rPr>
          <w:rFonts w:ascii="宋体" w:hAnsi="宋体"/>
          <w:sz w:val="18"/>
        </w:rPr>
      </w:pPr>
    </w:p>
    <w:p w14:paraId="5FC1AD2D" w14:textId="77777777" w:rsidR="00EC66A0" w:rsidRDefault="00EC66A0" w:rsidP="00EC66A0">
      <w:pPr>
        <w:autoSpaceDN w:val="0"/>
        <w:rPr>
          <w:rFonts w:ascii="Times New Roman" w:hAnsi="Times New Roman"/>
        </w:rPr>
      </w:pPr>
      <w:r>
        <w:rPr>
          <w:rFonts w:ascii="宋体" w:hAnsi="宋体" w:hint="eastAsia"/>
          <w:sz w:val="18"/>
        </w:rPr>
        <w:t>五、简答题（每小题5分，共20分）</w:t>
      </w:r>
    </w:p>
    <w:p w14:paraId="241D6FB1" w14:textId="77777777" w:rsidR="00EC66A0" w:rsidRDefault="00EC66A0" w:rsidP="00EC66A0">
      <w:pPr>
        <w:tabs>
          <w:tab w:val="left" w:pos="168"/>
        </w:tabs>
        <w:autoSpaceDN w:val="0"/>
        <w:ind w:left="168" w:hanging="168"/>
      </w:pPr>
      <w:r>
        <w:rPr>
          <w:rFonts w:ascii="宋体" w:hAnsi="宋体" w:hint="eastAsia"/>
          <w:sz w:val="18"/>
        </w:rPr>
        <w:t>1.</w:t>
      </w:r>
      <w:r>
        <w:rPr>
          <w:sz w:val="14"/>
        </w:rPr>
        <w:t xml:space="preserve">       </w:t>
      </w:r>
      <w:r>
        <w:rPr>
          <w:rFonts w:ascii="宋体" w:hAnsi="宋体" w:hint="eastAsia"/>
          <w:sz w:val="18"/>
        </w:rPr>
        <w:t>频率域图像锐化的步骤如下：</w:t>
      </w:r>
    </w:p>
    <w:p w14:paraId="185292B3" w14:textId="77777777" w:rsidR="00EC66A0" w:rsidRDefault="00EC66A0" w:rsidP="00EC66A0">
      <w:pPr>
        <w:autoSpaceDN w:val="0"/>
        <w:ind w:firstLine="420"/>
      </w:pPr>
      <w:r>
        <w:rPr>
          <w:rFonts w:ascii="宋体" w:hAnsi="宋体" w:hint="eastAsia"/>
          <w:sz w:val="18"/>
        </w:rPr>
        <w:t>假定原图像为f(</w:t>
      </w:r>
      <w:proofErr w:type="spellStart"/>
      <w:r>
        <w:rPr>
          <w:rFonts w:ascii="宋体" w:hAnsi="宋体" w:hint="eastAsia"/>
          <w:sz w:val="18"/>
        </w:rPr>
        <w:t>x,y</w:t>
      </w:r>
      <w:proofErr w:type="spellEnd"/>
      <w:r>
        <w:rPr>
          <w:rFonts w:ascii="宋体" w:hAnsi="宋体" w:hint="eastAsia"/>
          <w:sz w:val="18"/>
        </w:rPr>
        <w:t>),经傅立叶变换为F(</w:t>
      </w:r>
      <w:proofErr w:type="spellStart"/>
      <w:r>
        <w:rPr>
          <w:rFonts w:ascii="宋体" w:hAnsi="宋体" w:hint="eastAsia"/>
          <w:sz w:val="18"/>
        </w:rPr>
        <w:t>u,v</w:t>
      </w:r>
      <w:proofErr w:type="spellEnd"/>
      <w:r>
        <w:rPr>
          <w:rFonts w:ascii="宋体" w:hAnsi="宋体" w:hint="eastAsia"/>
          <w:sz w:val="18"/>
        </w:rPr>
        <w:t>),则频率域锐化过程描述为:（0.5分）</w:t>
      </w:r>
    </w:p>
    <w:p w14:paraId="32D295C0" w14:textId="77777777" w:rsidR="00EC66A0" w:rsidRDefault="00EC66A0" w:rsidP="00EC66A0">
      <w:pPr>
        <w:autoSpaceDN w:val="0"/>
        <w:ind w:firstLine="645"/>
      </w:pPr>
      <w:r>
        <w:rPr>
          <w:rFonts w:ascii="宋体" w:hAnsi="宋体" w:hint="eastAsia"/>
          <w:sz w:val="18"/>
          <w:u w:val="single"/>
        </w:rPr>
        <w:t>傅立叶变换（DFT）</w:t>
      </w:r>
      <w:r>
        <w:rPr>
          <w:rFonts w:ascii="宋体" w:hAnsi="宋体" w:hint="eastAsia"/>
          <w:sz w:val="18"/>
        </w:rPr>
        <w:t xml:space="preserve"> </w:t>
      </w:r>
      <w:r>
        <w:rPr>
          <w:rFonts w:ascii="宋体" w:hAnsi="宋体" w:hint="eastAsia"/>
          <w:sz w:val="18"/>
          <w:u w:val="single"/>
        </w:rPr>
        <w:t>H(</w:t>
      </w:r>
      <w:proofErr w:type="spellStart"/>
      <w:r>
        <w:rPr>
          <w:rFonts w:ascii="宋体" w:hAnsi="宋体" w:hint="eastAsia"/>
          <w:sz w:val="18"/>
          <w:u w:val="single"/>
        </w:rPr>
        <w:t>u,v</w:t>
      </w:r>
      <w:proofErr w:type="spellEnd"/>
      <w:r>
        <w:rPr>
          <w:rFonts w:ascii="宋体" w:hAnsi="宋体" w:hint="eastAsia"/>
          <w:sz w:val="18"/>
          <w:u w:val="single"/>
        </w:rPr>
        <w:t>)</w:t>
      </w:r>
      <w:r>
        <w:rPr>
          <w:rFonts w:ascii="宋体" w:hAnsi="宋体" w:hint="eastAsia"/>
          <w:sz w:val="18"/>
        </w:rPr>
        <w:t xml:space="preserve">              </w:t>
      </w:r>
      <w:r>
        <w:rPr>
          <w:rFonts w:ascii="宋体" w:hAnsi="宋体" w:hint="eastAsia"/>
          <w:sz w:val="18"/>
          <w:u w:val="single"/>
        </w:rPr>
        <w:t>逆傅立叶变换（IDFT）</w:t>
      </w:r>
    </w:p>
    <w:p w14:paraId="53C7AD7B" w14:textId="77777777" w:rsidR="00EC66A0" w:rsidRDefault="00EC66A0" w:rsidP="00EC66A0">
      <w:pPr>
        <w:autoSpaceDN w:val="0"/>
        <w:ind w:firstLine="420"/>
      </w:pPr>
      <w:r>
        <w:rPr>
          <w:rFonts w:ascii="宋体" w:hAnsi="宋体" w:hint="eastAsia"/>
          <w:sz w:val="18"/>
          <w:u w:val="single"/>
        </w:rPr>
        <w:t>f(</w:t>
      </w:r>
      <w:proofErr w:type="spellStart"/>
      <w:r>
        <w:rPr>
          <w:rFonts w:ascii="宋体" w:hAnsi="宋体" w:hint="eastAsia"/>
          <w:sz w:val="18"/>
          <w:u w:val="single"/>
        </w:rPr>
        <w:t>x,y</w:t>
      </w:r>
      <w:proofErr w:type="spellEnd"/>
      <w:r>
        <w:rPr>
          <w:rFonts w:ascii="宋体" w:hAnsi="宋体" w:hint="eastAsia"/>
          <w:sz w:val="18"/>
          <w:u w:val="single"/>
        </w:rPr>
        <w:t>)</w:t>
      </w:r>
      <w:r>
        <w:rPr>
          <w:rFonts w:ascii="宋体" w:hAnsi="宋体" w:hint="eastAsia"/>
          <w:sz w:val="18"/>
        </w:rPr>
        <w:t xml:space="preserve">       </w:t>
      </w:r>
      <w:r>
        <w:rPr>
          <w:rFonts w:ascii="宋体" w:hAnsi="宋体" w:hint="eastAsia"/>
          <w:sz w:val="18"/>
          <w:u w:val="single"/>
        </w:rPr>
        <w:t>F(</w:t>
      </w:r>
      <w:proofErr w:type="spellStart"/>
      <w:r>
        <w:rPr>
          <w:rFonts w:ascii="宋体" w:hAnsi="宋体" w:hint="eastAsia"/>
          <w:sz w:val="18"/>
          <w:u w:val="single"/>
        </w:rPr>
        <w:t>u,v</w:t>
      </w:r>
      <w:proofErr w:type="spellEnd"/>
      <w:r>
        <w:rPr>
          <w:rFonts w:ascii="宋体" w:hAnsi="宋体" w:hint="eastAsia"/>
          <w:sz w:val="18"/>
          <w:u w:val="single"/>
        </w:rPr>
        <w:t>)</w:t>
      </w:r>
      <w:r>
        <w:rPr>
          <w:rFonts w:ascii="宋体" w:hAnsi="宋体" w:hint="eastAsia"/>
          <w:sz w:val="18"/>
        </w:rPr>
        <w:t xml:space="preserve">          </w:t>
      </w:r>
      <w:r>
        <w:rPr>
          <w:rFonts w:ascii="宋体" w:hAnsi="宋体" w:hint="eastAsia"/>
          <w:sz w:val="18"/>
          <w:u w:val="single"/>
        </w:rPr>
        <w:t>F(</w:t>
      </w:r>
      <w:proofErr w:type="spellStart"/>
      <w:r>
        <w:rPr>
          <w:rFonts w:ascii="宋体" w:hAnsi="宋体" w:hint="eastAsia"/>
          <w:sz w:val="18"/>
          <w:u w:val="single"/>
        </w:rPr>
        <w:t>u,v</w:t>
      </w:r>
      <w:proofErr w:type="spellEnd"/>
      <w:r>
        <w:rPr>
          <w:rFonts w:ascii="宋体" w:hAnsi="宋体" w:hint="eastAsia"/>
          <w:sz w:val="18"/>
          <w:u w:val="single"/>
        </w:rPr>
        <w:t>)*H(</w:t>
      </w:r>
      <w:proofErr w:type="spellStart"/>
      <w:r>
        <w:rPr>
          <w:rFonts w:ascii="宋体" w:hAnsi="宋体" w:hint="eastAsia"/>
          <w:sz w:val="18"/>
          <w:u w:val="single"/>
        </w:rPr>
        <w:t>u,v</w:t>
      </w:r>
      <w:proofErr w:type="spellEnd"/>
      <w:r>
        <w:rPr>
          <w:rFonts w:ascii="宋体" w:hAnsi="宋体" w:hint="eastAsia"/>
          <w:sz w:val="18"/>
          <w:u w:val="single"/>
        </w:rPr>
        <w:t>)</w:t>
      </w:r>
      <w:r>
        <w:rPr>
          <w:rFonts w:ascii="宋体" w:hAnsi="宋体" w:hint="eastAsia"/>
          <w:sz w:val="18"/>
        </w:rPr>
        <w:t xml:space="preserve">            </w:t>
      </w:r>
      <w:r>
        <w:rPr>
          <w:rFonts w:ascii="宋体" w:hAnsi="宋体" w:hint="eastAsia"/>
          <w:sz w:val="18"/>
          <w:u w:val="single"/>
        </w:rPr>
        <w:t>g(</w:t>
      </w:r>
      <w:proofErr w:type="spellStart"/>
      <w:r>
        <w:rPr>
          <w:rFonts w:ascii="宋体" w:hAnsi="宋体" w:hint="eastAsia"/>
          <w:sz w:val="18"/>
          <w:u w:val="single"/>
        </w:rPr>
        <w:t>x,y</w:t>
      </w:r>
      <w:proofErr w:type="spellEnd"/>
      <w:r>
        <w:rPr>
          <w:rFonts w:ascii="宋体" w:hAnsi="宋体" w:hint="eastAsia"/>
          <w:sz w:val="18"/>
          <w:u w:val="single"/>
        </w:rPr>
        <w:t>)</w:t>
      </w:r>
    </w:p>
    <w:p w14:paraId="2E573382" w14:textId="77777777" w:rsidR="00EC66A0" w:rsidRDefault="00EC66A0" w:rsidP="00EC66A0">
      <w:pPr>
        <w:autoSpaceDN w:val="0"/>
        <w:ind w:firstLine="645"/>
      </w:pPr>
      <w:r>
        <w:rPr>
          <w:rFonts w:ascii="宋体" w:hAnsi="宋体" w:hint="eastAsia"/>
          <w:sz w:val="18"/>
        </w:rPr>
        <w:t xml:space="preserve">                 </w:t>
      </w:r>
      <w:r>
        <w:rPr>
          <w:rFonts w:ascii="宋体" w:hAnsi="宋体" w:hint="eastAsia"/>
          <w:sz w:val="18"/>
          <w:u w:val="single"/>
        </w:rPr>
        <w:t>高通滤波</w:t>
      </w:r>
    </w:p>
    <w:p w14:paraId="625FC450" w14:textId="77777777" w:rsidR="00EC66A0" w:rsidRDefault="00EC66A0" w:rsidP="00EC66A0">
      <w:pPr>
        <w:autoSpaceDN w:val="0"/>
      </w:pPr>
      <w:r>
        <w:rPr>
          <w:rFonts w:ascii="宋体" w:hAnsi="宋体" w:hint="eastAsia"/>
          <w:sz w:val="18"/>
        </w:rPr>
        <w:t xml:space="preserve">　（每一画线处0.5分）</w:t>
      </w:r>
    </w:p>
    <w:p w14:paraId="0EFB12D9" w14:textId="77777777" w:rsidR="00EC66A0" w:rsidRDefault="00EC66A0" w:rsidP="00EC66A0">
      <w:pPr>
        <w:autoSpaceDN w:val="0"/>
        <w:rPr>
          <w:rFonts w:ascii="宋体" w:hAnsi="宋体"/>
          <w:sz w:val="18"/>
        </w:rPr>
      </w:pPr>
      <w:r>
        <w:rPr>
          <w:rFonts w:ascii="宋体" w:hAnsi="宋体" w:hint="eastAsia"/>
          <w:sz w:val="18"/>
        </w:rPr>
        <w:t xml:space="preserve"> 上图中H(</w:t>
      </w:r>
      <w:proofErr w:type="spellStart"/>
      <w:r>
        <w:rPr>
          <w:rFonts w:ascii="宋体" w:hAnsi="宋体" w:hint="eastAsia"/>
          <w:sz w:val="18"/>
        </w:rPr>
        <w:t>u,v</w:t>
      </w:r>
      <w:proofErr w:type="spellEnd"/>
      <w:r>
        <w:rPr>
          <w:rFonts w:ascii="宋体" w:hAnsi="宋体" w:hint="eastAsia"/>
          <w:sz w:val="18"/>
        </w:rPr>
        <w:t>)为高通滤波器。（0.5分）</w:t>
      </w:r>
    </w:p>
    <w:p w14:paraId="510EC3E1" w14:textId="77777777" w:rsidR="00EC66A0" w:rsidRDefault="00EC66A0" w:rsidP="00EC66A0">
      <w:pPr>
        <w:autoSpaceDN w:val="0"/>
        <w:rPr>
          <w:rFonts w:ascii="宋体" w:hAnsi="宋体"/>
          <w:sz w:val="18"/>
        </w:rPr>
      </w:pPr>
    </w:p>
    <w:p w14:paraId="3E7D7FA8" w14:textId="77777777" w:rsidR="00EC66A0" w:rsidRDefault="00EC66A0" w:rsidP="00EC66A0">
      <w:pPr>
        <w:tabs>
          <w:tab w:val="left" w:pos="168"/>
        </w:tabs>
        <w:autoSpaceDN w:val="0"/>
        <w:ind w:left="168" w:hanging="168"/>
        <w:rPr>
          <w:rFonts w:ascii="Times New Roman" w:hAnsi="Times New Roman"/>
        </w:rPr>
      </w:pPr>
      <w:r>
        <w:rPr>
          <w:rFonts w:ascii="宋体" w:hAnsi="宋体" w:hint="eastAsia"/>
          <w:sz w:val="18"/>
        </w:rPr>
        <w:t>2.</w:t>
      </w:r>
      <w:r>
        <w:rPr>
          <w:sz w:val="14"/>
        </w:rPr>
        <w:t xml:space="preserve">       </w:t>
      </w:r>
      <w:r>
        <w:rPr>
          <w:rFonts w:ascii="宋体" w:hAnsi="宋体" w:hint="eastAsia"/>
          <w:sz w:val="18"/>
        </w:rPr>
        <w:t>Laplacian算子进行检测边缘是利用阶跃边缘灰度变化的二阶导数特性，根据边缘点是零交叉点来</w:t>
      </w:r>
      <w:r>
        <w:rPr>
          <w:rFonts w:ascii="宋体" w:hAnsi="宋体" w:hint="eastAsia"/>
          <w:sz w:val="18"/>
        </w:rPr>
        <w:lastRenderedPageBreak/>
        <w:t>检测图象边缘位置。（1分）</w:t>
      </w:r>
    </w:p>
    <w:p w14:paraId="6F971F9A" w14:textId="77777777" w:rsidR="00EC66A0" w:rsidRDefault="00EC66A0" w:rsidP="00EC66A0">
      <w:pPr>
        <w:autoSpaceDN w:val="0"/>
      </w:pPr>
      <w:r>
        <w:rPr>
          <w:rFonts w:ascii="宋体" w:hAnsi="宋体" w:hint="eastAsia"/>
          <w:sz w:val="18"/>
        </w:rPr>
        <w:t xml:space="preserve">　它对应的模板形式为：（１分）</w:t>
      </w:r>
    </w:p>
    <w:tbl>
      <w:tblPr>
        <w:tblW w:w="0" w:type="auto"/>
        <w:tblBorders>
          <w:insideH w:val="single" w:sz="4" w:space="0" w:color="000000"/>
          <w:insideV w:val="single" w:sz="4" w:space="0" w:color="000000"/>
        </w:tblBorders>
        <w:tblLayout w:type="fixed"/>
        <w:tblLook w:val="04A0" w:firstRow="1" w:lastRow="0" w:firstColumn="1" w:lastColumn="0" w:noHBand="0" w:noVBand="1"/>
      </w:tblPr>
      <w:tblGrid>
        <w:gridCol w:w="525"/>
        <w:gridCol w:w="630"/>
        <w:gridCol w:w="525"/>
      </w:tblGrid>
      <w:tr w:rsidR="00EC66A0" w14:paraId="02295F19"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13A45367" w14:textId="77777777" w:rsidR="00EC66A0" w:rsidRDefault="00EC66A0">
            <w:pPr>
              <w:autoSpaceDN w:val="0"/>
              <w:jc w:val="center"/>
            </w:pPr>
            <w:r>
              <w:rPr>
                <w:rFonts w:ascii="宋体" w:hAnsi="宋体" w:hint="eastAsia"/>
                <w:sz w:val="18"/>
              </w:rPr>
              <w:t xml:space="preserve">　</w:t>
            </w:r>
          </w:p>
        </w:tc>
        <w:tc>
          <w:tcPr>
            <w:tcW w:w="630" w:type="dxa"/>
            <w:tcBorders>
              <w:top w:val="single" w:sz="4" w:space="0" w:color="000000"/>
              <w:left w:val="single" w:sz="4" w:space="0" w:color="000000"/>
              <w:bottom w:val="single" w:sz="4" w:space="0" w:color="000000"/>
              <w:right w:val="single" w:sz="4" w:space="0" w:color="000000"/>
            </w:tcBorders>
            <w:hideMark/>
          </w:tcPr>
          <w:p w14:paraId="22206505" w14:textId="77777777" w:rsidR="00EC66A0" w:rsidRDefault="00EC66A0">
            <w:pPr>
              <w:autoSpaceDN w:val="0"/>
              <w:jc w:val="center"/>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4FD0390C" w14:textId="77777777" w:rsidR="00EC66A0" w:rsidRDefault="00EC66A0">
            <w:pPr>
              <w:autoSpaceDN w:val="0"/>
              <w:jc w:val="center"/>
            </w:pPr>
            <w:r>
              <w:rPr>
                <w:rFonts w:ascii="宋体" w:hAnsi="宋体" w:hint="eastAsia"/>
                <w:sz w:val="18"/>
              </w:rPr>
              <w:t xml:space="preserve"> </w:t>
            </w:r>
          </w:p>
        </w:tc>
      </w:tr>
      <w:tr w:rsidR="00EC66A0" w14:paraId="2BC723D7"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0831FE7A" w14:textId="77777777" w:rsidR="00EC66A0" w:rsidRDefault="00EC66A0">
            <w:pPr>
              <w:autoSpaceDN w:val="0"/>
              <w:jc w:val="center"/>
            </w:pPr>
            <w:r>
              <w:rPr>
                <w:rFonts w:ascii="宋体" w:hAnsi="宋体" w:hint="eastAsia"/>
                <w:sz w:val="18"/>
              </w:rPr>
              <w:t>1</w:t>
            </w:r>
          </w:p>
        </w:tc>
        <w:tc>
          <w:tcPr>
            <w:tcW w:w="630" w:type="dxa"/>
            <w:tcBorders>
              <w:top w:val="single" w:sz="4" w:space="0" w:color="000000"/>
              <w:left w:val="single" w:sz="4" w:space="0" w:color="000000"/>
              <w:bottom w:val="single" w:sz="4" w:space="0" w:color="000000"/>
              <w:right w:val="single" w:sz="4" w:space="0" w:color="000000"/>
            </w:tcBorders>
            <w:hideMark/>
          </w:tcPr>
          <w:p w14:paraId="00FC513D" w14:textId="77777777" w:rsidR="00EC66A0" w:rsidRDefault="00EC66A0">
            <w:pPr>
              <w:autoSpaceDN w:val="0"/>
              <w:jc w:val="center"/>
            </w:pPr>
            <w:r>
              <w:rPr>
                <w:rFonts w:ascii="宋体" w:hAnsi="宋体" w:hint="eastAsia"/>
                <w:sz w:val="18"/>
              </w:rPr>
              <w:t>-4</w:t>
            </w:r>
          </w:p>
        </w:tc>
        <w:tc>
          <w:tcPr>
            <w:tcW w:w="525" w:type="dxa"/>
            <w:tcBorders>
              <w:top w:val="single" w:sz="4" w:space="0" w:color="000000"/>
              <w:left w:val="single" w:sz="4" w:space="0" w:color="000000"/>
              <w:bottom w:val="single" w:sz="4" w:space="0" w:color="000000"/>
              <w:right w:val="single" w:sz="4" w:space="0" w:color="000000"/>
            </w:tcBorders>
            <w:hideMark/>
          </w:tcPr>
          <w:p w14:paraId="6AC53D22" w14:textId="77777777" w:rsidR="00EC66A0" w:rsidRDefault="00EC66A0">
            <w:pPr>
              <w:autoSpaceDN w:val="0"/>
              <w:jc w:val="center"/>
            </w:pPr>
            <w:r>
              <w:rPr>
                <w:rFonts w:ascii="宋体" w:hAnsi="宋体" w:hint="eastAsia"/>
                <w:sz w:val="18"/>
              </w:rPr>
              <w:t>1</w:t>
            </w:r>
          </w:p>
        </w:tc>
      </w:tr>
      <w:tr w:rsidR="00EC66A0" w14:paraId="7CCD625A"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11B6A92E" w14:textId="77777777" w:rsidR="00EC66A0" w:rsidRDefault="00EC66A0">
            <w:pPr>
              <w:autoSpaceDN w:val="0"/>
              <w:jc w:val="center"/>
            </w:pPr>
            <w:r>
              <w:rPr>
                <w:rFonts w:ascii="宋体" w:hAnsi="宋体" w:hint="eastAsia"/>
                <w:sz w:val="18"/>
              </w:rPr>
              <w:t xml:space="preserve"> </w:t>
            </w:r>
          </w:p>
        </w:tc>
        <w:tc>
          <w:tcPr>
            <w:tcW w:w="630" w:type="dxa"/>
            <w:tcBorders>
              <w:top w:val="single" w:sz="4" w:space="0" w:color="000000"/>
              <w:left w:val="single" w:sz="4" w:space="0" w:color="000000"/>
              <w:bottom w:val="single" w:sz="4" w:space="0" w:color="000000"/>
              <w:right w:val="single" w:sz="4" w:space="0" w:color="000000"/>
            </w:tcBorders>
            <w:hideMark/>
          </w:tcPr>
          <w:p w14:paraId="2784F46C" w14:textId="77777777" w:rsidR="00EC66A0" w:rsidRDefault="00EC66A0">
            <w:pPr>
              <w:autoSpaceDN w:val="0"/>
              <w:jc w:val="center"/>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32A19B3E" w14:textId="77777777" w:rsidR="00EC66A0" w:rsidRDefault="00EC66A0">
            <w:pPr>
              <w:autoSpaceDN w:val="0"/>
              <w:jc w:val="center"/>
            </w:pPr>
            <w:r>
              <w:rPr>
                <w:rFonts w:ascii="宋体" w:hAnsi="宋体" w:hint="eastAsia"/>
                <w:sz w:val="18"/>
              </w:rPr>
              <w:t xml:space="preserve"> </w:t>
            </w:r>
          </w:p>
        </w:tc>
      </w:tr>
    </w:tbl>
    <w:p w14:paraId="6E4305D0" w14:textId="77777777" w:rsidR="00EC66A0" w:rsidRDefault="00EC66A0" w:rsidP="00EC66A0">
      <w:pPr>
        <w:autoSpaceDN w:val="0"/>
        <w:ind w:left="210" w:hanging="210"/>
        <w:rPr>
          <w:rFonts w:ascii="Times New Roman" w:hAnsi="Times New Roman" w:cs="Times New Roman"/>
          <w:szCs w:val="20"/>
        </w:rPr>
      </w:pPr>
      <w:r>
        <w:rPr>
          <w:rFonts w:ascii="宋体" w:hAnsi="宋体" w:hint="eastAsia"/>
          <w:sz w:val="18"/>
        </w:rPr>
        <w:t xml:space="preserve">　Laplacian边缘增强算子通过扩大边缘两边像元的灰度差（或对比度）　　来增强图象的边缘，改善视觉效果。（1分）</w:t>
      </w:r>
    </w:p>
    <w:p w14:paraId="1C42E4CA" w14:textId="77777777" w:rsidR="00EC66A0" w:rsidRDefault="00EC66A0" w:rsidP="00EC66A0">
      <w:pPr>
        <w:autoSpaceDN w:val="0"/>
        <w:ind w:left="210" w:hanging="210"/>
      </w:pPr>
      <w:r>
        <w:rPr>
          <w:rFonts w:ascii="宋体" w:hAnsi="宋体" w:hint="eastAsia"/>
          <w:sz w:val="18"/>
        </w:rPr>
        <w:t xml:space="preserve">　对应的模板形式为：(1分)</w:t>
      </w:r>
    </w:p>
    <w:tbl>
      <w:tblPr>
        <w:tblW w:w="0" w:type="auto"/>
        <w:tblBorders>
          <w:insideH w:val="single" w:sz="4" w:space="0" w:color="000000"/>
          <w:insideV w:val="single" w:sz="4" w:space="0" w:color="000000"/>
        </w:tblBorders>
        <w:tblLayout w:type="fixed"/>
        <w:tblLook w:val="04A0" w:firstRow="1" w:lastRow="0" w:firstColumn="1" w:lastColumn="0" w:noHBand="0" w:noVBand="1"/>
      </w:tblPr>
      <w:tblGrid>
        <w:gridCol w:w="525"/>
        <w:gridCol w:w="630"/>
        <w:gridCol w:w="525"/>
      </w:tblGrid>
      <w:tr w:rsidR="00EC66A0" w14:paraId="3B76A0D7"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4D4FE655" w14:textId="77777777" w:rsidR="00EC66A0" w:rsidRDefault="00EC66A0">
            <w:pPr>
              <w:autoSpaceDN w:val="0"/>
              <w:jc w:val="center"/>
            </w:pPr>
            <w:r>
              <w:rPr>
                <w:rFonts w:ascii="宋体" w:hAnsi="宋体" w:hint="eastAsia"/>
                <w:sz w:val="18"/>
              </w:rPr>
              <w:t xml:space="preserve">　　</w:t>
            </w:r>
          </w:p>
        </w:tc>
        <w:tc>
          <w:tcPr>
            <w:tcW w:w="630" w:type="dxa"/>
            <w:tcBorders>
              <w:top w:val="single" w:sz="4" w:space="0" w:color="000000"/>
              <w:left w:val="single" w:sz="4" w:space="0" w:color="000000"/>
              <w:bottom w:val="single" w:sz="4" w:space="0" w:color="000000"/>
              <w:right w:val="single" w:sz="4" w:space="0" w:color="000000"/>
            </w:tcBorders>
            <w:hideMark/>
          </w:tcPr>
          <w:p w14:paraId="0D4439A0" w14:textId="77777777" w:rsidR="00EC66A0" w:rsidRDefault="00EC66A0">
            <w:pPr>
              <w:autoSpaceDN w:val="0"/>
              <w:jc w:val="center"/>
            </w:pPr>
            <w:r>
              <w:rPr>
                <w:rFonts w:ascii="宋体" w:hAnsi="宋体" w:hint="eastAsia"/>
                <w:sz w:val="18"/>
              </w:rPr>
              <w:t>-１</w:t>
            </w:r>
          </w:p>
        </w:tc>
        <w:tc>
          <w:tcPr>
            <w:tcW w:w="525" w:type="dxa"/>
            <w:tcBorders>
              <w:top w:val="single" w:sz="4" w:space="0" w:color="000000"/>
              <w:left w:val="single" w:sz="4" w:space="0" w:color="000000"/>
              <w:bottom w:val="single" w:sz="4" w:space="0" w:color="000000"/>
              <w:right w:val="single" w:sz="4" w:space="0" w:color="000000"/>
            </w:tcBorders>
            <w:hideMark/>
          </w:tcPr>
          <w:p w14:paraId="0D637470" w14:textId="77777777" w:rsidR="00EC66A0" w:rsidRDefault="00EC66A0">
            <w:pPr>
              <w:autoSpaceDN w:val="0"/>
              <w:jc w:val="center"/>
            </w:pPr>
            <w:r>
              <w:rPr>
                <w:rFonts w:ascii="宋体" w:hAnsi="宋体" w:hint="eastAsia"/>
                <w:sz w:val="18"/>
              </w:rPr>
              <w:t xml:space="preserve"> </w:t>
            </w:r>
          </w:p>
        </w:tc>
      </w:tr>
      <w:tr w:rsidR="00EC66A0" w14:paraId="2C85894F"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51051BC4" w14:textId="77777777" w:rsidR="00EC66A0" w:rsidRDefault="00EC66A0">
            <w:pPr>
              <w:autoSpaceDN w:val="0"/>
              <w:jc w:val="center"/>
            </w:pPr>
            <w:r>
              <w:rPr>
                <w:rFonts w:ascii="宋体" w:hAnsi="宋体" w:hint="eastAsia"/>
                <w:sz w:val="18"/>
              </w:rPr>
              <w:t>-1</w:t>
            </w:r>
          </w:p>
        </w:tc>
        <w:tc>
          <w:tcPr>
            <w:tcW w:w="630" w:type="dxa"/>
            <w:tcBorders>
              <w:top w:val="single" w:sz="4" w:space="0" w:color="000000"/>
              <w:left w:val="single" w:sz="4" w:space="0" w:color="000000"/>
              <w:bottom w:val="single" w:sz="4" w:space="0" w:color="000000"/>
              <w:right w:val="single" w:sz="4" w:space="0" w:color="000000"/>
            </w:tcBorders>
            <w:hideMark/>
          </w:tcPr>
          <w:p w14:paraId="4C0708DE" w14:textId="77777777" w:rsidR="00EC66A0" w:rsidRDefault="00EC66A0">
            <w:pPr>
              <w:autoSpaceDN w:val="0"/>
              <w:jc w:val="center"/>
            </w:pPr>
            <w:r>
              <w:rPr>
                <w:rFonts w:ascii="宋体" w:hAnsi="宋体" w:hint="eastAsia"/>
                <w:sz w:val="18"/>
              </w:rPr>
              <w:t>5</w:t>
            </w:r>
          </w:p>
        </w:tc>
        <w:tc>
          <w:tcPr>
            <w:tcW w:w="525" w:type="dxa"/>
            <w:tcBorders>
              <w:top w:val="single" w:sz="4" w:space="0" w:color="000000"/>
              <w:left w:val="single" w:sz="4" w:space="0" w:color="000000"/>
              <w:bottom w:val="single" w:sz="4" w:space="0" w:color="000000"/>
              <w:right w:val="single" w:sz="4" w:space="0" w:color="000000"/>
            </w:tcBorders>
            <w:hideMark/>
          </w:tcPr>
          <w:p w14:paraId="44EBFE3F" w14:textId="77777777" w:rsidR="00EC66A0" w:rsidRDefault="00EC66A0">
            <w:pPr>
              <w:autoSpaceDN w:val="0"/>
              <w:jc w:val="center"/>
            </w:pPr>
            <w:r>
              <w:rPr>
                <w:rFonts w:ascii="宋体" w:hAnsi="宋体" w:hint="eastAsia"/>
                <w:sz w:val="18"/>
              </w:rPr>
              <w:t>-1</w:t>
            </w:r>
          </w:p>
        </w:tc>
      </w:tr>
      <w:tr w:rsidR="00EC66A0" w14:paraId="0AA70306" w14:textId="77777777" w:rsidTr="00EC66A0">
        <w:tc>
          <w:tcPr>
            <w:tcW w:w="525" w:type="dxa"/>
            <w:tcBorders>
              <w:top w:val="single" w:sz="4" w:space="0" w:color="000000"/>
              <w:left w:val="single" w:sz="4" w:space="0" w:color="000000"/>
              <w:bottom w:val="single" w:sz="4" w:space="0" w:color="000000"/>
              <w:right w:val="single" w:sz="4" w:space="0" w:color="000000"/>
            </w:tcBorders>
            <w:hideMark/>
          </w:tcPr>
          <w:p w14:paraId="19F16E0C" w14:textId="77777777" w:rsidR="00EC66A0" w:rsidRDefault="00EC66A0">
            <w:pPr>
              <w:autoSpaceDN w:val="0"/>
              <w:jc w:val="center"/>
            </w:pPr>
            <w:r>
              <w:rPr>
                <w:rFonts w:ascii="宋体" w:hAnsi="宋体" w:hint="eastAsia"/>
                <w:sz w:val="18"/>
              </w:rPr>
              <w:t xml:space="preserve"> </w:t>
            </w:r>
          </w:p>
        </w:tc>
        <w:tc>
          <w:tcPr>
            <w:tcW w:w="630" w:type="dxa"/>
            <w:tcBorders>
              <w:top w:val="single" w:sz="4" w:space="0" w:color="000000"/>
              <w:left w:val="single" w:sz="4" w:space="0" w:color="000000"/>
              <w:bottom w:val="single" w:sz="4" w:space="0" w:color="000000"/>
              <w:right w:val="single" w:sz="4" w:space="0" w:color="000000"/>
            </w:tcBorders>
            <w:hideMark/>
          </w:tcPr>
          <w:p w14:paraId="5E178DBC" w14:textId="77777777" w:rsidR="00EC66A0" w:rsidRDefault="00EC66A0">
            <w:pPr>
              <w:autoSpaceDN w:val="0"/>
              <w:jc w:val="center"/>
            </w:pPr>
            <w:r>
              <w:rPr>
                <w:rFonts w:ascii="宋体" w:hAnsi="宋体" w:hint="eastAsia"/>
                <w:sz w:val="18"/>
              </w:rPr>
              <w:t>-1</w:t>
            </w:r>
          </w:p>
        </w:tc>
        <w:tc>
          <w:tcPr>
            <w:tcW w:w="525" w:type="dxa"/>
            <w:tcBorders>
              <w:top w:val="single" w:sz="4" w:space="0" w:color="000000"/>
              <w:left w:val="single" w:sz="4" w:space="0" w:color="000000"/>
              <w:bottom w:val="single" w:sz="4" w:space="0" w:color="000000"/>
              <w:right w:val="single" w:sz="4" w:space="0" w:color="000000"/>
            </w:tcBorders>
            <w:hideMark/>
          </w:tcPr>
          <w:p w14:paraId="48A55B29" w14:textId="77777777" w:rsidR="00EC66A0" w:rsidRDefault="00EC66A0">
            <w:pPr>
              <w:autoSpaceDN w:val="0"/>
              <w:jc w:val="center"/>
            </w:pPr>
            <w:r>
              <w:rPr>
                <w:rFonts w:ascii="宋体" w:hAnsi="宋体" w:hint="eastAsia"/>
                <w:sz w:val="18"/>
              </w:rPr>
              <w:t xml:space="preserve"> </w:t>
            </w:r>
          </w:p>
        </w:tc>
      </w:tr>
    </w:tbl>
    <w:p w14:paraId="442BA976" w14:textId="77777777" w:rsidR="00EC66A0" w:rsidRDefault="00EC66A0" w:rsidP="00EC66A0">
      <w:pPr>
        <w:autoSpaceDN w:val="0"/>
        <w:ind w:left="210" w:hanging="210"/>
        <w:rPr>
          <w:rFonts w:ascii="Times New Roman" w:hAnsi="Times New Roman" w:cs="Times New Roman"/>
          <w:szCs w:val="20"/>
        </w:rPr>
      </w:pPr>
      <w:r>
        <w:rPr>
          <w:rFonts w:ascii="宋体" w:hAnsi="宋体" w:hint="eastAsia"/>
          <w:sz w:val="18"/>
        </w:rPr>
        <w:t>相同点是他们作用对象相同，都是图象边缘。（1分）</w:t>
      </w:r>
    </w:p>
    <w:p w14:paraId="5A10FB1E" w14:textId="77777777" w:rsidR="00EC66A0" w:rsidRDefault="00EC66A0" w:rsidP="00EC66A0">
      <w:pPr>
        <w:autoSpaceDN w:val="0"/>
      </w:pPr>
      <w:r>
        <w:rPr>
          <w:rFonts w:ascii="宋体" w:hAnsi="宋体" w:hint="eastAsia"/>
          <w:sz w:val="18"/>
        </w:rPr>
        <w:t>3.局部平均法是将窗口内所含的象元灰度取平均作为中心像元的输出值。（1分）</w:t>
      </w:r>
    </w:p>
    <w:p w14:paraId="587E9346" w14:textId="77777777" w:rsidR="00EC66A0" w:rsidRDefault="00EC66A0" w:rsidP="00EC66A0">
      <w:pPr>
        <w:autoSpaceDN w:val="0"/>
      </w:pPr>
      <w:r>
        <w:rPr>
          <w:rFonts w:ascii="宋体" w:hAnsi="宋体" w:hint="eastAsia"/>
          <w:sz w:val="18"/>
        </w:rPr>
        <w:t xml:space="preserve">　优点是计算简单，速度快。但在降低噪声的同时，使图像产生模糊，特别是在边缘和细节处。（4分）</w:t>
      </w:r>
    </w:p>
    <w:p w14:paraId="0AE4DB6B" w14:textId="77777777" w:rsidR="00EC66A0" w:rsidRDefault="00EC66A0" w:rsidP="00EC66A0">
      <w:pPr>
        <w:autoSpaceDN w:val="0"/>
      </w:pPr>
      <w:r>
        <w:rPr>
          <w:rFonts w:ascii="宋体" w:hAnsi="宋体" w:hint="eastAsia"/>
          <w:sz w:val="18"/>
        </w:rPr>
        <w:t>4.Hough变换检测直线的原理：</w:t>
      </w:r>
    </w:p>
    <w:p w14:paraId="08C25C6F" w14:textId="77777777" w:rsidR="00EC66A0" w:rsidRDefault="00EC66A0" w:rsidP="00EC66A0">
      <w:pPr>
        <w:autoSpaceDN w:val="0"/>
        <w:ind w:firstLine="432"/>
      </w:pPr>
      <w:r>
        <w:rPr>
          <w:rFonts w:ascii="宋体" w:hAnsi="宋体" w:hint="eastAsia"/>
          <w:sz w:val="18"/>
        </w:rPr>
        <w:t>1)直角坐标系中的一条直线对应极坐标系中的一点，这种线到点的变换就是Hough变换。(1分)</w:t>
      </w:r>
    </w:p>
    <w:p w14:paraId="2360C985" w14:textId="77777777" w:rsidR="00EC66A0" w:rsidRDefault="00EC66A0" w:rsidP="00EC66A0">
      <w:pPr>
        <w:autoSpaceDN w:val="0"/>
        <w:ind w:firstLine="372"/>
      </w:pPr>
      <w:r>
        <w:rPr>
          <w:rFonts w:ascii="宋体" w:hAnsi="宋体" w:hint="eastAsia"/>
          <w:sz w:val="18"/>
        </w:rPr>
        <w:t>2) 在直角坐标系中过任一点（x</w:t>
      </w:r>
      <w:r>
        <w:rPr>
          <w:rFonts w:ascii="宋体" w:hAnsi="宋体" w:hint="eastAsia"/>
          <w:sz w:val="18"/>
          <w:vertAlign w:val="subscript"/>
        </w:rPr>
        <w:t>0</w:t>
      </w:r>
      <w:r>
        <w:rPr>
          <w:rFonts w:ascii="宋体" w:hAnsi="宋体" w:hint="eastAsia"/>
          <w:sz w:val="18"/>
        </w:rPr>
        <w:t>,y</w:t>
      </w:r>
      <w:r>
        <w:rPr>
          <w:rFonts w:ascii="宋体" w:hAnsi="宋体" w:hint="eastAsia"/>
          <w:sz w:val="18"/>
          <w:vertAlign w:val="subscript"/>
        </w:rPr>
        <w:t>0</w:t>
      </w:r>
      <w:r>
        <w:rPr>
          <w:rFonts w:ascii="宋体" w:hAnsi="宋体" w:hint="eastAsia"/>
          <w:sz w:val="18"/>
        </w:rPr>
        <w:t>）的直线系，在极坐标系中所对应的点（ρ、θ）构成一条正弦曲线。(2分)</w:t>
      </w:r>
    </w:p>
    <w:p w14:paraId="531FB9D3" w14:textId="77777777" w:rsidR="00EC66A0" w:rsidRDefault="00EC66A0" w:rsidP="00EC66A0">
      <w:pPr>
        <w:autoSpaceDN w:val="0"/>
        <w:ind w:firstLine="420"/>
      </w:pPr>
      <w:r>
        <w:rPr>
          <w:rFonts w:ascii="宋体" w:hAnsi="宋体" w:hint="eastAsia"/>
          <w:sz w:val="18"/>
        </w:rPr>
        <w:t>3) 面上有若干点，过每点的直线系分别对应于极坐标上的一条正弦曲线。若这些正弦曲线有共同的交点（ρ</w:t>
      </w:r>
      <w:r>
        <w:rPr>
          <w:rFonts w:ascii="宋体" w:hAnsi="宋体" w:hint="eastAsia"/>
          <w:sz w:val="18"/>
          <w:vertAlign w:val="superscript"/>
        </w:rPr>
        <w:t>ˊ</w:t>
      </w:r>
      <w:r>
        <w:rPr>
          <w:rFonts w:ascii="宋体" w:hAnsi="宋体" w:hint="eastAsia"/>
          <w:sz w:val="18"/>
        </w:rPr>
        <w:t>，θ</w:t>
      </w:r>
      <w:r>
        <w:rPr>
          <w:rFonts w:ascii="宋体" w:hAnsi="宋体" w:hint="eastAsia"/>
          <w:sz w:val="18"/>
          <w:vertAlign w:val="superscript"/>
        </w:rPr>
        <w:t>ˊ</w:t>
      </w:r>
      <w:r>
        <w:rPr>
          <w:rFonts w:ascii="宋体" w:hAnsi="宋体" w:hint="eastAsia"/>
          <w:sz w:val="18"/>
        </w:rPr>
        <w:t>），则这些点共线，且对应的直线方程为</w:t>
      </w:r>
    </w:p>
    <w:p w14:paraId="0328AA93" w14:textId="77777777" w:rsidR="00EC66A0" w:rsidRDefault="00EC66A0" w:rsidP="00EC66A0">
      <w:pPr>
        <w:autoSpaceDN w:val="0"/>
        <w:ind w:firstLine="420"/>
      </w:pPr>
      <w:r>
        <w:rPr>
          <w:rFonts w:ascii="宋体" w:hAnsi="宋体" w:hint="eastAsia"/>
          <w:sz w:val="18"/>
        </w:rPr>
        <w:t xml:space="preserve"> ρ</w:t>
      </w:r>
      <w:r>
        <w:rPr>
          <w:rFonts w:ascii="宋体" w:hAnsi="宋体" w:hint="eastAsia"/>
          <w:sz w:val="18"/>
          <w:vertAlign w:val="superscript"/>
        </w:rPr>
        <w:t>ˊ</w:t>
      </w:r>
      <w:r>
        <w:rPr>
          <w:rFonts w:ascii="宋体" w:hAnsi="宋体" w:hint="eastAsia"/>
          <w:sz w:val="18"/>
        </w:rPr>
        <w:t>=</w:t>
      </w:r>
      <w:proofErr w:type="spellStart"/>
      <w:r>
        <w:rPr>
          <w:rFonts w:ascii="宋体" w:hAnsi="宋体" w:hint="eastAsia"/>
          <w:sz w:val="18"/>
        </w:rPr>
        <w:t>xcos</w:t>
      </w:r>
      <w:proofErr w:type="spellEnd"/>
      <w:r>
        <w:rPr>
          <w:rFonts w:ascii="宋体" w:hAnsi="宋体" w:hint="eastAsia"/>
          <w:sz w:val="18"/>
        </w:rPr>
        <w:t>θ</w:t>
      </w:r>
      <w:r>
        <w:rPr>
          <w:rFonts w:ascii="宋体" w:hAnsi="宋体" w:hint="eastAsia"/>
          <w:sz w:val="18"/>
          <w:vertAlign w:val="superscript"/>
        </w:rPr>
        <w:t>ˊ</w:t>
      </w:r>
      <w:r>
        <w:rPr>
          <w:rFonts w:ascii="宋体" w:hAnsi="宋体" w:hint="eastAsia"/>
          <w:sz w:val="18"/>
        </w:rPr>
        <w:t>+</w:t>
      </w:r>
      <w:proofErr w:type="spellStart"/>
      <w:r>
        <w:rPr>
          <w:rFonts w:ascii="宋体" w:hAnsi="宋体" w:hint="eastAsia"/>
          <w:sz w:val="18"/>
        </w:rPr>
        <w:t>ysin</w:t>
      </w:r>
      <w:proofErr w:type="spellEnd"/>
      <w:r>
        <w:rPr>
          <w:rFonts w:ascii="宋体" w:hAnsi="宋体" w:hint="eastAsia"/>
          <w:sz w:val="18"/>
        </w:rPr>
        <w:t>θ</w:t>
      </w:r>
      <w:r>
        <w:rPr>
          <w:rFonts w:ascii="宋体" w:hAnsi="宋体" w:hint="eastAsia"/>
          <w:sz w:val="18"/>
          <w:vertAlign w:val="superscript"/>
        </w:rPr>
        <w:t>ˊ</w:t>
      </w:r>
      <w:r>
        <w:rPr>
          <w:rFonts w:ascii="宋体" w:hAnsi="宋体" w:hint="eastAsia"/>
          <w:sz w:val="18"/>
        </w:rPr>
        <w:t xml:space="preserve">          (2分)</w:t>
      </w:r>
    </w:p>
    <w:p w14:paraId="4A24717D" w14:textId="77777777" w:rsidR="00EC66A0" w:rsidRDefault="00EC66A0" w:rsidP="00EC66A0">
      <w:pPr>
        <w:autoSpaceDN w:val="0"/>
      </w:pPr>
      <w:r>
        <w:rPr>
          <w:rFonts w:ascii="宋体" w:hAnsi="宋体" w:hint="eastAsia"/>
          <w:sz w:val="18"/>
        </w:rPr>
        <w:t xml:space="preserve">     这就是Hough变换检测直线的原理。</w:t>
      </w:r>
    </w:p>
    <w:p w14:paraId="7322A911" w14:textId="77777777" w:rsidR="00EC66A0" w:rsidRDefault="00EC66A0" w:rsidP="00EC66A0">
      <w:pPr>
        <w:autoSpaceDN w:val="0"/>
      </w:pPr>
      <w:r>
        <w:rPr>
          <w:rFonts w:ascii="宋体" w:hAnsi="宋体" w:hint="eastAsia"/>
          <w:sz w:val="18"/>
        </w:rPr>
        <w:t xml:space="preserve"> </w:t>
      </w:r>
    </w:p>
    <w:p w14:paraId="13BCEE29" w14:textId="77777777" w:rsidR="00EC66A0" w:rsidRDefault="00EC66A0" w:rsidP="00EC66A0">
      <w:pPr>
        <w:autoSpaceDN w:val="0"/>
      </w:pPr>
      <w:r>
        <w:rPr>
          <w:rFonts w:ascii="宋体" w:hAnsi="宋体" w:hint="eastAsia"/>
          <w:sz w:val="18"/>
        </w:rPr>
        <w:t>六、计算题（共30分，每小题分标在小题后）</w:t>
      </w:r>
    </w:p>
    <w:p w14:paraId="52094D78" w14:textId="77777777" w:rsidR="00EC66A0" w:rsidRDefault="00EC66A0" w:rsidP="00EC66A0">
      <w:pPr>
        <w:tabs>
          <w:tab w:val="left" w:pos="264"/>
        </w:tabs>
        <w:autoSpaceDN w:val="0"/>
        <w:ind w:left="264" w:hanging="264"/>
      </w:pPr>
      <w:r>
        <w:rPr>
          <w:rFonts w:ascii="宋体" w:hAnsi="宋体" w:hint="eastAsia"/>
        </w:rPr>
        <w:t>2.</w:t>
      </w:r>
      <w:r>
        <w:rPr>
          <w:sz w:val="14"/>
        </w:rPr>
        <w:t xml:space="preserve"> </w:t>
      </w:r>
      <w:r>
        <w:rPr>
          <w:rFonts w:ascii="宋体" w:hAnsi="宋体" w:hint="eastAsia"/>
          <w:sz w:val="18"/>
        </w:rPr>
        <w:t>采用局部（移动）平均法处理，输出的结果为</w:t>
      </w:r>
    </w:p>
    <w:p w14:paraId="49EDE5BC" w14:textId="77777777" w:rsidR="00EC66A0" w:rsidRDefault="00EC66A0" w:rsidP="00EC66A0">
      <w:pPr>
        <w:autoSpaceDN w:val="0"/>
      </w:pPr>
      <w:r>
        <w:rPr>
          <w:rFonts w:ascii="宋体" w:hAnsi="宋体" w:hint="eastAsia"/>
          <w:sz w:val="18"/>
        </w:rPr>
        <w:t xml:space="preserve">　…0，0，0，2，2，6，6，4…　　　（4分）</w:t>
      </w:r>
    </w:p>
    <w:p w14:paraId="469341C7" w14:textId="77777777" w:rsidR="00EC66A0" w:rsidRDefault="00EC66A0" w:rsidP="00EC66A0">
      <w:pPr>
        <w:autoSpaceDN w:val="0"/>
      </w:pPr>
      <w:r>
        <w:rPr>
          <w:rFonts w:ascii="宋体" w:hAnsi="宋体" w:hint="eastAsia"/>
          <w:sz w:val="18"/>
        </w:rPr>
        <w:t xml:space="preserve">　中值滤波法处理，输出结果为</w:t>
      </w:r>
    </w:p>
    <w:p w14:paraId="1A4F3906" w14:textId="77777777" w:rsidR="00EC66A0" w:rsidRDefault="00EC66A0" w:rsidP="00EC66A0">
      <w:pPr>
        <w:autoSpaceDN w:val="0"/>
      </w:pPr>
      <w:r>
        <w:rPr>
          <w:rFonts w:ascii="宋体" w:hAnsi="宋体" w:hint="eastAsia"/>
          <w:sz w:val="18"/>
        </w:rPr>
        <w:t xml:space="preserve">　…0，0，0，6，6，6，5…      (4分)</w:t>
      </w:r>
    </w:p>
    <w:p w14:paraId="6C4B6AD3" w14:textId="77777777" w:rsidR="00EC66A0" w:rsidRDefault="00EC66A0" w:rsidP="00EC66A0">
      <w:pPr>
        <w:autoSpaceDN w:val="0"/>
      </w:pPr>
      <w:r>
        <w:rPr>
          <w:rFonts w:ascii="宋体" w:hAnsi="宋体" w:hint="eastAsia"/>
          <w:b/>
          <w:sz w:val="18"/>
        </w:rPr>
        <w:t>2</w:t>
      </w:r>
      <w:r>
        <w:rPr>
          <w:rFonts w:ascii="宋体" w:hAnsi="宋体" w:hint="eastAsia"/>
          <w:sz w:val="18"/>
        </w:rPr>
        <w:t>．1）若二值化图象采用4-连接，则连接成分数为3，孔数为2，欧拉数为E=3-2=1;</w:t>
      </w:r>
    </w:p>
    <w:p w14:paraId="244E2414" w14:textId="77777777" w:rsidR="00EC66A0" w:rsidRDefault="00EC66A0" w:rsidP="00EC66A0">
      <w:pPr>
        <w:autoSpaceDN w:val="0"/>
      </w:pPr>
      <w:r>
        <w:rPr>
          <w:rFonts w:ascii="宋体" w:hAnsi="宋体" w:hint="eastAsia"/>
          <w:sz w:val="18"/>
        </w:rPr>
        <w:t xml:space="preserve">     (4分)</w:t>
      </w:r>
    </w:p>
    <w:p w14:paraId="64CADDD1" w14:textId="77777777" w:rsidR="00EC66A0" w:rsidRDefault="00EC66A0" w:rsidP="00EC66A0">
      <w:pPr>
        <w:autoSpaceDN w:val="0"/>
      </w:pPr>
      <w:r>
        <w:rPr>
          <w:rFonts w:ascii="宋体" w:hAnsi="宋体" w:hint="eastAsia"/>
          <w:sz w:val="18"/>
        </w:rPr>
        <w:t>若二值化图象采用8-连接，则连接成分数为2，孔数为2，欧拉数为E=2-2=0.（4分）</w:t>
      </w:r>
    </w:p>
    <w:p w14:paraId="55AC90DD" w14:textId="77777777" w:rsidR="00EC66A0" w:rsidRDefault="00EC66A0" w:rsidP="00EC66A0">
      <w:pPr>
        <w:autoSpaceDN w:val="0"/>
      </w:pPr>
      <w:r>
        <w:rPr>
          <w:rFonts w:ascii="宋体" w:hAnsi="宋体" w:hint="eastAsia"/>
          <w:sz w:val="18"/>
        </w:rPr>
        <w:t xml:space="preserve">  2）二值图像中，p(0)=42/64</w:t>
      </w:r>
      <w:r>
        <w:rPr>
          <w:rFonts w:ascii="Symbol" w:hAnsi="Symbol"/>
          <w:sz w:val="18"/>
        </w:rPr>
        <w:t></w:t>
      </w:r>
      <w:r>
        <w:rPr>
          <w:rFonts w:ascii="宋体" w:hAnsi="宋体" w:hint="eastAsia"/>
          <w:sz w:val="18"/>
        </w:rPr>
        <w:t>0.656, p(1)=22/64</w:t>
      </w:r>
      <w:r>
        <w:rPr>
          <w:rFonts w:ascii="Symbol" w:hAnsi="Symbol"/>
          <w:sz w:val="18"/>
        </w:rPr>
        <w:t></w:t>
      </w:r>
      <w:r>
        <w:rPr>
          <w:rFonts w:ascii="宋体" w:hAnsi="宋体" w:hint="eastAsia"/>
          <w:sz w:val="18"/>
        </w:rPr>
        <w:t>0.344   (2分)</w:t>
      </w:r>
    </w:p>
    <w:p w14:paraId="583E4460" w14:textId="77777777" w:rsidR="00EC66A0" w:rsidRDefault="00EC66A0" w:rsidP="00EC66A0">
      <w:pPr>
        <w:autoSpaceDN w:val="0"/>
      </w:pPr>
      <w:r>
        <w:rPr>
          <w:rFonts w:ascii="宋体" w:hAnsi="宋体" w:hint="eastAsia"/>
          <w:sz w:val="18"/>
        </w:rPr>
        <w:t xml:space="preserve">     信息量H=-p(0)log</w:t>
      </w:r>
      <w:r>
        <w:rPr>
          <w:rFonts w:ascii="宋体" w:hAnsi="宋体" w:hint="eastAsia"/>
          <w:sz w:val="18"/>
          <w:vertAlign w:val="subscript"/>
        </w:rPr>
        <w:t>2</w:t>
      </w:r>
      <w:r>
        <w:rPr>
          <w:rFonts w:ascii="宋体" w:hAnsi="宋体" w:hint="eastAsia"/>
          <w:sz w:val="18"/>
        </w:rPr>
        <w:t>p(0)-p(1)log</w:t>
      </w:r>
      <w:r>
        <w:rPr>
          <w:rFonts w:ascii="宋体" w:hAnsi="宋体" w:hint="eastAsia"/>
          <w:sz w:val="18"/>
          <w:vertAlign w:val="subscript"/>
        </w:rPr>
        <w:t>2</w:t>
      </w:r>
      <w:r>
        <w:rPr>
          <w:rFonts w:ascii="宋体" w:hAnsi="宋体" w:hint="eastAsia"/>
          <w:sz w:val="18"/>
        </w:rPr>
        <w:t>p(1)</w:t>
      </w:r>
      <w:r>
        <w:rPr>
          <w:rFonts w:ascii="Symbol" w:hAnsi="Symbol"/>
          <w:sz w:val="18"/>
        </w:rPr>
        <w:t></w:t>
      </w:r>
      <w:r>
        <w:rPr>
          <w:rFonts w:ascii="宋体" w:hAnsi="宋体" w:hint="eastAsia"/>
          <w:sz w:val="18"/>
        </w:rPr>
        <w:t>0.93(bit)       (2分)</w:t>
      </w:r>
    </w:p>
    <w:p w14:paraId="67D20BC3" w14:textId="77777777" w:rsidR="00EC66A0" w:rsidRDefault="00EC66A0" w:rsidP="00EC66A0">
      <w:pPr>
        <w:autoSpaceDN w:val="0"/>
      </w:pPr>
      <w:r>
        <w:rPr>
          <w:rFonts w:ascii="宋体" w:hAnsi="宋体" w:hint="eastAsia"/>
          <w:sz w:val="18"/>
        </w:rPr>
        <w:t>3.图像2在Δx=0, Δy=1时的灰度共生矩阵为</w:t>
      </w:r>
    </w:p>
    <w:p w14:paraId="001A1F78" w14:textId="77777777" w:rsidR="00EC66A0" w:rsidRDefault="00EC66A0" w:rsidP="00EC66A0">
      <w:pPr>
        <w:autoSpaceDN w:val="0"/>
        <w:ind w:firstLine="1890"/>
      </w:pPr>
      <w:r>
        <w:rPr>
          <w:rFonts w:ascii="宋体" w:hAnsi="宋体" w:hint="eastAsia"/>
          <w:sz w:val="18"/>
        </w:rPr>
        <w:t>1/12   1/24   1/8   1/8</w:t>
      </w:r>
    </w:p>
    <w:p w14:paraId="0535FA17" w14:textId="77777777" w:rsidR="00EC66A0" w:rsidRDefault="00EC66A0" w:rsidP="00EC66A0">
      <w:pPr>
        <w:autoSpaceDN w:val="0"/>
        <w:ind w:firstLine="1890"/>
      </w:pPr>
      <w:r>
        <w:rPr>
          <w:rFonts w:ascii="宋体" w:hAnsi="宋体" w:hint="eastAsia"/>
          <w:sz w:val="18"/>
        </w:rPr>
        <w:t>1/24   0     1/12  1/24</w:t>
      </w:r>
    </w:p>
    <w:p w14:paraId="02C80061" w14:textId="77777777" w:rsidR="00EC66A0" w:rsidRDefault="00EC66A0" w:rsidP="00EC66A0">
      <w:pPr>
        <w:autoSpaceDN w:val="0"/>
        <w:ind w:firstLine="1890"/>
      </w:pPr>
      <w:r>
        <w:rPr>
          <w:rFonts w:ascii="宋体" w:hAnsi="宋体" w:hint="eastAsia"/>
          <w:sz w:val="18"/>
        </w:rPr>
        <w:t>1/8    1/12   1/12  0</w:t>
      </w:r>
    </w:p>
    <w:p w14:paraId="4DC337AE" w14:textId="77777777" w:rsidR="00EC66A0" w:rsidRDefault="00EC66A0" w:rsidP="00EC66A0">
      <w:pPr>
        <w:autoSpaceDN w:val="0"/>
        <w:ind w:firstLine="1890"/>
      </w:pPr>
      <w:r>
        <w:rPr>
          <w:rFonts w:ascii="宋体" w:hAnsi="宋体" w:hint="eastAsia"/>
          <w:sz w:val="18"/>
        </w:rPr>
        <w:t>1/8    1/24   0     0</w:t>
      </w:r>
    </w:p>
    <w:p w14:paraId="553BE8D8" w14:textId="77777777" w:rsidR="00EC66A0" w:rsidRDefault="00EC66A0" w:rsidP="00EC66A0">
      <w:pPr>
        <w:autoSpaceDN w:val="0"/>
        <w:ind w:firstLine="1890"/>
      </w:pPr>
      <w:r>
        <w:rPr>
          <w:rFonts w:ascii="宋体" w:hAnsi="宋体" w:hint="eastAsia"/>
          <w:sz w:val="18"/>
        </w:rPr>
        <w:t>(共10分，每错一个扣1分)</w:t>
      </w:r>
    </w:p>
    <w:p w14:paraId="76608001" w14:textId="78BBE960" w:rsidR="00EC66A0" w:rsidRDefault="00EC66A0" w:rsidP="00EC66A0">
      <w:pPr>
        <w:autoSpaceDN w:val="0"/>
        <w:rPr>
          <w:rFonts w:ascii="宋体" w:hAnsi="宋体"/>
          <w:sz w:val="18"/>
        </w:rPr>
      </w:pPr>
      <w:r>
        <w:rPr>
          <w:rFonts w:ascii="宋体" w:hAnsi="宋体" w:hint="eastAsia"/>
          <w:sz w:val="18"/>
        </w:rPr>
        <w:t xml:space="preserve"> </w:t>
      </w:r>
    </w:p>
    <w:p w14:paraId="5BF4F4AB" w14:textId="5F5B3A6E" w:rsidR="007D4A32" w:rsidRDefault="007D4A32" w:rsidP="00EC66A0">
      <w:pPr>
        <w:autoSpaceDN w:val="0"/>
        <w:rPr>
          <w:rFonts w:ascii="宋体" w:hAnsi="宋体"/>
          <w:sz w:val="18"/>
        </w:rPr>
      </w:pPr>
    </w:p>
    <w:p w14:paraId="49DD86E5" w14:textId="77777777" w:rsidR="007D4A32" w:rsidRDefault="007D4A32" w:rsidP="00EC66A0">
      <w:pPr>
        <w:autoSpaceDN w:val="0"/>
        <w:rPr>
          <w:rFonts w:hint="eastAsia"/>
        </w:rPr>
      </w:pPr>
    </w:p>
    <w:p w14:paraId="6F1BA8E3" w14:textId="77777777" w:rsidR="00EC66A0" w:rsidRDefault="00EC66A0" w:rsidP="00EC66A0"/>
    <w:p w14:paraId="132AF67E" w14:textId="77777777" w:rsidR="00EC66A0" w:rsidRPr="0012771D" w:rsidRDefault="00EC66A0" w:rsidP="00EC66A0">
      <w:pPr>
        <w:jc w:val="center"/>
        <w:rPr>
          <w:rFonts w:ascii="黑体" w:eastAsia="黑体" w:hAnsi="黑体"/>
          <w:sz w:val="30"/>
          <w:szCs w:val="30"/>
        </w:rPr>
      </w:pPr>
      <w:r w:rsidRPr="0012771D">
        <w:rPr>
          <w:rFonts w:ascii="黑体" w:eastAsia="黑体" w:hAnsi="黑体"/>
          <w:sz w:val="30"/>
          <w:szCs w:val="30"/>
        </w:rPr>
        <w:lastRenderedPageBreak/>
        <w:t>重庆大学2017-2018</w:t>
      </w:r>
      <w:r w:rsidRPr="0012771D">
        <w:rPr>
          <w:rFonts w:ascii="黑体" w:eastAsia="黑体" w:hAnsi="黑体" w:hint="eastAsia"/>
          <w:sz w:val="30"/>
          <w:szCs w:val="30"/>
        </w:rPr>
        <w:t>年</w:t>
      </w:r>
      <w:r w:rsidRPr="0012771D">
        <w:rPr>
          <w:rFonts w:ascii="黑体" w:eastAsia="黑体" w:hAnsi="黑体"/>
          <w:sz w:val="30"/>
          <w:szCs w:val="30"/>
        </w:rPr>
        <w:t>《</w:t>
      </w:r>
      <w:r w:rsidRPr="0012771D">
        <w:rPr>
          <w:rFonts w:ascii="黑体" w:eastAsia="黑体" w:hAnsi="黑体" w:hint="eastAsia"/>
          <w:sz w:val="30"/>
          <w:szCs w:val="30"/>
        </w:rPr>
        <w:t>数字</w:t>
      </w:r>
      <w:r w:rsidRPr="0012771D">
        <w:rPr>
          <w:rFonts w:ascii="黑体" w:eastAsia="黑体" w:hAnsi="黑体"/>
          <w:sz w:val="30"/>
          <w:szCs w:val="30"/>
        </w:rPr>
        <w:t>图像处理》</w:t>
      </w:r>
      <w:r w:rsidRPr="0012771D">
        <w:rPr>
          <w:rFonts w:ascii="黑体" w:eastAsia="黑体" w:hAnsi="黑体" w:hint="eastAsia"/>
          <w:sz w:val="30"/>
          <w:szCs w:val="30"/>
        </w:rPr>
        <w:t>考试</w:t>
      </w:r>
      <w:r w:rsidRPr="0012771D">
        <w:rPr>
          <w:rFonts w:ascii="黑体" w:eastAsia="黑体" w:hAnsi="黑体"/>
          <w:sz w:val="30"/>
          <w:szCs w:val="30"/>
        </w:rPr>
        <w:t>试题</w:t>
      </w:r>
    </w:p>
    <w:p w14:paraId="723EF425" w14:textId="77777777" w:rsidR="00EC66A0" w:rsidRPr="00EE6D6E" w:rsidRDefault="00EC66A0" w:rsidP="00EC66A0">
      <w:pPr>
        <w:pStyle w:val="a8"/>
        <w:numPr>
          <w:ilvl w:val="0"/>
          <w:numId w:val="2"/>
        </w:numPr>
        <w:ind w:firstLineChars="0"/>
        <w:rPr>
          <w:rFonts w:ascii="黑体" w:eastAsia="黑体" w:hAnsi="黑体"/>
          <w:sz w:val="28"/>
          <w:szCs w:val="28"/>
        </w:rPr>
      </w:pPr>
      <w:r w:rsidRPr="00EE6D6E">
        <w:rPr>
          <w:rFonts w:ascii="黑体" w:eastAsia="黑体" w:hAnsi="黑体" w:hint="eastAsia"/>
          <w:sz w:val="28"/>
          <w:szCs w:val="28"/>
        </w:rPr>
        <w:t>单选题</w:t>
      </w:r>
      <w:r w:rsidRPr="00EE6D6E">
        <w:rPr>
          <w:rFonts w:ascii="黑体" w:eastAsia="黑体" w:hAnsi="黑体"/>
          <w:sz w:val="28"/>
          <w:szCs w:val="28"/>
        </w:rPr>
        <w:t>（</w:t>
      </w:r>
      <w:r w:rsidRPr="00EE6D6E">
        <w:rPr>
          <w:rFonts w:ascii="黑体" w:eastAsia="黑体" w:hAnsi="黑体" w:hint="eastAsia"/>
          <w:sz w:val="28"/>
          <w:szCs w:val="28"/>
        </w:rPr>
        <w:t>每题</w:t>
      </w:r>
      <w:r w:rsidRPr="00EE6D6E">
        <w:rPr>
          <w:rFonts w:ascii="黑体" w:eastAsia="黑体" w:hAnsi="黑体"/>
          <w:sz w:val="28"/>
          <w:szCs w:val="28"/>
        </w:rPr>
        <w:t>2</w:t>
      </w:r>
      <w:r w:rsidRPr="00EE6D6E">
        <w:rPr>
          <w:rFonts w:ascii="黑体" w:eastAsia="黑体" w:hAnsi="黑体" w:hint="eastAsia"/>
          <w:sz w:val="28"/>
          <w:szCs w:val="28"/>
        </w:rPr>
        <w:t>分</w:t>
      </w:r>
      <w:r w:rsidRPr="00EE6D6E">
        <w:rPr>
          <w:rFonts w:ascii="黑体" w:eastAsia="黑体" w:hAnsi="黑体"/>
          <w:sz w:val="28"/>
          <w:szCs w:val="28"/>
        </w:rPr>
        <w:t>，</w:t>
      </w:r>
      <w:r w:rsidRPr="00EE6D6E">
        <w:rPr>
          <w:rFonts w:ascii="黑体" w:eastAsia="黑体" w:hAnsi="黑体" w:hint="eastAsia"/>
          <w:sz w:val="28"/>
          <w:szCs w:val="28"/>
        </w:rPr>
        <w:t>共</w:t>
      </w:r>
      <w:r w:rsidRPr="00EE6D6E">
        <w:rPr>
          <w:rFonts w:ascii="黑体" w:eastAsia="黑体" w:hAnsi="黑体"/>
          <w:sz w:val="28"/>
          <w:szCs w:val="28"/>
        </w:rPr>
        <w:t>30</w:t>
      </w:r>
      <w:r w:rsidRPr="00EE6D6E">
        <w:rPr>
          <w:rFonts w:ascii="黑体" w:eastAsia="黑体" w:hAnsi="黑体" w:hint="eastAsia"/>
          <w:sz w:val="28"/>
          <w:szCs w:val="28"/>
        </w:rPr>
        <w:t>分</w:t>
      </w:r>
      <w:r w:rsidRPr="00EE6D6E">
        <w:rPr>
          <w:rFonts w:ascii="黑体" w:eastAsia="黑体" w:hAnsi="黑体"/>
          <w:sz w:val="28"/>
          <w:szCs w:val="28"/>
        </w:rPr>
        <w:t>）</w:t>
      </w:r>
    </w:p>
    <w:p w14:paraId="74292E5E" w14:textId="77777777" w:rsidR="00EC66A0" w:rsidRPr="00EE6D6E" w:rsidRDefault="00EC66A0" w:rsidP="00EC66A0">
      <w:pPr>
        <w:numPr>
          <w:ilvl w:val="0"/>
          <w:numId w:val="3"/>
        </w:numPr>
        <w:spacing w:line="360" w:lineRule="auto"/>
        <w:rPr>
          <w:rFonts w:asciiTheme="minorEastAsia" w:hAnsiTheme="minorEastAsia" w:cstheme="minorEastAsia"/>
        </w:rPr>
      </w:pPr>
      <w:r w:rsidRPr="00EE6D6E">
        <w:rPr>
          <w:rFonts w:asciiTheme="minorEastAsia" w:hAnsiTheme="minorEastAsia" w:cstheme="minorEastAsia" w:hint="eastAsia"/>
        </w:rPr>
        <w:t>为把连续的感知数据转换为数字形式，对坐标值进行数字化成为（），对幅值数字化成为（A）。</w:t>
      </w:r>
    </w:p>
    <w:p w14:paraId="6AE4C0F6" w14:textId="77777777" w:rsidR="00EC66A0" w:rsidRPr="00EE6D6E" w:rsidRDefault="00EC66A0" w:rsidP="00EC66A0">
      <w:pPr>
        <w:spacing w:line="360" w:lineRule="auto"/>
        <w:ind w:left="280"/>
        <w:rPr>
          <w:rFonts w:asciiTheme="minorEastAsia" w:hAnsiTheme="minorEastAsia" w:cstheme="minorEastAsia"/>
        </w:rPr>
      </w:pPr>
      <w:r w:rsidRPr="00EE6D6E">
        <w:rPr>
          <w:rFonts w:asciiTheme="minorEastAsia" w:hAnsiTheme="minorEastAsia" w:cstheme="minorEastAsia" w:hint="eastAsia"/>
        </w:rPr>
        <w:t>A.取样 量化 B.量化 取样 C.反转 变换 D.变换 反转</w:t>
      </w:r>
    </w:p>
    <w:p w14:paraId="64CB7E19"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2.内插时在诸如放大、收缩、旋转、和几何校正等任务中广泛应用的基本工具，用内插调整图像的大小，是基本的图像（）方法。</w:t>
      </w:r>
    </w:p>
    <w:p w14:paraId="6DB1721A"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A.重采样 B.采样 C.去噪声 D.收缩</w:t>
      </w:r>
    </w:p>
    <w:p w14:paraId="4B73344C"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3.一幅灰度级均匀分布的图像，其灰度范围在[0,255]，则该图像的信息量为（D）。</w:t>
      </w:r>
    </w:p>
    <w:p w14:paraId="1DAA3455" w14:textId="77777777" w:rsidR="00EC66A0" w:rsidRPr="00EE6D6E" w:rsidRDefault="00EC66A0" w:rsidP="00EC66A0">
      <w:pPr>
        <w:spacing w:line="360" w:lineRule="auto"/>
        <w:ind w:firstLine="240"/>
        <w:rPr>
          <w:rFonts w:asciiTheme="minorEastAsia" w:hAnsiTheme="minorEastAsia" w:cstheme="minorEastAsia"/>
        </w:rPr>
      </w:pPr>
      <w:r w:rsidRPr="00EE6D6E">
        <w:rPr>
          <w:rFonts w:asciiTheme="minorEastAsia" w:hAnsiTheme="minorEastAsia" w:cstheme="minorEastAsia" w:hint="eastAsia"/>
        </w:rPr>
        <w:t>A.0  B.255  C.6  D.8</w:t>
      </w:r>
    </w:p>
    <w:p w14:paraId="25A669DC" w14:textId="77777777" w:rsidR="00EC66A0" w:rsidRPr="00EE6D6E" w:rsidRDefault="00EC66A0" w:rsidP="00EC66A0">
      <w:pPr>
        <w:numPr>
          <w:ilvl w:val="0"/>
          <w:numId w:val="4"/>
        </w:numPr>
        <w:tabs>
          <w:tab w:val="clear" w:pos="312"/>
        </w:tabs>
        <w:spacing w:line="360" w:lineRule="auto"/>
        <w:rPr>
          <w:rFonts w:asciiTheme="minorEastAsia" w:hAnsiTheme="minorEastAsia" w:cstheme="minorEastAsia"/>
        </w:rPr>
      </w:pPr>
      <w:r w:rsidRPr="00EE6D6E">
        <w:rPr>
          <w:rFonts w:asciiTheme="minorEastAsia" w:hAnsiTheme="minorEastAsia" w:cstheme="minorEastAsia" w:hint="eastAsia"/>
        </w:rPr>
        <w:t>图像与灰度直方图剑的对应关系是（C）。</w:t>
      </w:r>
    </w:p>
    <w:p w14:paraId="7C37F39C" w14:textId="77777777" w:rsidR="00EC66A0" w:rsidRPr="00EE6D6E" w:rsidRDefault="00EC66A0" w:rsidP="00EC66A0">
      <w:pPr>
        <w:spacing w:line="360" w:lineRule="auto"/>
        <w:ind w:left="280"/>
        <w:rPr>
          <w:rFonts w:asciiTheme="minorEastAsia" w:hAnsiTheme="minorEastAsia" w:cstheme="minorEastAsia"/>
        </w:rPr>
      </w:pPr>
      <w:r w:rsidRPr="00EE6D6E">
        <w:rPr>
          <w:rFonts w:asciiTheme="minorEastAsia" w:hAnsiTheme="minorEastAsia" w:cstheme="minorEastAsia" w:hint="eastAsia"/>
        </w:rPr>
        <w:t>A.一对一 B.一对多 C.多对一 D.多对多</w:t>
      </w:r>
    </w:p>
    <w:p w14:paraId="0989ADF2"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5.C#的数据类型有（B）。</w:t>
      </w:r>
    </w:p>
    <w:p w14:paraId="01E2E393"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A.值类型和调用类型 </w:t>
      </w:r>
    </w:p>
    <w:p w14:paraId="78413CE4" w14:textId="77777777" w:rsidR="00EC66A0" w:rsidRPr="00EE6D6E" w:rsidRDefault="00EC66A0" w:rsidP="00EC66A0">
      <w:pPr>
        <w:spacing w:line="360" w:lineRule="auto"/>
        <w:ind w:firstLine="240"/>
        <w:rPr>
          <w:rFonts w:asciiTheme="minorEastAsia" w:hAnsiTheme="minorEastAsia" w:cstheme="minorEastAsia"/>
        </w:rPr>
      </w:pPr>
      <w:r w:rsidRPr="00EE6D6E">
        <w:rPr>
          <w:rFonts w:asciiTheme="minorEastAsia" w:hAnsiTheme="minorEastAsia" w:cstheme="minorEastAsia" w:hint="eastAsia"/>
        </w:rPr>
        <w:t xml:space="preserve">B.值类型和引用类型 </w:t>
      </w:r>
    </w:p>
    <w:p w14:paraId="79C9E366" w14:textId="77777777" w:rsidR="00EC66A0" w:rsidRPr="00EE6D6E" w:rsidRDefault="00EC66A0" w:rsidP="00EC66A0">
      <w:pPr>
        <w:spacing w:line="360" w:lineRule="auto"/>
        <w:ind w:firstLine="240"/>
        <w:rPr>
          <w:rFonts w:asciiTheme="minorEastAsia" w:hAnsiTheme="minorEastAsia" w:cstheme="minorEastAsia"/>
        </w:rPr>
      </w:pPr>
      <w:r w:rsidRPr="00EE6D6E">
        <w:rPr>
          <w:rFonts w:asciiTheme="minorEastAsia" w:hAnsiTheme="minorEastAsia" w:cstheme="minorEastAsia" w:hint="eastAsia"/>
        </w:rPr>
        <w:t xml:space="preserve">C.引用类型和关系类型 </w:t>
      </w:r>
    </w:p>
    <w:p w14:paraId="5125B877" w14:textId="77777777" w:rsidR="00EC66A0" w:rsidRPr="00EE6D6E" w:rsidRDefault="00EC66A0" w:rsidP="00EC66A0">
      <w:pPr>
        <w:spacing w:line="360" w:lineRule="auto"/>
        <w:ind w:firstLine="240"/>
        <w:rPr>
          <w:rFonts w:asciiTheme="minorEastAsia" w:hAnsiTheme="minorEastAsia" w:cstheme="minorEastAsia"/>
        </w:rPr>
      </w:pPr>
      <w:r w:rsidRPr="00EE6D6E">
        <w:rPr>
          <w:rFonts w:asciiTheme="minorEastAsia" w:hAnsiTheme="minorEastAsia" w:cstheme="minorEastAsia" w:hint="eastAsia"/>
        </w:rPr>
        <w:t>D.关系类型和调用类型</w:t>
      </w:r>
    </w:p>
    <w:p w14:paraId="2F22832D"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6.在C#一下哪个变量名正确（C）。</w:t>
      </w:r>
    </w:p>
    <w:p w14:paraId="5A0F15EF"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A.$34  B.45b  C.a_3  D.int</w:t>
      </w:r>
    </w:p>
    <w:p w14:paraId="0FC961B2"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7.下列算法属于图像平滑处理的是（C）。</w:t>
      </w:r>
    </w:p>
    <w:p w14:paraId="3BB5A469"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A.梯度锐化  B.直方图均衡  C.中值滤波  </w:t>
      </w:r>
      <w:proofErr w:type="spellStart"/>
      <w:r w:rsidRPr="00EE6D6E">
        <w:rPr>
          <w:rFonts w:asciiTheme="minorEastAsia" w:hAnsiTheme="minorEastAsia" w:cstheme="minorEastAsia" w:hint="eastAsia"/>
        </w:rPr>
        <w:t>D.Laplacian</w:t>
      </w:r>
      <w:proofErr w:type="spellEnd"/>
      <w:r w:rsidRPr="00EE6D6E">
        <w:rPr>
          <w:rFonts w:asciiTheme="minorEastAsia" w:hAnsiTheme="minorEastAsia" w:cstheme="minorEastAsia" w:hint="eastAsia"/>
        </w:rPr>
        <w:t>增强</w:t>
      </w:r>
    </w:p>
    <w:p w14:paraId="42711335"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8.图像处理中常用的两种邻域是4-邻域和（C）。</w:t>
      </w:r>
    </w:p>
    <w:p w14:paraId="06FAA18A"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A.2-邻域  B.6-邻域  C.8-邻域  D.10-邻域</w:t>
      </w:r>
    </w:p>
    <w:p w14:paraId="5813D0F8"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9.一般来说，采样间距越大，图像数据量（D），质量（），反之亦然。</w:t>
      </w:r>
    </w:p>
    <w:p w14:paraId="0B44AFE2"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A.多 好  B.多 差  C.少 好  D.少 差</w:t>
      </w:r>
    </w:p>
    <w:p w14:paraId="651C3941"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10.图像锐化是指增强图像的（B）。</w:t>
      </w:r>
    </w:p>
    <w:p w14:paraId="06CD6FBF" w14:textId="77777777" w:rsidR="00EC66A0" w:rsidRPr="00EE6D6E" w:rsidRDefault="00EC66A0" w:rsidP="00EC66A0">
      <w:pPr>
        <w:spacing w:line="360" w:lineRule="auto"/>
        <w:rPr>
          <w:rFonts w:asciiTheme="minorEastAsia" w:hAnsiTheme="minorEastAsia" w:cstheme="minorEastAsia"/>
        </w:rPr>
      </w:pPr>
      <w:r w:rsidRPr="00EE6D6E">
        <w:rPr>
          <w:rFonts w:asciiTheme="minorEastAsia" w:hAnsiTheme="minorEastAsia" w:cstheme="minorEastAsia" w:hint="eastAsia"/>
        </w:rPr>
        <w:t xml:space="preserve">  A.清晰度  B.边缘和轮廓  C.像素值  D.比特对比度</w:t>
      </w:r>
    </w:p>
    <w:p w14:paraId="1244B2E7" w14:textId="77777777" w:rsidR="00EC66A0" w:rsidRPr="00EE6D6E" w:rsidRDefault="00EC66A0" w:rsidP="00EC66A0">
      <w:pPr>
        <w:pStyle w:val="1"/>
        <w:spacing w:line="360" w:lineRule="auto"/>
        <w:ind w:firstLineChars="0" w:firstLine="0"/>
        <w:rPr>
          <w:rFonts w:asciiTheme="minorEastAsia" w:hAnsiTheme="minorEastAsia" w:cstheme="minorEastAsia"/>
          <w:sz w:val="24"/>
          <w:u w:val="single"/>
        </w:rPr>
      </w:pPr>
      <w:r w:rsidRPr="00EE6D6E">
        <w:rPr>
          <w:rFonts w:asciiTheme="minorEastAsia" w:hAnsiTheme="minorEastAsia" w:cstheme="minorEastAsia" w:hint="eastAsia"/>
          <w:sz w:val="24"/>
        </w:rPr>
        <w:t>11.高频增强滤波器由于相对削到了低频成分，因而滤波所得的图像往往偏暗，对比度差，所以常常需要在滤波后进行（A）。</w:t>
      </w:r>
    </w:p>
    <w:p w14:paraId="70900A74" w14:textId="77777777" w:rsidR="00EC66A0" w:rsidRPr="00EE6D6E" w:rsidRDefault="00EC66A0" w:rsidP="00EC66A0">
      <w:pPr>
        <w:pStyle w:val="1"/>
        <w:spacing w:line="360" w:lineRule="auto"/>
        <w:ind w:firstLineChars="0" w:firstLine="240"/>
        <w:rPr>
          <w:rFonts w:asciiTheme="minorEastAsia" w:hAnsiTheme="minorEastAsia" w:cstheme="minorEastAsia"/>
          <w:sz w:val="24"/>
        </w:rPr>
      </w:pPr>
      <w:r w:rsidRPr="00EE6D6E">
        <w:rPr>
          <w:rFonts w:asciiTheme="minorEastAsia" w:hAnsiTheme="minorEastAsia" w:cstheme="minorEastAsia" w:hint="eastAsia"/>
          <w:sz w:val="24"/>
        </w:rPr>
        <w:lastRenderedPageBreak/>
        <w:t>A.直方图均衡化  B.低频加强  C.图像均匀加亮  D.中值滤波</w:t>
      </w:r>
    </w:p>
    <w:p w14:paraId="60EDE95E"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12.下列算法属于局部处理的是（D）。</w:t>
      </w:r>
    </w:p>
    <w:p w14:paraId="221EA446"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A.灰度线性变换  B.二值化  C.傅立叶变换  D.中值滤波</w:t>
      </w:r>
    </w:p>
    <w:p w14:paraId="0C90E534"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13.灰度直方图能反映一幅图像各灰度级像元占图像的（A）。</w:t>
      </w:r>
    </w:p>
    <w:p w14:paraId="2DB5B237"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A.面积比  B.长度比  C.百分比  D.向量比</w:t>
      </w:r>
    </w:p>
    <w:p w14:paraId="2E82B5E8"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14.一幅256*256的图像，若灰度级为16，则储存它所需的总比特数是（A）。</w:t>
      </w:r>
    </w:p>
    <w:p w14:paraId="67895B86"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A.256KB  B.512KB  C.1M  D.2M</w:t>
      </w:r>
    </w:p>
    <w:p w14:paraId="1B890025" w14:textId="77777777" w:rsidR="00EC66A0" w:rsidRPr="00EE6D6E"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15.下列图像边缘检测算子中抗噪声性能最好的是（B）。</w:t>
      </w:r>
    </w:p>
    <w:p w14:paraId="71D74476" w14:textId="77777777" w:rsidR="00EC66A0" w:rsidRDefault="00EC66A0" w:rsidP="00EC66A0">
      <w:pPr>
        <w:pStyle w:val="1"/>
        <w:spacing w:line="360" w:lineRule="auto"/>
        <w:ind w:firstLineChars="0" w:firstLine="0"/>
        <w:rPr>
          <w:rFonts w:asciiTheme="minorEastAsia" w:hAnsiTheme="minorEastAsia" w:cstheme="minorEastAsia"/>
          <w:sz w:val="24"/>
        </w:rPr>
      </w:pPr>
      <w:r w:rsidRPr="00EE6D6E">
        <w:rPr>
          <w:rFonts w:asciiTheme="minorEastAsia" w:hAnsiTheme="minorEastAsia" w:cstheme="minorEastAsia" w:hint="eastAsia"/>
          <w:sz w:val="24"/>
        </w:rPr>
        <w:t xml:space="preserve">  A.梯度算子 </w:t>
      </w:r>
      <w:proofErr w:type="spellStart"/>
      <w:r w:rsidRPr="00EE6D6E">
        <w:rPr>
          <w:rFonts w:asciiTheme="minorEastAsia" w:hAnsiTheme="minorEastAsia" w:cstheme="minorEastAsia" w:hint="eastAsia"/>
          <w:sz w:val="24"/>
        </w:rPr>
        <w:t>B.Prewitt</w:t>
      </w:r>
      <w:proofErr w:type="spellEnd"/>
      <w:r w:rsidRPr="00EE6D6E">
        <w:rPr>
          <w:rFonts w:asciiTheme="minorEastAsia" w:hAnsiTheme="minorEastAsia" w:cstheme="minorEastAsia" w:hint="eastAsia"/>
          <w:sz w:val="24"/>
        </w:rPr>
        <w:t xml:space="preserve">算子 </w:t>
      </w:r>
      <w:proofErr w:type="spellStart"/>
      <w:r w:rsidRPr="00EE6D6E">
        <w:rPr>
          <w:rFonts w:asciiTheme="minorEastAsia" w:hAnsiTheme="minorEastAsia" w:cstheme="minorEastAsia" w:hint="eastAsia"/>
          <w:sz w:val="24"/>
        </w:rPr>
        <w:t>C.Roberts</w:t>
      </w:r>
      <w:proofErr w:type="spellEnd"/>
      <w:r w:rsidRPr="00EE6D6E">
        <w:rPr>
          <w:rFonts w:asciiTheme="minorEastAsia" w:hAnsiTheme="minorEastAsia" w:cstheme="minorEastAsia" w:hint="eastAsia"/>
          <w:sz w:val="24"/>
        </w:rPr>
        <w:t xml:space="preserve">算子 </w:t>
      </w:r>
      <w:proofErr w:type="spellStart"/>
      <w:r w:rsidRPr="00EE6D6E">
        <w:rPr>
          <w:rFonts w:asciiTheme="minorEastAsia" w:hAnsiTheme="minorEastAsia" w:cstheme="minorEastAsia" w:hint="eastAsia"/>
          <w:sz w:val="24"/>
        </w:rPr>
        <w:t>D.Laplacian</w:t>
      </w:r>
      <w:proofErr w:type="spellEnd"/>
      <w:r w:rsidRPr="00EE6D6E">
        <w:rPr>
          <w:rFonts w:asciiTheme="minorEastAsia" w:hAnsiTheme="minorEastAsia" w:cstheme="minorEastAsia" w:hint="eastAsia"/>
          <w:sz w:val="24"/>
        </w:rPr>
        <w:t>算子</w:t>
      </w:r>
    </w:p>
    <w:p w14:paraId="6A6A4578" w14:textId="77777777" w:rsidR="00EC66A0" w:rsidRDefault="00EC66A0" w:rsidP="00EC66A0">
      <w:pPr>
        <w:pStyle w:val="1"/>
        <w:spacing w:line="360" w:lineRule="auto"/>
        <w:ind w:firstLineChars="0" w:firstLine="0"/>
        <w:rPr>
          <w:rFonts w:ascii="黑体" w:eastAsia="黑体" w:hAnsi="黑体" w:cstheme="minorEastAsia"/>
          <w:sz w:val="28"/>
          <w:szCs w:val="28"/>
        </w:rPr>
      </w:pPr>
      <w:r w:rsidRPr="00B03C1A">
        <w:rPr>
          <w:rFonts w:ascii="黑体" w:eastAsia="黑体" w:hAnsi="黑体" w:cstheme="minorEastAsia" w:hint="eastAsia"/>
          <w:sz w:val="28"/>
          <w:szCs w:val="28"/>
        </w:rPr>
        <w:t>二．多选题</w:t>
      </w:r>
      <w:r w:rsidRPr="00B03C1A">
        <w:rPr>
          <w:rFonts w:ascii="黑体" w:eastAsia="黑体" w:hAnsi="黑体" w:cstheme="minorEastAsia"/>
          <w:sz w:val="28"/>
          <w:szCs w:val="28"/>
        </w:rPr>
        <w:t>（</w:t>
      </w:r>
      <w:r w:rsidRPr="00B03C1A">
        <w:rPr>
          <w:rFonts w:ascii="黑体" w:eastAsia="黑体" w:hAnsi="黑体" w:cstheme="minorEastAsia" w:hint="eastAsia"/>
          <w:sz w:val="28"/>
          <w:szCs w:val="28"/>
        </w:rPr>
        <w:t>少选得1分，多选或错选不得分</w:t>
      </w:r>
      <w:r>
        <w:rPr>
          <w:rFonts w:ascii="黑体" w:eastAsia="黑体" w:hAnsi="黑体" w:cstheme="minorEastAsia"/>
          <w:sz w:val="28"/>
          <w:szCs w:val="28"/>
        </w:rPr>
        <w:t>，</w:t>
      </w:r>
      <w:r w:rsidRPr="00B03C1A">
        <w:rPr>
          <w:rFonts w:ascii="黑体" w:eastAsia="黑体" w:hAnsi="黑体" w:cstheme="minorEastAsia" w:hint="eastAsia"/>
          <w:sz w:val="28"/>
          <w:szCs w:val="28"/>
        </w:rPr>
        <w:t>每题3分</w:t>
      </w:r>
      <w:r w:rsidRPr="00B03C1A">
        <w:rPr>
          <w:rFonts w:ascii="黑体" w:eastAsia="黑体" w:hAnsi="黑体" w:cstheme="minorEastAsia"/>
          <w:sz w:val="28"/>
          <w:szCs w:val="28"/>
        </w:rPr>
        <w:t>，</w:t>
      </w:r>
      <w:r w:rsidRPr="00B03C1A">
        <w:rPr>
          <w:rFonts w:ascii="黑体" w:eastAsia="黑体" w:hAnsi="黑体" w:cstheme="minorEastAsia" w:hint="eastAsia"/>
          <w:sz w:val="28"/>
          <w:szCs w:val="28"/>
        </w:rPr>
        <w:t>共</w:t>
      </w:r>
      <w:r w:rsidRPr="00B03C1A">
        <w:rPr>
          <w:rFonts w:ascii="黑体" w:eastAsia="黑体" w:hAnsi="黑体" w:cstheme="minorEastAsia"/>
          <w:sz w:val="28"/>
          <w:szCs w:val="28"/>
        </w:rPr>
        <w:t>15</w:t>
      </w:r>
      <w:r w:rsidRPr="00B03C1A">
        <w:rPr>
          <w:rFonts w:ascii="黑体" w:eastAsia="黑体" w:hAnsi="黑体" w:cstheme="minorEastAsia" w:hint="eastAsia"/>
          <w:sz w:val="28"/>
          <w:szCs w:val="28"/>
        </w:rPr>
        <w:t>分</w:t>
      </w:r>
      <w:r w:rsidRPr="00B03C1A">
        <w:rPr>
          <w:rFonts w:ascii="黑体" w:eastAsia="黑体" w:hAnsi="黑体" w:cstheme="minorEastAsia"/>
          <w:sz w:val="28"/>
          <w:szCs w:val="28"/>
        </w:rPr>
        <w:t>）</w:t>
      </w:r>
    </w:p>
    <w:p w14:paraId="09F80E4C" w14:textId="77777777" w:rsidR="00EC66A0" w:rsidRPr="00B03C1A" w:rsidRDefault="00EC66A0" w:rsidP="00EC66A0">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 xml:space="preserve">1.图像内插是在诸如（ </w:t>
      </w:r>
      <w:r w:rsidRPr="00B03C1A">
        <w:rPr>
          <w:rFonts w:asciiTheme="minorEastAsia" w:hAnsiTheme="minorEastAsia" w:cstheme="minorEastAsia"/>
          <w:sz w:val="24"/>
        </w:rPr>
        <w:t>AB</w:t>
      </w:r>
      <w:r w:rsidRPr="00B03C1A">
        <w:rPr>
          <w:rFonts w:asciiTheme="minorEastAsia" w:hAnsiTheme="minorEastAsia" w:cstheme="minorEastAsia" w:hint="eastAsia"/>
          <w:sz w:val="24"/>
        </w:rPr>
        <w:t>）旋转和几何校正等任务中广泛应用的基本工具。</w:t>
      </w:r>
    </w:p>
    <w:p w14:paraId="0C493D33" w14:textId="77777777" w:rsidR="00EC66A0" w:rsidRDefault="00EC66A0" w:rsidP="00EC66A0">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A．放大    B.收缩   C.扩张    D.连通</w:t>
      </w:r>
    </w:p>
    <w:p w14:paraId="70BD7ADB" w14:textId="77777777" w:rsidR="00EC66A0" w:rsidRPr="00B03C1A" w:rsidRDefault="00EC66A0" w:rsidP="00EC66A0">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2.空间滤波器由（A）（D）组成。</w:t>
      </w:r>
    </w:p>
    <w:p w14:paraId="301F1FA4" w14:textId="77777777" w:rsidR="00EC66A0" w:rsidRPr="00B03C1A" w:rsidRDefault="00EC66A0" w:rsidP="00EC66A0">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 xml:space="preserve">A.一个邻域  </w:t>
      </w:r>
      <w:r w:rsidRPr="00B03C1A">
        <w:rPr>
          <w:rFonts w:asciiTheme="minorEastAsia" w:hAnsiTheme="minorEastAsia" w:cstheme="minorEastAsia"/>
          <w:sz w:val="24"/>
        </w:rPr>
        <w:t xml:space="preserve">     B.对该邻域包围的图像像素执行的</w:t>
      </w:r>
      <w:r w:rsidRPr="00B03C1A">
        <w:rPr>
          <w:rFonts w:asciiTheme="minorEastAsia" w:hAnsiTheme="minorEastAsia" w:cstheme="minorEastAsia" w:hint="eastAsia"/>
          <w:sz w:val="24"/>
        </w:rPr>
        <w:t>线性</w:t>
      </w:r>
      <w:r w:rsidRPr="00B03C1A">
        <w:rPr>
          <w:rFonts w:asciiTheme="minorEastAsia" w:hAnsiTheme="minorEastAsia" w:cstheme="minorEastAsia"/>
          <w:sz w:val="24"/>
        </w:rPr>
        <w:t>操作</w:t>
      </w:r>
    </w:p>
    <w:p w14:paraId="350DA8A0" w14:textId="77777777" w:rsidR="00EC66A0" w:rsidRPr="00B03C1A" w:rsidRDefault="00EC66A0" w:rsidP="00EC66A0">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sz w:val="24"/>
        </w:rPr>
        <w:t>C</w:t>
      </w:r>
      <w:r w:rsidRPr="00B03C1A">
        <w:rPr>
          <w:rFonts w:asciiTheme="minorEastAsia" w:hAnsiTheme="minorEastAsia" w:cstheme="minorEastAsia" w:hint="eastAsia"/>
          <w:sz w:val="24"/>
        </w:rPr>
        <w:t xml:space="preserve">.一个邻域中心 </w:t>
      </w:r>
      <w:r w:rsidRPr="00B03C1A">
        <w:rPr>
          <w:rFonts w:asciiTheme="minorEastAsia" w:hAnsiTheme="minorEastAsia" w:cstheme="minorEastAsia"/>
          <w:sz w:val="24"/>
        </w:rPr>
        <w:t xml:space="preserve">  D.对该邻域包围的图像像素执行的预定义操作</w:t>
      </w:r>
    </w:p>
    <w:p w14:paraId="680AD7FE" w14:textId="77777777" w:rsidR="00EC66A0" w:rsidRPr="00B03C1A" w:rsidRDefault="00EC66A0" w:rsidP="00EC66A0">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3.形态学重建涉及（BC）</w:t>
      </w:r>
    </w:p>
    <w:p w14:paraId="030D0B43" w14:textId="77777777" w:rsidR="00EC66A0" w:rsidRPr="00B03C1A" w:rsidRDefault="00EC66A0" w:rsidP="00EC66A0">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A.一幅图像  B.一个结构元  C.两幅图像   D.两个结构元</w:t>
      </w:r>
    </w:p>
    <w:p w14:paraId="2675B09B" w14:textId="77777777" w:rsidR="00EC66A0" w:rsidRPr="00B03C1A" w:rsidRDefault="00EC66A0" w:rsidP="00EC66A0">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4.</w:t>
      </w:r>
      <w:r w:rsidRPr="00B03C1A">
        <w:rPr>
          <w:rFonts w:asciiTheme="minorEastAsia" w:hAnsiTheme="minorEastAsia" w:cstheme="minorEastAsia"/>
          <w:sz w:val="24"/>
        </w:rPr>
        <w:t xml:space="preserve"> 边缘模型根据他们的灰度剖面来分类</w:t>
      </w:r>
      <w:r w:rsidRPr="00B03C1A">
        <w:rPr>
          <w:rFonts w:asciiTheme="minorEastAsia" w:hAnsiTheme="minorEastAsia" w:cstheme="minorEastAsia" w:hint="eastAsia"/>
          <w:sz w:val="24"/>
        </w:rPr>
        <w:t>。</w:t>
      </w:r>
      <w:r w:rsidRPr="00B03C1A">
        <w:rPr>
          <w:rFonts w:asciiTheme="minorEastAsia" w:hAnsiTheme="minorEastAsia" w:cstheme="minorEastAsia"/>
          <w:sz w:val="24"/>
        </w:rPr>
        <w:t>分为</w:t>
      </w:r>
      <w:r w:rsidRPr="00B03C1A">
        <w:rPr>
          <w:rFonts w:asciiTheme="minorEastAsia" w:hAnsiTheme="minorEastAsia" w:cstheme="minorEastAsia" w:hint="eastAsia"/>
          <w:sz w:val="24"/>
        </w:rPr>
        <w:t>（ABD）</w:t>
      </w:r>
    </w:p>
    <w:p w14:paraId="0C04E4AF" w14:textId="77777777" w:rsidR="00EC66A0" w:rsidRPr="00B03C1A" w:rsidRDefault="00EC66A0" w:rsidP="00EC66A0">
      <w:pPr>
        <w:pStyle w:val="1"/>
        <w:spacing w:line="360" w:lineRule="auto"/>
        <w:ind w:firstLine="480"/>
        <w:rPr>
          <w:rFonts w:asciiTheme="minorEastAsia" w:hAnsiTheme="minorEastAsia" w:cstheme="minorEastAsia"/>
          <w:sz w:val="24"/>
        </w:rPr>
      </w:pPr>
      <w:r w:rsidRPr="00B03C1A">
        <w:rPr>
          <w:rFonts w:asciiTheme="minorEastAsia" w:hAnsiTheme="minorEastAsia" w:cstheme="minorEastAsia" w:hint="eastAsia"/>
          <w:sz w:val="24"/>
        </w:rPr>
        <w:t>A.台阶模型   B.斜坡模型   C.平面边缘模型</w:t>
      </w:r>
      <w:r w:rsidRPr="00B03C1A">
        <w:rPr>
          <w:rFonts w:asciiTheme="minorEastAsia" w:hAnsiTheme="minorEastAsia" w:cstheme="minorEastAsia"/>
          <w:sz w:val="24"/>
        </w:rPr>
        <w:t xml:space="preserve">   </w:t>
      </w:r>
      <w:r w:rsidRPr="00B03C1A">
        <w:rPr>
          <w:rFonts w:asciiTheme="minorEastAsia" w:hAnsiTheme="minorEastAsia" w:cstheme="minorEastAsia" w:hint="eastAsia"/>
          <w:sz w:val="24"/>
        </w:rPr>
        <w:t>D.屋顶边缘模型</w:t>
      </w:r>
    </w:p>
    <w:p w14:paraId="32C5C4CC" w14:textId="77777777" w:rsidR="00EC66A0" w:rsidRPr="00B03C1A" w:rsidRDefault="00EC66A0" w:rsidP="00EC66A0">
      <w:pPr>
        <w:pStyle w:val="1"/>
        <w:spacing w:line="360" w:lineRule="auto"/>
        <w:ind w:firstLineChars="0" w:firstLine="0"/>
        <w:rPr>
          <w:rFonts w:asciiTheme="minorEastAsia" w:hAnsiTheme="minorEastAsia" w:cstheme="minorEastAsia"/>
          <w:sz w:val="24"/>
        </w:rPr>
      </w:pPr>
      <w:r w:rsidRPr="00B03C1A">
        <w:rPr>
          <w:rFonts w:asciiTheme="minorEastAsia" w:hAnsiTheme="minorEastAsia" w:cstheme="minorEastAsia" w:hint="eastAsia"/>
          <w:sz w:val="24"/>
        </w:rPr>
        <w:t>5.下列属于坎尼方法三个基本目标的是（A</w:t>
      </w:r>
      <w:r w:rsidRPr="00B03C1A">
        <w:rPr>
          <w:rFonts w:asciiTheme="minorEastAsia" w:hAnsiTheme="minorEastAsia" w:cstheme="minorEastAsia"/>
          <w:sz w:val="24"/>
        </w:rPr>
        <w:t>CD</w:t>
      </w:r>
      <w:r w:rsidRPr="00B03C1A">
        <w:rPr>
          <w:rFonts w:asciiTheme="minorEastAsia" w:hAnsiTheme="minorEastAsia" w:cstheme="minorEastAsia" w:hint="eastAsia"/>
          <w:sz w:val="24"/>
        </w:rPr>
        <w:t>）</w:t>
      </w:r>
    </w:p>
    <w:p w14:paraId="4F4BCCA0" w14:textId="43456EC1" w:rsidR="00EC66A0" w:rsidRPr="007D4A32" w:rsidRDefault="00EC66A0" w:rsidP="007D4A32">
      <w:pPr>
        <w:pStyle w:val="1"/>
        <w:spacing w:line="360" w:lineRule="auto"/>
        <w:ind w:firstLine="480"/>
        <w:rPr>
          <w:rFonts w:asciiTheme="minorEastAsia" w:hAnsiTheme="minorEastAsia" w:cstheme="minorEastAsia" w:hint="eastAsia"/>
          <w:sz w:val="24"/>
        </w:rPr>
      </w:pPr>
      <w:r w:rsidRPr="00B03C1A">
        <w:rPr>
          <w:rFonts w:asciiTheme="minorEastAsia" w:hAnsiTheme="minorEastAsia" w:cstheme="minorEastAsia" w:hint="eastAsia"/>
          <w:sz w:val="24"/>
        </w:rPr>
        <w:t>A.</w:t>
      </w:r>
      <w:r w:rsidRPr="00B03C1A">
        <w:rPr>
          <w:rFonts w:asciiTheme="minorEastAsia" w:hAnsiTheme="minorEastAsia" w:cstheme="minorEastAsia"/>
          <w:sz w:val="24"/>
        </w:rPr>
        <w:t>低错误率</w:t>
      </w:r>
      <w:r w:rsidRPr="00B03C1A">
        <w:rPr>
          <w:rFonts w:asciiTheme="minorEastAsia" w:hAnsiTheme="minorEastAsia" w:cstheme="minorEastAsia" w:hint="eastAsia"/>
          <w:sz w:val="24"/>
        </w:rPr>
        <w:t xml:space="preserve">   </w:t>
      </w:r>
      <w:r w:rsidRPr="00B03C1A">
        <w:rPr>
          <w:rFonts w:asciiTheme="minorEastAsia" w:hAnsiTheme="minorEastAsia" w:cstheme="minorEastAsia"/>
          <w:sz w:val="24"/>
        </w:rPr>
        <w:t>B.低容错率</w:t>
      </w:r>
      <w:r w:rsidRPr="00B03C1A">
        <w:rPr>
          <w:rFonts w:asciiTheme="minorEastAsia" w:hAnsiTheme="minorEastAsia" w:cstheme="minorEastAsia" w:hint="eastAsia"/>
          <w:sz w:val="24"/>
        </w:rPr>
        <w:t xml:space="preserve">   C.边缘点应被很好的定位   D.单一的边缘点响应</w:t>
      </w:r>
    </w:p>
    <w:p w14:paraId="29F607A5" w14:textId="77777777" w:rsidR="00EC66A0" w:rsidRDefault="00EC66A0" w:rsidP="00EC66A0">
      <w:pPr>
        <w:pStyle w:val="1"/>
        <w:numPr>
          <w:ilvl w:val="0"/>
          <w:numId w:val="5"/>
        </w:numPr>
        <w:spacing w:line="360" w:lineRule="auto"/>
        <w:ind w:firstLineChars="0"/>
        <w:rPr>
          <w:rFonts w:ascii="黑体" w:eastAsia="黑体" w:hAnsi="黑体" w:cstheme="minorEastAsia"/>
          <w:sz w:val="28"/>
          <w:szCs w:val="28"/>
        </w:rPr>
      </w:pPr>
      <w:r w:rsidRPr="00746335">
        <w:rPr>
          <w:rFonts w:ascii="黑体" w:eastAsia="黑体" w:hAnsi="黑体" w:cstheme="minorEastAsia" w:hint="eastAsia"/>
          <w:sz w:val="28"/>
          <w:szCs w:val="28"/>
        </w:rPr>
        <w:t>填空题</w:t>
      </w:r>
      <w:r w:rsidRPr="00746335">
        <w:rPr>
          <w:rFonts w:ascii="黑体" w:eastAsia="黑体" w:hAnsi="黑体" w:cstheme="minorEastAsia"/>
          <w:sz w:val="28"/>
          <w:szCs w:val="28"/>
        </w:rPr>
        <w:t>（</w:t>
      </w:r>
      <w:r w:rsidRPr="00746335">
        <w:rPr>
          <w:rFonts w:ascii="黑体" w:eastAsia="黑体" w:hAnsi="黑体" w:cstheme="minorEastAsia" w:hint="eastAsia"/>
          <w:sz w:val="28"/>
          <w:szCs w:val="28"/>
        </w:rPr>
        <w:t>每空</w:t>
      </w:r>
      <w:r w:rsidRPr="00746335">
        <w:rPr>
          <w:rFonts w:ascii="黑体" w:eastAsia="黑体" w:hAnsi="黑体" w:cstheme="minorEastAsia"/>
          <w:sz w:val="28"/>
          <w:szCs w:val="28"/>
        </w:rPr>
        <w:t>一分共15</w:t>
      </w:r>
      <w:r w:rsidRPr="00746335">
        <w:rPr>
          <w:rFonts w:ascii="黑体" w:eastAsia="黑体" w:hAnsi="黑体" w:cstheme="minorEastAsia" w:hint="eastAsia"/>
          <w:sz w:val="28"/>
          <w:szCs w:val="28"/>
        </w:rPr>
        <w:t>分</w:t>
      </w:r>
      <w:r w:rsidRPr="00746335">
        <w:rPr>
          <w:rFonts w:ascii="黑体" w:eastAsia="黑体" w:hAnsi="黑体" w:cstheme="minorEastAsia"/>
          <w:sz w:val="28"/>
          <w:szCs w:val="28"/>
        </w:rPr>
        <w:t>）</w:t>
      </w:r>
    </w:p>
    <w:p w14:paraId="5E8FFF89" w14:textId="77777777" w:rsidR="00EC66A0" w:rsidRPr="004B6998" w:rsidRDefault="00EC66A0" w:rsidP="00EC66A0">
      <w:pPr>
        <w:rPr>
          <w:rFonts w:ascii="宋体" w:eastAsia="宋体" w:hAnsi="宋体"/>
        </w:rPr>
      </w:pPr>
      <w:r w:rsidRPr="004B6998">
        <w:rPr>
          <w:rFonts w:ascii="宋体" w:eastAsia="宋体" w:hAnsi="宋体" w:hint="eastAsia"/>
        </w:rPr>
        <w:t>1.图像</w:t>
      </w:r>
      <w:r w:rsidRPr="004B6998">
        <w:rPr>
          <w:rFonts w:ascii="宋体" w:eastAsia="宋体" w:hAnsi="宋体"/>
        </w:rPr>
        <w:t>的保真度</w:t>
      </w:r>
      <w:r w:rsidRPr="004B6998">
        <w:rPr>
          <w:rFonts w:ascii="宋体" w:eastAsia="宋体" w:hAnsi="宋体" w:hint="eastAsia"/>
        </w:rPr>
        <w:t>准则</w:t>
      </w:r>
      <w:r w:rsidRPr="004B6998">
        <w:rPr>
          <w:rFonts w:ascii="宋体" w:eastAsia="宋体" w:hAnsi="宋体"/>
        </w:rPr>
        <w:t>主要有</w:t>
      </w:r>
      <w:r w:rsidRPr="004B6998">
        <w:rPr>
          <w:rFonts w:ascii="宋体" w:eastAsia="宋体" w:hAnsi="宋体" w:hint="eastAsia"/>
          <w:u w:val="single"/>
        </w:rPr>
        <w:t xml:space="preserve"> 客观 </w:t>
      </w:r>
      <w:r w:rsidRPr="004B6998">
        <w:rPr>
          <w:rFonts w:ascii="宋体" w:eastAsia="宋体" w:hAnsi="宋体" w:hint="eastAsia"/>
        </w:rPr>
        <w:t>保真度</w:t>
      </w:r>
      <w:r w:rsidRPr="004B6998">
        <w:rPr>
          <w:rFonts w:ascii="宋体" w:eastAsia="宋体" w:hAnsi="宋体"/>
        </w:rPr>
        <w:t>准则和</w:t>
      </w:r>
      <w:r w:rsidRPr="004B6998">
        <w:rPr>
          <w:rFonts w:ascii="宋体" w:eastAsia="宋体" w:hAnsi="宋体"/>
          <w:u w:val="single"/>
        </w:rPr>
        <w:t xml:space="preserve"> </w:t>
      </w:r>
      <w:r w:rsidRPr="004B6998">
        <w:rPr>
          <w:rFonts w:ascii="宋体" w:eastAsia="宋体" w:hAnsi="宋体" w:hint="eastAsia"/>
          <w:u w:val="single"/>
        </w:rPr>
        <w:t xml:space="preserve">主观 </w:t>
      </w:r>
      <w:r w:rsidRPr="004B6998">
        <w:rPr>
          <w:rFonts w:ascii="宋体" w:eastAsia="宋体" w:hAnsi="宋体" w:hint="eastAsia"/>
        </w:rPr>
        <w:t>保真度准则</w:t>
      </w:r>
      <w:r w:rsidRPr="004B6998">
        <w:rPr>
          <w:rFonts w:ascii="宋体" w:eastAsia="宋体" w:hAnsi="宋体"/>
        </w:rPr>
        <w:t>。</w:t>
      </w:r>
    </w:p>
    <w:p w14:paraId="554B0642" w14:textId="77777777" w:rsidR="00EC66A0" w:rsidRPr="004B6998" w:rsidRDefault="00EC66A0" w:rsidP="00EC66A0">
      <w:pPr>
        <w:ind w:left="210" w:hangingChars="100" w:hanging="210"/>
        <w:rPr>
          <w:rFonts w:ascii="宋体" w:eastAsia="宋体" w:hAnsi="宋体"/>
        </w:rPr>
      </w:pPr>
      <w:r w:rsidRPr="004B6998">
        <w:rPr>
          <w:rFonts w:ascii="宋体" w:eastAsia="宋体" w:hAnsi="宋体"/>
          <w:noProof/>
        </w:rPr>
        <w:drawing>
          <wp:anchor distT="0" distB="0" distL="114300" distR="114300" simplePos="0" relativeHeight="251659264" behindDoc="0" locked="0" layoutInCell="1" allowOverlap="1" wp14:anchorId="4CEE3BF9" wp14:editId="6A7FA8BB">
            <wp:simplePos x="0" y="0"/>
            <wp:positionH relativeFrom="margin">
              <wp:align>center</wp:align>
            </wp:positionH>
            <wp:positionV relativeFrom="paragraph">
              <wp:posOffset>459105</wp:posOffset>
            </wp:positionV>
            <wp:extent cx="2990215" cy="171386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990215" cy="1713865"/>
                    </a:xfrm>
                    <a:prstGeom prst="rect">
                      <a:avLst/>
                    </a:prstGeom>
                  </pic:spPr>
                </pic:pic>
              </a:graphicData>
            </a:graphic>
          </wp:anchor>
        </w:drawing>
      </w:r>
      <w:r>
        <w:rPr>
          <w:rFonts w:ascii="宋体" w:eastAsia="宋体" w:hAnsi="宋体"/>
        </w:rPr>
        <w:t>2.</w:t>
      </w:r>
      <w:r w:rsidRPr="004B6998">
        <w:rPr>
          <w:rFonts w:ascii="宋体" w:eastAsia="宋体" w:hAnsi="宋体" w:hint="eastAsia"/>
        </w:rPr>
        <w:t>下</w:t>
      </w:r>
      <w:r w:rsidRPr="004B6998">
        <w:rPr>
          <w:rFonts w:ascii="宋体" w:eastAsia="宋体" w:hAnsi="宋体"/>
        </w:rPr>
        <w:t>图</w:t>
      </w:r>
      <w:r w:rsidRPr="004B6998">
        <w:rPr>
          <w:rFonts w:ascii="宋体" w:eastAsia="宋体" w:hAnsi="宋体" w:hint="eastAsia"/>
        </w:rPr>
        <w:t>1是一幅</w:t>
      </w:r>
      <w:r w:rsidRPr="004B6998">
        <w:rPr>
          <w:rFonts w:ascii="宋体" w:eastAsia="宋体" w:hAnsi="宋体"/>
        </w:rPr>
        <w:t>标准测试图像，对图像</w:t>
      </w:r>
      <w:r w:rsidRPr="004B6998">
        <w:rPr>
          <w:rFonts w:ascii="宋体" w:eastAsia="宋体" w:hAnsi="宋体" w:hint="eastAsia"/>
        </w:rPr>
        <w:t>进行</w:t>
      </w:r>
      <w:r w:rsidRPr="004B6998">
        <w:rPr>
          <w:rFonts w:ascii="宋体" w:eastAsia="宋体" w:hAnsi="宋体"/>
        </w:rPr>
        <w:t>处理后</w:t>
      </w:r>
      <w:r w:rsidRPr="004B6998">
        <w:rPr>
          <w:rFonts w:ascii="宋体" w:eastAsia="宋体" w:hAnsi="宋体" w:hint="eastAsia"/>
        </w:rPr>
        <w:t>，</w:t>
      </w:r>
      <w:r w:rsidRPr="004B6998">
        <w:rPr>
          <w:rFonts w:ascii="宋体" w:eastAsia="宋体" w:hAnsi="宋体"/>
        </w:rPr>
        <w:t>形成的结果图像如图2</w:t>
      </w:r>
      <w:r w:rsidRPr="004B6998">
        <w:rPr>
          <w:rFonts w:ascii="宋体" w:eastAsia="宋体" w:hAnsi="宋体" w:hint="eastAsia"/>
        </w:rPr>
        <w:t>所示</w:t>
      </w:r>
      <w:r w:rsidRPr="004B6998">
        <w:rPr>
          <w:rFonts w:ascii="宋体" w:eastAsia="宋体" w:hAnsi="宋体"/>
        </w:rPr>
        <w:t>。这是</w:t>
      </w:r>
      <w:r w:rsidRPr="004B6998">
        <w:rPr>
          <w:rFonts w:ascii="宋体" w:eastAsia="宋体" w:hAnsi="宋体" w:hint="eastAsia"/>
        </w:rPr>
        <w:t>通过</w:t>
      </w:r>
      <w:r w:rsidRPr="004B6998">
        <w:rPr>
          <w:rFonts w:ascii="宋体" w:eastAsia="宋体" w:hAnsi="宋体" w:hint="eastAsia"/>
          <w:u w:val="single"/>
        </w:rPr>
        <w:t xml:space="preserve"> 边缘检测 </w:t>
      </w:r>
      <w:r w:rsidRPr="004B6998">
        <w:rPr>
          <w:rFonts w:ascii="宋体" w:eastAsia="宋体" w:hAnsi="宋体" w:hint="eastAsia"/>
        </w:rPr>
        <w:t>得到的</w:t>
      </w:r>
      <w:r w:rsidRPr="004B6998">
        <w:rPr>
          <w:rFonts w:ascii="宋体" w:eastAsia="宋体" w:hAnsi="宋体"/>
        </w:rPr>
        <w:t>。</w:t>
      </w:r>
    </w:p>
    <w:p w14:paraId="3A3BE380" w14:textId="77777777" w:rsidR="00EC66A0" w:rsidRPr="004B6998" w:rsidRDefault="00EC66A0" w:rsidP="00EC66A0">
      <w:pPr>
        <w:ind w:left="210" w:hangingChars="100" w:hanging="210"/>
        <w:jc w:val="left"/>
        <w:rPr>
          <w:rFonts w:ascii="宋体" w:eastAsia="宋体" w:hAnsi="宋体"/>
        </w:rPr>
      </w:pPr>
      <w:r>
        <w:rPr>
          <w:rFonts w:ascii="宋体" w:eastAsia="宋体" w:hAnsi="宋体" w:hint="eastAsia"/>
        </w:rPr>
        <w:lastRenderedPageBreak/>
        <w:t>3.</w:t>
      </w:r>
      <w:r w:rsidRPr="004B6998">
        <w:rPr>
          <w:rFonts w:ascii="宋体" w:eastAsia="宋体" w:hAnsi="宋体" w:hint="eastAsia"/>
        </w:rPr>
        <w:t>图像</w:t>
      </w:r>
      <w:r w:rsidRPr="004B6998">
        <w:rPr>
          <w:rFonts w:ascii="宋体" w:eastAsia="宋体" w:hAnsi="宋体"/>
        </w:rPr>
        <w:t>编码</w:t>
      </w:r>
      <w:r w:rsidRPr="004B6998">
        <w:rPr>
          <w:rFonts w:ascii="宋体" w:eastAsia="宋体" w:hAnsi="宋体" w:hint="eastAsia"/>
        </w:rPr>
        <w:t>是通过</w:t>
      </w:r>
      <w:r w:rsidRPr="004B6998">
        <w:rPr>
          <w:rFonts w:ascii="宋体" w:eastAsia="宋体" w:hAnsi="宋体"/>
        </w:rPr>
        <w:t>改变图像的描述方式，将数据中</w:t>
      </w:r>
      <w:r>
        <w:rPr>
          <w:rFonts w:ascii="宋体" w:eastAsia="宋体" w:hAnsi="宋体" w:hint="eastAsia"/>
        </w:rPr>
        <w:t>的</w:t>
      </w:r>
      <w:r w:rsidRPr="004B6998">
        <w:rPr>
          <w:rFonts w:ascii="宋体" w:eastAsia="宋体" w:hAnsi="宋体" w:hint="eastAsia"/>
          <w:u w:val="single"/>
        </w:rPr>
        <w:t xml:space="preserve"> 冗余 </w:t>
      </w:r>
      <w:r w:rsidRPr="004B6998">
        <w:rPr>
          <w:rFonts w:ascii="宋体" w:eastAsia="宋体" w:hAnsi="宋体" w:hint="eastAsia"/>
        </w:rPr>
        <w:t>去除</w:t>
      </w:r>
      <w:r w:rsidRPr="004B6998">
        <w:rPr>
          <w:rFonts w:ascii="宋体" w:eastAsia="宋体" w:hAnsi="宋体"/>
        </w:rPr>
        <w:t>，</w:t>
      </w:r>
      <w:r w:rsidRPr="004B6998">
        <w:rPr>
          <w:rFonts w:ascii="宋体" w:eastAsia="宋体" w:hAnsi="宋体" w:hint="eastAsia"/>
        </w:rPr>
        <w:t>由此达到</w:t>
      </w:r>
      <w:r w:rsidRPr="004B6998">
        <w:rPr>
          <w:rFonts w:ascii="宋体" w:eastAsia="宋体" w:hAnsi="宋体"/>
        </w:rPr>
        <w:t>压缩数据量的</w:t>
      </w:r>
      <w:r w:rsidRPr="004B6998">
        <w:rPr>
          <w:rFonts w:ascii="宋体" w:eastAsia="宋体" w:hAnsi="宋体" w:hint="eastAsia"/>
        </w:rPr>
        <w:t>目的</w:t>
      </w:r>
      <w:r w:rsidRPr="004B6998">
        <w:rPr>
          <w:rFonts w:ascii="宋体" w:eastAsia="宋体" w:hAnsi="宋体"/>
        </w:rPr>
        <w:t>。</w:t>
      </w:r>
    </w:p>
    <w:p w14:paraId="269370F4" w14:textId="77777777" w:rsidR="00EC66A0" w:rsidRPr="004B6998" w:rsidRDefault="00EC66A0" w:rsidP="00EC66A0">
      <w:pPr>
        <w:rPr>
          <w:rFonts w:ascii="宋体" w:eastAsia="宋体" w:hAnsi="宋体"/>
        </w:rPr>
      </w:pPr>
      <w:r>
        <w:rPr>
          <w:rFonts w:ascii="宋体" w:eastAsia="宋体" w:hAnsi="宋体"/>
        </w:rPr>
        <w:t>4.</w:t>
      </w:r>
      <w:r w:rsidRPr="004B6998">
        <w:rPr>
          <w:rFonts w:ascii="宋体" w:eastAsia="宋体" w:hAnsi="宋体" w:hint="eastAsia"/>
        </w:rPr>
        <w:t>低通滤波</w:t>
      </w:r>
      <w:r w:rsidRPr="004B6998">
        <w:rPr>
          <w:rFonts w:ascii="宋体" w:eastAsia="宋体" w:hAnsi="宋体"/>
        </w:rPr>
        <w:t>法是</w:t>
      </w:r>
      <w:r w:rsidRPr="004B6998">
        <w:rPr>
          <w:rFonts w:ascii="宋体" w:eastAsia="宋体" w:hAnsi="宋体" w:hint="eastAsia"/>
        </w:rPr>
        <w:t>使</w:t>
      </w:r>
      <w:r w:rsidRPr="004B6998">
        <w:rPr>
          <w:rFonts w:ascii="宋体" w:eastAsia="宋体" w:hAnsi="宋体"/>
          <w:u w:val="single"/>
        </w:rPr>
        <w:t xml:space="preserve"> </w:t>
      </w:r>
      <w:r w:rsidRPr="004B6998">
        <w:rPr>
          <w:rFonts w:ascii="宋体" w:eastAsia="宋体" w:hAnsi="宋体" w:hint="eastAsia"/>
          <w:u w:val="single"/>
        </w:rPr>
        <w:t xml:space="preserve">高频 </w:t>
      </w:r>
      <w:r w:rsidRPr="004B6998">
        <w:rPr>
          <w:rFonts w:ascii="宋体" w:eastAsia="宋体" w:hAnsi="宋体" w:hint="eastAsia"/>
        </w:rPr>
        <w:t>受到</w:t>
      </w:r>
      <w:r w:rsidRPr="004B6998">
        <w:rPr>
          <w:rFonts w:ascii="宋体" w:eastAsia="宋体" w:hAnsi="宋体"/>
        </w:rPr>
        <w:t>抑制而让</w:t>
      </w:r>
      <w:r w:rsidRPr="004B6998">
        <w:rPr>
          <w:rFonts w:ascii="宋体" w:eastAsia="宋体" w:hAnsi="宋体" w:hint="eastAsia"/>
          <w:u w:val="single"/>
        </w:rPr>
        <w:t xml:space="preserve"> 低频 </w:t>
      </w:r>
      <w:r w:rsidRPr="004B6998">
        <w:rPr>
          <w:rFonts w:ascii="宋体" w:eastAsia="宋体" w:hAnsi="宋体" w:hint="eastAsia"/>
        </w:rPr>
        <w:t>顺利通过，</w:t>
      </w:r>
      <w:r w:rsidRPr="004B6998">
        <w:rPr>
          <w:rFonts w:ascii="宋体" w:eastAsia="宋体" w:hAnsi="宋体"/>
        </w:rPr>
        <w:t>从而实现图像平滑。</w:t>
      </w:r>
    </w:p>
    <w:p w14:paraId="0161171D" w14:textId="77777777" w:rsidR="00EC66A0" w:rsidRDefault="00EC66A0" w:rsidP="00EC66A0">
      <w:pPr>
        <w:ind w:left="210" w:hangingChars="100" w:hanging="210"/>
        <w:rPr>
          <w:rFonts w:ascii="宋体" w:eastAsia="宋体" w:hAnsi="宋体"/>
        </w:rPr>
      </w:pPr>
      <w:r>
        <w:rPr>
          <w:rFonts w:ascii="宋体" w:eastAsia="宋体" w:hAnsi="宋体"/>
        </w:rPr>
        <w:t>5.</w:t>
      </w:r>
      <w:r w:rsidRPr="004B6998">
        <w:rPr>
          <w:rFonts w:ascii="宋体" w:eastAsia="宋体" w:hAnsi="宋体" w:hint="eastAsia"/>
        </w:rPr>
        <w:t>每种</w:t>
      </w:r>
      <w:r w:rsidRPr="004B6998">
        <w:rPr>
          <w:rFonts w:ascii="宋体" w:eastAsia="宋体" w:hAnsi="宋体"/>
        </w:rPr>
        <w:t>不同的压缩编码方</w:t>
      </w:r>
      <w:r w:rsidRPr="004B6998">
        <w:rPr>
          <w:rFonts w:ascii="宋体" w:eastAsia="宋体" w:hAnsi="宋体" w:hint="eastAsia"/>
        </w:rPr>
        <w:t>法</w:t>
      </w:r>
      <w:r w:rsidRPr="004B6998">
        <w:rPr>
          <w:rFonts w:ascii="宋体" w:eastAsia="宋体" w:hAnsi="宋体"/>
        </w:rPr>
        <w:t>都有其不同的特点。将</w:t>
      </w:r>
      <w:r w:rsidRPr="004B6998">
        <w:rPr>
          <w:rFonts w:ascii="宋体" w:eastAsia="宋体" w:hAnsi="宋体" w:hint="eastAsia"/>
        </w:rPr>
        <w:t>若干种</w:t>
      </w:r>
      <w:r w:rsidRPr="004B6998">
        <w:rPr>
          <w:rFonts w:ascii="宋体" w:eastAsia="宋体" w:hAnsi="宋体"/>
        </w:rPr>
        <w:t>编码方法</w:t>
      </w:r>
      <w:r w:rsidRPr="004B6998">
        <w:rPr>
          <w:rFonts w:ascii="宋体" w:eastAsia="宋体" w:hAnsi="宋体" w:hint="eastAsia"/>
        </w:rPr>
        <w:t>结合</w:t>
      </w:r>
      <w:r w:rsidRPr="004B6998">
        <w:rPr>
          <w:rFonts w:ascii="宋体" w:eastAsia="宋体" w:hAnsi="宋体"/>
        </w:rPr>
        <w:t>在一起，</w:t>
      </w:r>
      <w:r w:rsidRPr="004B6998">
        <w:rPr>
          <w:rFonts w:ascii="宋体" w:eastAsia="宋体" w:hAnsi="宋体" w:hint="eastAsia"/>
        </w:rPr>
        <w:t>由此来达到</w:t>
      </w:r>
      <w:r w:rsidRPr="004B6998">
        <w:rPr>
          <w:rFonts w:ascii="宋体" w:eastAsia="宋体" w:hAnsi="宋体"/>
        </w:rPr>
        <w:t>更高的压缩率，这种编码方式称为</w:t>
      </w:r>
      <w:r w:rsidRPr="004B6998">
        <w:rPr>
          <w:rFonts w:ascii="宋体" w:eastAsia="宋体" w:hAnsi="宋体" w:hint="eastAsia"/>
          <w:u w:val="single"/>
        </w:rPr>
        <w:t xml:space="preserve"> 混合编码 </w:t>
      </w:r>
      <w:r>
        <w:rPr>
          <w:rFonts w:ascii="宋体" w:eastAsia="宋体" w:hAnsi="宋体" w:hint="eastAsia"/>
        </w:rPr>
        <w:t>。</w:t>
      </w:r>
    </w:p>
    <w:p w14:paraId="04C0582E" w14:textId="77777777" w:rsidR="00EC66A0" w:rsidRDefault="00EC66A0" w:rsidP="00EC66A0">
      <w:pPr>
        <w:ind w:left="210" w:hangingChars="100" w:hanging="210"/>
        <w:rPr>
          <w:rFonts w:ascii="宋体" w:eastAsia="宋体" w:hAnsi="宋体"/>
        </w:rPr>
      </w:pPr>
      <w:r>
        <w:rPr>
          <w:rFonts w:ascii="宋体" w:eastAsia="宋体" w:hAnsi="宋体"/>
        </w:rPr>
        <w:t>6.</w:t>
      </w:r>
      <w:r>
        <w:rPr>
          <w:rFonts w:ascii="宋体" w:eastAsia="宋体" w:hAnsi="宋体" w:hint="eastAsia"/>
        </w:rPr>
        <w:t>用于</w:t>
      </w:r>
      <w:r>
        <w:rPr>
          <w:rFonts w:ascii="宋体" w:eastAsia="宋体" w:hAnsi="宋体"/>
        </w:rPr>
        <w:t>图像获取、打印和显示的各种设备根据幂律来产生响应。</w:t>
      </w:r>
      <w:r>
        <w:rPr>
          <w:rFonts w:ascii="宋体" w:eastAsia="宋体" w:hAnsi="宋体" w:hint="eastAsia"/>
        </w:rPr>
        <w:t>习惯上</w:t>
      </w:r>
      <w:r>
        <w:rPr>
          <w:rFonts w:ascii="宋体" w:eastAsia="宋体" w:hAnsi="宋体"/>
        </w:rPr>
        <w:t>，幂律方程中的指数称为</w:t>
      </w:r>
      <w:r>
        <w:rPr>
          <w:rFonts w:ascii="宋体" w:eastAsia="宋体" w:hAnsi="宋体" w:hint="eastAsia"/>
          <w:u w:val="single"/>
        </w:rPr>
        <w:t>伽马</w:t>
      </w:r>
      <w:r w:rsidRPr="00C46AFD">
        <w:rPr>
          <w:rFonts w:ascii="宋体" w:eastAsia="宋体" w:hAnsi="宋体" w:hint="eastAsia"/>
        </w:rPr>
        <w:t>。</w:t>
      </w:r>
      <w:r>
        <w:rPr>
          <w:rFonts w:ascii="宋体" w:eastAsia="宋体" w:hAnsi="宋体" w:hint="eastAsia"/>
        </w:rPr>
        <w:t>用于校正这些</w:t>
      </w:r>
      <w:r>
        <w:rPr>
          <w:rFonts w:ascii="宋体" w:eastAsia="宋体" w:hAnsi="宋体"/>
        </w:rPr>
        <w:t>幂律响应现象的处理称为</w:t>
      </w:r>
      <w:r w:rsidRPr="00C46AFD">
        <w:rPr>
          <w:rFonts w:ascii="宋体" w:eastAsia="宋体" w:hAnsi="宋体"/>
          <w:u w:val="single"/>
        </w:rPr>
        <w:t>伽玛校正</w:t>
      </w:r>
      <w:r>
        <w:rPr>
          <w:rFonts w:ascii="宋体" w:eastAsia="宋体" w:hAnsi="宋体"/>
        </w:rPr>
        <w:t>。</w:t>
      </w:r>
    </w:p>
    <w:p w14:paraId="6203895E" w14:textId="77777777" w:rsidR="00EC66A0" w:rsidRDefault="00EC66A0" w:rsidP="00EC66A0">
      <w:pPr>
        <w:ind w:left="210" w:hangingChars="100" w:hanging="210"/>
        <w:rPr>
          <w:rFonts w:ascii="宋体" w:eastAsia="宋体" w:hAnsi="宋体"/>
        </w:rPr>
      </w:pPr>
      <w:r>
        <w:rPr>
          <w:rFonts w:ascii="宋体" w:eastAsia="宋体" w:hAnsi="宋体" w:hint="eastAsia"/>
        </w:rPr>
        <w:t>7.灰度值的</w:t>
      </w:r>
      <w:r>
        <w:rPr>
          <w:rFonts w:ascii="宋体" w:eastAsia="宋体" w:hAnsi="宋体"/>
        </w:rPr>
        <w:t>两个基本性质是</w:t>
      </w:r>
      <w:r>
        <w:rPr>
          <w:rFonts w:ascii="宋体" w:eastAsia="宋体" w:hAnsi="宋体" w:hint="eastAsia"/>
        </w:rPr>
        <w:t>：</w:t>
      </w:r>
      <w:r w:rsidRPr="00C46AFD">
        <w:rPr>
          <w:rFonts w:ascii="宋体" w:eastAsia="宋体" w:hAnsi="宋体" w:hint="eastAsia"/>
          <w:u w:val="single"/>
        </w:rPr>
        <w:t>不连续性</w:t>
      </w:r>
      <w:r>
        <w:rPr>
          <w:rFonts w:ascii="宋体" w:eastAsia="宋体" w:hAnsi="宋体"/>
        </w:rPr>
        <w:t>和</w:t>
      </w:r>
      <w:r w:rsidRPr="00C46AFD">
        <w:rPr>
          <w:rFonts w:ascii="宋体" w:eastAsia="宋体" w:hAnsi="宋体"/>
          <w:u w:val="single"/>
        </w:rPr>
        <w:t>相似性</w:t>
      </w:r>
      <w:r>
        <w:rPr>
          <w:rFonts w:ascii="宋体" w:eastAsia="宋体" w:hAnsi="宋体" w:hint="eastAsia"/>
        </w:rPr>
        <w:t>。</w:t>
      </w:r>
    </w:p>
    <w:p w14:paraId="3CB9CA60" w14:textId="77777777" w:rsidR="00EC66A0" w:rsidRPr="00992F81" w:rsidRDefault="00EC66A0" w:rsidP="00EC66A0">
      <w:pPr>
        <w:ind w:left="210" w:hangingChars="100" w:hanging="210"/>
        <w:rPr>
          <w:rFonts w:ascii="宋体" w:eastAsia="宋体" w:hAnsi="宋体"/>
        </w:rPr>
      </w:pPr>
      <w:r>
        <w:rPr>
          <w:rFonts w:ascii="宋体" w:eastAsia="宋体" w:hAnsi="宋体" w:hint="eastAsia"/>
        </w:rPr>
        <w:t>8.数字图像</w:t>
      </w:r>
      <w:r>
        <w:rPr>
          <w:rFonts w:ascii="宋体" w:eastAsia="宋体" w:hAnsi="宋体"/>
        </w:rPr>
        <w:t>是由有限数量的元素组成的，每个元素都有一个特定的</w:t>
      </w:r>
      <w:r w:rsidRPr="00800624">
        <w:rPr>
          <w:rFonts w:ascii="宋体" w:eastAsia="宋体" w:hAnsi="宋体"/>
        </w:rPr>
        <w:t>位置</w:t>
      </w:r>
      <w:r>
        <w:rPr>
          <w:rFonts w:ascii="宋体" w:eastAsia="宋体" w:hAnsi="宋体"/>
        </w:rPr>
        <w:t>和</w:t>
      </w:r>
      <w:r w:rsidRPr="00800624">
        <w:rPr>
          <w:rFonts w:ascii="宋体" w:eastAsia="宋体" w:hAnsi="宋体"/>
          <w:u w:val="single"/>
        </w:rPr>
        <w:t>幅值</w:t>
      </w:r>
      <w:r>
        <w:rPr>
          <w:rFonts w:ascii="宋体" w:eastAsia="宋体" w:hAnsi="宋体"/>
        </w:rPr>
        <w:t>。这些元素</w:t>
      </w:r>
      <w:r>
        <w:rPr>
          <w:rFonts w:ascii="宋体" w:eastAsia="宋体" w:hAnsi="宋体" w:hint="eastAsia"/>
        </w:rPr>
        <w:t>称为</w:t>
      </w:r>
      <w:r w:rsidRPr="00800624">
        <w:rPr>
          <w:rFonts w:ascii="宋体" w:eastAsia="宋体" w:hAnsi="宋体"/>
          <w:u w:val="single"/>
        </w:rPr>
        <w:t>图画元素</w:t>
      </w:r>
      <w:r>
        <w:rPr>
          <w:rFonts w:ascii="宋体" w:eastAsia="宋体" w:hAnsi="宋体"/>
        </w:rPr>
        <w:t>、</w:t>
      </w:r>
      <w:r w:rsidRPr="00800624">
        <w:rPr>
          <w:rFonts w:ascii="宋体" w:eastAsia="宋体" w:hAnsi="宋体"/>
          <w:u w:val="single"/>
        </w:rPr>
        <w:t>图像</w:t>
      </w:r>
      <w:r>
        <w:rPr>
          <w:rFonts w:ascii="宋体" w:eastAsia="宋体" w:hAnsi="宋体"/>
        </w:rPr>
        <w:t>或</w:t>
      </w:r>
      <w:r w:rsidRPr="00800624">
        <w:rPr>
          <w:rFonts w:ascii="宋体" w:eastAsia="宋体" w:hAnsi="宋体"/>
          <w:u w:val="single"/>
        </w:rPr>
        <w:t>像素</w:t>
      </w:r>
      <w:r w:rsidRPr="00800624">
        <w:rPr>
          <w:rFonts w:ascii="宋体" w:eastAsia="宋体" w:hAnsi="宋体" w:hint="eastAsia"/>
        </w:rPr>
        <w:t>。</w:t>
      </w:r>
    </w:p>
    <w:p w14:paraId="3E959CB1" w14:textId="77777777" w:rsidR="00EC66A0" w:rsidRPr="00746335" w:rsidRDefault="00EC66A0" w:rsidP="00EC66A0">
      <w:pPr>
        <w:pStyle w:val="1"/>
        <w:spacing w:line="360" w:lineRule="auto"/>
        <w:ind w:left="720" w:firstLineChars="0" w:firstLine="0"/>
        <w:rPr>
          <w:rFonts w:asciiTheme="minorEastAsia" w:hAnsiTheme="minorEastAsia" w:cstheme="minorEastAsia"/>
          <w:sz w:val="24"/>
        </w:rPr>
      </w:pPr>
    </w:p>
    <w:p w14:paraId="0CA907A6" w14:textId="77777777" w:rsidR="00EC66A0" w:rsidRDefault="00EC66A0" w:rsidP="00EC66A0">
      <w:pPr>
        <w:pStyle w:val="1"/>
        <w:numPr>
          <w:ilvl w:val="0"/>
          <w:numId w:val="5"/>
        </w:numPr>
        <w:spacing w:line="360" w:lineRule="auto"/>
        <w:ind w:firstLineChars="0"/>
        <w:rPr>
          <w:rFonts w:ascii="黑体" w:eastAsia="黑体" w:hAnsi="黑体" w:cstheme="minorEastAsia"/>
          <w:sz w:val="28"/>
          <w:szCs w:val="28"/>
        </w:rPr>
      </w:pPr>
      <w:r>
        <w:rPr>
          <w:rFonts w:ascii="黑体" w:eastAsia="黑体" w:hAnsi="黑体" w:cstheme="minorEastAsia"/>
          <w:sz w:val="28"/>
          <w:szCs w:val="28"/>
        </w:rPr>
        <w:t>简</w:t>
      </w:r>
      <w:r w:rsidRPr="00930BDB">
        <w:rPr>
          <w:rFonts w:ascii="黑体" w:eastAsia="黑体" w:hAnsi="黑体" w:cstheme="minorEastAsia" w:hint="eastAsia"/>
          <w:sz w:val="28"/>
          <w:szCs w:val="28"/>
        </w:rPr>
        <w:t>答题</w:t>
      </w:r>
      <w:r w:rsidRPr="00930BDB">
        <w:rPr>
          <w:rFonts w:ascii="黑体" w:eastAsia="黑体" w:hAnsi="黑体" w:cstheme="minorEastAsia"/>
          <w:sz w:val="28"/>
          <w:szCs w:val="28"/>
        </w:rPr>
        <w:t>（</w:t>
      </w:r>
      <w:r w:rsidRPr="00930BDB">
        <w:rPr>
          <w:rFonts w:ascii="黑体" w:eastAsia="黑体" w:hAnsi="黑体" w:cstheme="minorEastAsia" w:hint="eastAsia"/>
          <w:sz w:val="28"/>
          <w:szCs w:val="28"/>
        </w:rPr>
        <w:t>每个</w:t>
      </w:r>
      <w:r w:rsidRPr="00930BDB">
        <w:rPr>
          <w:rFonts w:ascii="黑体" w:eastAsia="黑体" w:hAnsi="黑体" w:cstheme="minorEastAsia"/>
          <w:sz w:val="28"/>
          <w:szCs w:val="28"/>
        </w:rPr>
        <w:t>5</w:t>
      </w:r>
      <w:r w:rsidRPr="00930BDB">
        <w:rPr>
          <w:rFonts w:ascii="黑体" w:eastAsia="黑体" w:hAnsi="黑体" w:cstheme="minorEastAsia" w:hint="eastAsia"/>
          <w:sz w:val="28"/>
          <w:szCs w:val="28"/>
        </w:rPr>
        <w:t>分</w:t>
      </w:r>
      <w:r w:rsidRPr="00930BDB">
        <w:rPr>
          <w:rFonts w:ascii="黑体" w:eastAsia="黑体" w:hAnsi="黑体" w:cstheme="minorEastAsia"/>
          <w:sz w:val="28"/>
          <w:szCs w:val="28"/>
        </w:rPr>
        <w:t>，</w:t>
      </w:r>
      <w:r w:rsidRPr="00930BDB">
        <w:rPr>
          <w:rFonts w:ascii="黑体" w:eastAsia="黑体" w:hAnsi="黑体" w:cstheme="minorEastAsia" w:hint="eastAsia"/>
          <w:sz w:val="28"/>
          <w:szCs w:val="28"/>
        </w:rPr>
        <w:t>共</w:t>
      </w:r>
      <w:r w:rsidRPr="00930BDB">
        <w:rPr>
          <w:rFonts w:ascii="黑体" w:eastAsia="黑体" w:hAnsi="黑体" w:cstheme="minorEastAsia"/>
          <w:sz w:val="28"/>
          <w:szCs w:val="28"/>
        </w:rPr>
        <w:t>20</w:t>
      </w:r>
      <w:r w:rsidRPr="00930BDB">
        <w:rPr>
          <w:rFonts w:ascii="黑体" w:eastAsia="黑体" w:hAnsi="黑体" w:cstheme="minorEastAsia" w:hint="eastAsia"/>
          <w:sz w:val="28"/>
          <w:szCs w:val="28"/>
        </w:rPr>
        <w:t>分</w:t>
      </w:r>
      <w:r w:rsidRPr="00930BDB">
        <w:rPr>
          <w:rFonts w:ascii="黑体" w:eastAsia="黑体" w:hAnsi="黑体" w:cstheme="minorEastAsia"/>
          <w:sz w:val="28"/>
          <w:szCs w:val="28"/>
        </w:rPr>
        <w:t>）</w:t>
      </w:r>
    </w:p>
    <w:p w14:paraId="4B971A82" w14:textId="77777777" w:rsidR="00EC66A0" w:rsidRPr="004943B9" w:rsidRDefault="00EC66A0" w:rsidP="00EC66A0">
      <w:pPr>
        <w:rPr>
          <w:rFonts w:asciiTheme="minorEastAsia" w:hAnsiTheme="minorEastAsia"/>
          <w:color w:val="333333"/>
          <w:szCs w:val="21"/>
        </w:rPr>
      </w:pPr>
      <w:r w:rsidRPr="004943B9">
        <w:rPr>
          <w:rFonts w:asciiTheme="minorEastAsia" w:hAnsiTheme="minorEastAsia" w:hint="eastAsia"/>
          <w:color w:val="333333"/>
          <w:sz w:val="28"/>
          <w:szCs w:val="28"/>
        </w:rPr>
        <w:t>1.写出腐蚀运算的处理过程</w:t>
      </w:r>
      <w:r w:rsidRPr="004943B9">
        <w:rPr>
          <w:rFonts w:asciiTheme="minorEastAsia" w:hAnsiTheme="minorEastAsia" w:hint="eastAsia"/>
          <w:color w:val="333333"/>
          <w:szCs w:val="21"/>
        </w:rPr>
        <w:t>。</w:t>
      </w:r>
    </w:p>
    <w:p w14:paraId="7EE0D7B2" w14:textId="77777777" w:rsidR="00EC66A0" w:rsidRPr="004943B9" w:rsidRDefault="00EC66A0" w:rsidP="00EC66A0">
      <w:pPr>
        <w:rPr>
          <w:rFonts w:asciiTheme="minorEastAsia" w:hAnsiTheme="minorEastAsia"/>
          <w:color w:val="333333"/>
          <w:szCs w:val="21"/>
        </w:rPr>
      </w:pPr>
      <w:r w:rsidRPr="004943B9">
        <w:rPr>
          <w:rFonts w:asciiTheme="minorEastAsia" w:hAnsiTheme="minorEastAsia" w:hint="eastAsia"/>
          <w:color w:val="333333"/>
          <w:szCs w:val="21"/>
        </w:rPr>
        <w:t>腐蚀运算的处理过程为：</w:t>
      </w:r>
    </w:p>
    <w:p w14:paraId="12BFCC24" w14:textId="77777777" w:rsidR="00EC66A0" w:rsidRPr="004943B9" w:rsidRDefault="00EC66A0" w:rsidP="00EC66A0">
      <w:pPr>
        <w:rPr>
          <w:rFonts w:asciiTheme="minorEastAsia" w:hAnsiTheme="minorEastAsia"/>
          <w:color w:val="333333"/>
          <w:szCs w:val="21"/>
        </w:rPr>
      </w:pPr>
      <w:r w:rsidRPr="004943B9">
        <w:rPr>
          <w:rFonts w:asciiTheme="minorEastAsia" w:hAnsiTheme="minorEastAsia" w:hint="eastAsia"/>
          <w:color w:val="333333"/>
          <w:szCs w:val="21"/>
        </w:rPr>
        <w:t>1）扫描原图，找到第一个像素值为1</w:t>
      </w:r>
      <w:r w:rsidRPr="004943B9">
        <w:rPr>
          <w:rFonts w:asciiTheme="minorEastAsia" w:hAnsiTheme="minorEastAsia" w:cs="宋体" w:hint="eastAsia"/>
          <w:color w:val="333333"/>
          <w:kern w:val="0"/>
          <w:szCs w:val="21"/>
        </w:rPr>
        <w:t>的目标点；</w:t>
      </w:r>
    </w:p>
    <w:p w14:paraId="630739F2" w14:textId="77777777" w:rsidR="00EC66A0" w:rsidRPr="00BF6601" w:rsidRDefault="00EC66A0" w:rsidP="00EC66A0">
      <w:pPr>
        <w:rPr>
          <w:szCs w:val="21"/>
        </w:rPr>
      </w:pPr>
      <w:r w:rsidRPr="00BF6601">
        <w:rPr>
          <w:rFonts w:hint="eastAsia"/>
          <w:szCs w:val="21"/>
        </w:rPr>
        <w:t>2</w:t>
      </w:r>
      <w:r w:rsidRPr="00BF6601">
        <w:rPr>
          <w:rFonts w:hint="eastAsia"/>
          <w:szCs w:val="21"/>
        </w:rPr>
        <w:t>）将预先设定好形状以及原点位置的结构元素的原点移到该点；</w:t>
      </w:r>
    </w:p>
    <w:p w14:paraId="2746F3F3" w14:textId="77777777" w:rsidR="00EC66A0" w:rsidRPr="00BF6601" w:rsidRDefault="00EC66A0" w:rsidP="00EC66A0">
      <w:pPr>
        <w:rPr>
          <w:szCs w:val="21"/>
        </w:rPr>
      </w:pPr>
      <w:r w:rsidRPr="00BF6601">
        <w:rPr>
          <w:rFonts w:hint="eastAsia"/>
          <w:szCs w:val="21"/>
        </w:rPr>
        <w:t>3</w:t>
      </w:r>
      <w:r w:rsidRPr="00BF6601">
        <w:rPr>
          <w:rFonts w:hint="eastAsia"/>
          <w:szCs w:val="21"/>
        </w:rPr>
        <w:t>）判断该结构元素所覆盖的像素值是否全部为</w:t>
      </w:r>
      <w:r w:rsidRPr="00BF6601">
        <w:rPr>
          <w:rFonts w:hint="eastAsia"/>
          <w:szCs w:val="21"/>
        </w:rPr>
        <w:t>1</w:t>
      </w:r>
      <w:r w:rsidRPr="00BF6601">
        <w:rPr>
          <w:rFonts w:hint="eastAsia"/>
          <w:szCs w:val="21"/>
        </w:rPr>
        <w:t>。如果是，则腐蚀后图像中的相同位置上的像素值为</w:t>
      </w:r>
      <w:r w:rsidRPr="00BF6601">
        <w:rPr>
          <w:rFonts w:hint="eastAsia"/>
          <w:szCs w:val="21"/>
        </w:rPr>
        <w:t>1</w:t>
      </w:r>
      <w:r w:rsidRPr="00BF6601">
        <w:rPr>
          <w:rFonts w:hint="eastAsia"/>
          <w:szCs w:val="21"/>
        </w:rPr>
        <w:t>；如果不是，则腐蚀后图像中的相同位置上的像素值为</w:t>
      </w:r>
      <w:r w:rsidRPr="00BF6601">
        <w:rPr>
          <w:rFonts w:hint="eastAsia"/>
          <w:szCs w:val="21"/>
        </w:rPr>
        <w:t>0</w:t>
      </w:r>
      <w:r w:rsidRPr="00BF6601">
        <w:rPr>
          <w:rFonts w:hint="eastAsia"/>
          <w:szCs w:val="21"/>
        </w:rPr>
        <w:t>；</w:t>
      </w:r>
    </w:p>
    <w:p w14:paraId="68096E7E" w14:textId="77777777" w:rsidR="00EC66A0" w:rsidRPr="00BF6601" w:rsidRDefault="00EC66A0" w:rsidP="00EC66A0">
      <w:pPr>
        <w:rPr>
          <w:szCs w:val="21"/>
        </w:rPr>
      </w:pPr>
      <w:r w:rsidRPr="00BF6601">
        <w:rPr>
          <w:rFonts w:hint="eastAsia"/>
          <w:szCs w:val="21"/>
        </w:rPr>
        <w:t>4</w:t>
      </w:r>
      <w:r w:rsidRPr="00BF6601">
        <w:rPr>
          <w:rFonts w:hint="eastAsia"/>
          <w:szCs w:val="21"/>
        </w:rPr>
        <w:t>）重复</w:t>
      </w:r>
      <w:r w:rsidRPr="00BF6601">
        <w:rPr>
          <w:rFonts w:hint="eastAsia"/>
          <w:szCs w:val="21"/>
        </w:rPr>
        <w:t>2</w:t>
      </w:r>
      <w:r w:rsidRPr="00BF6601">
        <w:rPr>
          <w:rFonts w:hint="eastAsia"/>
          <w:szCs w:val="21"/>
        </w:rPr>
        <w:t>）和</w:t>
      </w:r>
      <w:r w:rsidRPr="00BF6601">
        <w:rPr>
          <w:rFonts w:hint="eastAsia"/>
          <w:szCs w:val="21"/>
        </w:rPr>
        <w:t>3</w:t>
      </w:r>
      <w:r w:rsidRPr="00BF6601">
        <w:rPr>
          <w:rFonts w:hint="eastAsia"/>
          <w:szCs w:val="21"/>
        </w:rPr>
        <w:t>），直到所有原图中像素处理完成。</w:t>
      </w:r>
    </w:p>
    <w:p w14:paraId="4CE0C0F9" w14:textId="77777777" w:rsidR="00EC66A0" w:rsidRPr="00BF6601" w:rsidRDefault="00EC66A0" w:rsidP="00EC66A0">
      <w:pPr>
        <w:rPr>
          <w:szCs w:val="21"/>
        </w:rPr>
      </w:pPr>
    </w:p>
    <w:p w14:paraId="6557EB31" w14:textId="77777777" w:rsidR="00EC66A0" w:rsidRPr="004943B9" w:rsidRDefault="00EC66A0" w:rsidP="00EC66A0">
      <w:pPr>
        <w:rPr>
          <w:rFonts w:asciiTheme="minorEastAsia" w:hAnsiTheme="minorEastAsia"/>
          <w:sz w:val="28"/>
          <w:szCs w:val="28"/>
        </w:rPr>
      </w:pPr>
      <w:r w:rsidRPr="004943B9">
        <w:rPr>
          <w:rFonts w:asciiTheme="minorEastAsia" w:hAnsiTheme="minorEastAsia" w:hint="eastAsia"/>
          <w:sz w:val="28"/>
          <w:szCs w:val="28"/>
        </w:rPr>
        <w:t>2.</w:t>
      </w:r>
      <w:r w:rsidRPr="004943B9">
        <w:rPr>
          <w:rFonts w:asciiTheme="minorEastAsia" w:hAnsiTheme="minorEastAsia" w:cs="宋体" w:hint="eastAsia"/>
          <w:color w:val="333333"/>
          <w:kern w:val="0"/>
          <w:sz w:val="28"/>
          <w:szCs w:val="28"/>
        </w:rPr>
        <w:t xml:space="preserve"> </w:t>
      </w:r>
      <w:r w:rsidRPr="004943B9">
        <w:rPr>
          <w:rFonts w:asciiTheme="minorEastAsia" w:hAnsiTheme="minorEastAsia" w:hint="eastAsia"/>
          <w:sz w:val="28"/>
          <w:szCs w:val="28"/>
        </w:rPr>
        <w:t>简述灰度图像与彩色图像的区别。</w:t>
      </w:r>
    </w:p>
    <w:p w14:paraId="78E6B5BA" w14:textId="77777777" w:rsidR="00EC66A0" w:rsidRPr="00BF6601" w:rsidRDefault="00EC66A0" w:rsidP="00EC66A0">
      <w:pPr>
        <w:rPr>
          <w:szCs w:val="21"/>
        </w:rPr>
      </w:pPr>
      <w:r w:rsidRPr="00BF6601">
        <w:rPr>
          <w:rFonts w:hint="eastAsia"/>
          <w:szCs w:val="21"/>
        </w:rPr>
        <w:t>灰度图像是指每个像素的信息由一个量化后的灰度级来描述的数字图像，灰度图像中不包含彩色信息。标准灰度图像中每个像素的灰度值是</w:t>
      </w:r>
      <w:r w:rsidRPr="00BF6601">
        <w:rPr>
          <w:rFonts w:hint="eastAsia"/>
          <w:szCs w:val="21"/>
        </w:rPr>
        <w:t>0-255</w:t>
      </w:r>
      <w:r w:rsidRPr="00BF6601">
        <w:rPr>
          <w:rFonts w:hint="eastAsia"/>
          <w:szCs w:val="21"/>
        </w:rPr>
        <w:t>之间的一个值，灰度级数为</w:t>
      </w:r>
      <w:r w:rsidRPr="00BF6601">
        <w:rPr>
          <w:rFonts w:hint="eastAsia"/>
          <w:szCs w:val="21"/>
        </w:rPr>
        <w:t>256</w:t>
      </w:r>
      <w:r w:rsidRPr="00BF6601">
        <w:rPr>
          <w:rFonts w:hint="eastAsia"/>
          <w:szCs w:val="21"/>
        </w:rPr>
        <w:t>级。</w:t>
      </w:r>
      <w:r w:rsidRPr="00BF6601">
        <w:rPr>
          <w:szCs w:val="21"/>
        </w:rPr>
        <w:t xml:space="preserve">  </w:t>
      </w:r>
    </w:p>
    <w:p w14:paraId="45D6953C" w14:textId="77777777" w:rsidR="00EC66A0" w:rsidRPr="00BF6601" w:rsidRDefault="00EC66A0" w:rsidP="00EC66A0">
      <w:pPr>
        <w:rPr>
          <w:szCs w:val="21"/>
        </w:rPr>
      </w:pPr>
      <w:r w:rsidRPr="00BF6601">
        <w:rPr>
          <w:rFonts w:hint="eastAsia"/>
          <w:szCs w:val="21"/>
        </w:rPr>
        <w:t>彩色图像是根据三原色成像原理来实现对自然界中的色彩描述的。红、绿、蓝这三种基色的的灰度分别用</w:t>
      </w:r>
      <w:r w:rsidRPr="00BF6601">
        <w:rPr>
          <w:rFonts w:hint="eastAsia"/>
          <w:szCs w:val="21"/>
        </w:rPr>
        <w:t>256</w:t>
      </w:r>
      <w:r w:rsidRPr="00BF6601">
        <w:rPr>
          <w:rFonts w:hint="eastAsia"/>
          <w:szCs w:val="21"/>
        </w:rPr>
        <w:t>级表示，三基色之间不同的灰度组合可以形成不同的颜色。</w:t>
      </w:r>
    </w:p>
    <w:p w14:paraId="5427F197" w14:textId="77777777" w:rsidR="00EC66A0" w:rsidRPr="00930BDB" w:rsidRDefault="00EC66A0" w:rsidP="00EC66A0">
      <w:pPr>
        <w:pStyle w:val="1"/>
        <w:spacing w:line="360" w:lineRule="auto"/>
        <w:ind w:left="810" w:firstLineChars="0" w:firstLine="0"/>
        <w:rPr>
          <w:rFonts w:ascii="黑体" w:eastAsia="黑体" w:hAnsi="黑体" w:cstheme="minorEastAsia"/>
          <w:sz w:val="28"/>
          <w:szCs w:val="28"/>
        </w:rPr>
      </w:pPr>
    </w:p>
    <w:p w14:paraId="1B6C230C" w14:textId="77777777" w:rsidR="00EC66A0" w:rsidRDefault="00EC66A0" w:rsidP="00EC66A0">
      <w:r>
        <w:t xml:space="preserve"> </w:t>
      </w:r>
      <w:r w:rsidRPr="00D43B82">
        <w:rPr>
          <w:rFonts w:asciiTheme="minorEastAsia" w:hAnsiTheme="minorEastAsia"/>
          <w:sz w:val="28"/>
          <w:szCs w:val="28"/>
        </w:rPr>
        <w:t>3.</w:t>
      </w:r>
      <w:r w:rsidRPr="00D43B82">
        <w:rPr>
          <w:rFonts w:asciiTheme="minorEastAsia" w:hAnsiTheme="minorEastAsia" w:hint="eastAsia"/>
          <w:sz w:val="28"/>
          <w:szCs w:val="28"/>
        </w:rPr>
        <w:t>请简述</w:t>
      </w:r>
      <w:r w:rsidRPr="00D43B82">
        <w:rPr>
          <w:rFonts w:asciiTheme="minorEastAsia" w:hAnsiTheme="minorEastAsia"/>
          <w:sz w:val="28"/>
          <w:szCs w:val="28"/>
        </w:rPr>
        <w:t>空间分辨率与灰度分辨率</w:t>
      </w:r>
      <w:r>
        <w:rPr>
          <w:rFonts w:hint="eastAsia"/>
        </w:rPr>
        <w:t>。</w:t>
      </w:r>
    </w:p>
    <w:p w14:paraId="1E893A22" w14:textId="77777777" w:rsidR="00EC66A0" w:rsidRDefault="00EC66A0" w:rsidP="00EC66A0">
      <w:r>
        <w:rPr>
          <w:rFonts w:hint="eastAsia"/>
        </w:rPr>
        <w:t>答</w:t>
      </w:r>
      <w:r>
        <w:t>：</w:t>
      </w:r>
      <w:r>
        <w:rPr>
          <w:rFonts w:hint="eastAsia"/>
        </w:rPr>
        <w:t>空间</w:t>
      </w:r>
      <w:r>
        <w:t>分辨率</w:t>
      </w:r>
      <w:r>
        <w:rPr>
          <w:rFonts w:hint="eastAsia"/>
        </w:rPr>
        <w:t>:</w:t>
      </w:r>
    </w:p>
    <w:p w14:paraId="1187FBBA" w14:textId="77777777" w:rsidR="00EC66A0" w:rsidRDefault="00EC66A0" w:rsidP="00EC66A0">
      <w:pPr>
        <w:ind w:firstLineChars="150" w:firstLine="315"/>
      </w:pPr>
      <w:r>
        <w:rPr>
          <w:rFonts w:hint="eastAsia"/>
        </w:rPr>
        <w:t>（</w:t>
      </w:r>
      <w:r>
        <w:rPr>
          <w:rFonts w:hint="eastAsia"/>
        </w:rPr>
        <w:t>1</w:t>
      </w:r>
      <w:r>
        <w:rPr>
          <w:rFonts w:hint="eastAsia"/>
        </w:rPr>
        <w:t>）</w:t>
      </w:r>
      <w:r>
        <w:t>空间分辨率是图像中辨别的最小细节的度量。</w:t>
      </w:r>
    </w:p>
    <w:p w14:paraId="28D0CC17" w14:textId="77777777" w:rsidR="00EC66A0" w:rsidRDefault="00EC66A0" w:rsidP="00EC66A0">
      <w:pPr>
        <w:ind w:leftChars="150" w:left="840" w:hangingChars="250" w:hanging="525"/>
      </w:pPr>
      <w:r>
        <w:rPr>
          <w:rFonts w:hint="eastAsia"/>
        </w:rPr>
        <w:t>（</w:t>
      </w:r>
      <w:r>
        <w:rPr>
          <w:rFonts w:hint="eastAsia"/>
        </w:rPr>
        <w:t>2</w:t>
      </w:r>
      <w:r>
        <w:rPr>
          <w:rFonts w:hint="eastAsia"/>
        </w:rPr>
        <w:t>）在</w:t>
      </w:r>
      <w:r>
        <w:t>数量上，空间分辨率可以有很多方法来说明，其中</w:t>
      </w:r>
      <w:r>
        <w:rPr>
          <w:rFonts w:hint="eastAsia"/>
        </w:rPr>
        <w:t>每单位</w:t>
      </w:r>
      <w:r>
        <w:t>距离线对数</w:t>
      </w:r>
      <w:r>
        <w:rPr>
          <w:rFonts w:hint="eastAsia"/>
        </w:rPr>
        <w:t>和</w:t>
      </w:r>
      <w:r>
        <w:t>每单位距离点数（</w:t>
      </w:r>
      <w:r>
        <w:rPr>
          <w:rFonts w:hint="eastAsia"/>
        </w:rPr>
        <w:t>像素</w:t>
      </w:r>
      <w:r>
        <w:t>数）</w:t>
      </w:r>
      <w:r>
        <w:rPr>
          <w:rFonts w:hint="eastAsia"/>
        </w:rPr>
        <w:t>是</w:t>
      </w:r>
      <w:r>
        <w:t>最通用的度量。</w:t>
      </w:r>
    </w:p>
    <w:p w14:paraId="6D3246B3" w14:textId="77777777" w:rsidR="00EC66A0" w:rsidRDefault="00EC66A0" w:rsidP="00EC66A0">
      <w:pPr>
        <w:ind w:firstLineChars="150" w:firstLine="315"/>
      </w:pPr>
      <w:r>
        <w:rPr>
          <w:rFonts w:hint="eastAsia"/>
        </w:rPr>
        <w:t>（</w:t>
      </w:r>
      <w:r>
        <w:rPr>
          <w:rFonts w:hint="eastAsia"/>
        </w:rPr>
        <w:t>3</w:t>
      </w:r>
      <w:r>
        <w:rPr>
          <w:rFonts w:hint="eastAsia"/>
        </w:rPr>
        <w:t>）</w:t>
      </w:r>
      <w:r>
        <w:t>空间</w:t>
      </w:r>
      <w:r>
        <w:rPr>
          <w:rFonts w:hint="eastAsia"/>
        </w:rPr>
        <w:t>分辨率</w:t>
      </w:r>
      <w:r>
        <w:t>的度量必须针对</w:t>
      </w:r>
      <w:r>
        <w:rPr>
          <w:rFonts w:hint="eastAsia"/>
        </w:rPr>
        <w:t>空间</w:t>
      </w:r>
      <w:r>
        <w:t>单位来规定才有意义。</w:t>
      </w:r>
    </w:p>
    <w:p w14:paraId="3CCF31A5" w14:textId="77777777" w:rsidR="00EC66A0" w:rsidRDefault="00EC66A0" w:rsidP="00EC66A0">
      <w:pPr>
        <w:ind w:firstLineChars="200" w:firstLine="420"/>
      </w:pPr>
      <w:r>
        <w:rPr>
          <w:rFonts w:hint="eastAsia"/>
        </w:rPr>
        <w:t>灰度</w:t>
      </w:r>
      <w:r>
        <w:t>分辨率：</w:t>
      </w:r>
    </w:p>
    <w:p w14:paraId="73B06114" w14:textId="77777777" w:rsidR="00EC66A0" w:rsidRDefault="00EC66A0" w:rsidP="00EC66A0">
      <w:pPr>
        <w:ind w:firstLineChars="200" w:firstLine="420"/>
      </w:pPr>
      <w:r>
        <w:rPr>
          <w:rFonts w:hint="eastAsia"/>
        </w:rPr>
        <w:t>(1)</w:t>
      </w:r>
      <w:r>
        <w:rPr>
          <w:rFonts w:hint="eastAsia"/>
        </w:rPr>
        <w:t>灰度</w:t>
      </w:r>
      <w:r>
        <w:t>分辨率是指在灰度级中可分辨的</w:t>
      </w:r>
      <w:r>
        <w:rPr>
          <w:rFonts w:hint="eastAsia"/>
        </w:rPr>
        <w:t>最小</w:t>
      </w:r>
      <w:r>
        <w:t>变化。</w:t>
      </w:r>
    </w:p>
    <w:p w14:paraId="508929CF" w14:textId="77777777" w:rsidR="00EC66A0" w:rsidRDefault="00EC66A0" w:rsidP="00EC66A0">
      <w:pPr>
        <w:ind w:leftChars="150" w:left="420" w:hangingChars="50" w:hanging="105"/>
      </w:pPr>
      <w:r>
        <w:rPr>
          <w:rFonts w:hint="eastAsia"/>
        </w:rPr>
        <w:t>（</w:t>
      </w:r>
      <w:r>
        <w:rPr>
          <w:rFonts w:hint="eastAsia"/>
        </w:rPr>
        <w:t>2</w:t>
      </w:r>
      <w:r>
        <w:rPr>
          <w:rFonts w:hint="eastAsia"/>
        </w:rPr>
        <w:t>）不像</w:t>
      </w:r>
      <w:r>
        <w:t>空间分辨率必须以每单位距离为基础才有意义，灰度</w:t>
      </w:r>
      <w:r>
        <w:rPr>
          <w:rFonts w:hint="eastAsia"/>
        </w:rPr>
        <w:t xml:space="preserve"> </w:t>
      </w:r>
      <w:r>
        <w:rPr>
          <w:rFonts w:hint="eastAsia"/>
        </w:rPr>
        <w:t>分辨率指</w:t>
      </w:r>
      <w:r>
        <w:t>的是用于量化灰度</w:t>
      </w:r>
      <w:r>
        <w:rPr>
          <w:rFonts w:hint="eastAsia"/>
        </w:rPr>
        <w:t>的</w:t>
      </w:r>
      <w:r>
        <w:t>比特数。</w:t>
      </w:r>
    </w:p>
    <w:p w14:paraId="3915D99E" w14:textId="77777777" w:rsidR="00EC66A0" w:rsidRPr="00D43B82" w:rsidRDefault="00EC66A0" w:rsidP="00EC66A0">
      <w:pPr>
        <w:ind w:leftChars="150" w:left="455" w:hangingChars="50" w:hanging="140"/>
        <w:rPr>
          <w:rFonts w:asciiTheme="minorEastAsia" w:hAnsiTheme="minorEastAsia"/>
          <w:sz w:val="28"/>
          <w:szCs w:val="28"/>
        </w:rPr>
      </w:pPr>
      <w:r w:rsidRPr="00D43B82">
        <w:rPr>
          <w:rFonts w:asciiTheme="minorEastAsia" w:hAnsiTheme="minorEastAsia"/>
          <w:sz w:val="28"/>
          <w:szCs w:val="28"/>
        </w:rPr>
        <w:t>4.</w:t>
      </w:r>
      <w:r w:rsidRPr="00D43B82">
        <w:rPr>
          <w:rFonts w:asciiTheme="minorEastAsia" w:hAnsiTheme="minorEastAsia" w:hint="eastAsia"/>
          <w:sz w:val="28"/>
          <w:szCs w:val="28"/>
        </w:rPr>
        <w:t>请简述空间滤波器的组成和它是如何分类。</w:t>
      </w:r>
    </w:p>
    <w:p w14:paraId="164A6010" w14:textId="77777777" w:rsidR="00EC66A0" w:rsidRDefault="00EC66A0" w:rsidP="00EC66A0">
      <w:pPr>
        <w:ind w:leftChars="150" w:left="420" w:hangingChars="50" w:hanging="105"/>
      </w:pPr>
      <w:r>
        <w:rPr>
          <w:rFonts w:hint="eastAsia"/>
        </w:rPr>
        <w:t>答</w:t>
      </w:r>
      <w:r>
        <w:rPr>
          <w:rFonts w:hint="eastAsia"/>
        </w:rPr>
        <w:t>:</w:t>
      </w:r>
      <w:r>
        <w:rPr>
          <w:rFonts w:hint="eastAsia"/>
        </w:rPr>
        <w:t>（</w:t>
      </w:r>
      <w:r>
        <w:rPr>
          <w:rFonts w:hint="eastAsia"/>
        </w:rPr>
        <w:t>1</w:t>
      </w:r>
      <w:r>
        <w:rPr>
          <w:rFonts w:hint="eastAsia"/>
        </w:rPr>
        <w:t>）空间滤波器由一个邻域（典型地是一个较小的矩形），对该邻域包围的图像像素</w:t>
      </w:r>
      <w:r>
        <w:rPr>
          <w:rFonts w:hint="eastAsia"/>
        </w:rPr>
        <w:lastRenderedPageBreak/>
        <w:t>执行的预定义操作组成。</w:t>
      </w:r>
    </w:p>
    <w:p w14:paraId="3E53FB3D" w14:textId="77777777" w:rsidR="00EC66A0" w:rsidRDefault="00EC66A0" w:rsidP="00EC66A0">
      <w:pPr>
        <w:ind w:leftChars="150" w:left="420" w:hangingChars="50" w:hanging="105"/>
      </w:pPr>
      <w:r>
        <w:rPr>
          <w:rFonts w:hint="eastAsia"/>
        </w:rPr>
        <w:t>（</w:t>
      </w:r>
      <w:r>
        <w:rPr>
          <w:rFonts w:hint="eastAsia"/>
        </w:rPr>
        <w:t>2</w:t>
      </w:r>
      <w:r>
        <w:rPr>
          <w:rFonts w:hint="eastAsia"/>
        </w:rPr>
        <w:t>）滤波器的中心访问输入图像中的每个像素，就生成了处理后的图像。如果在图像像素上执行的是线性操作，则该滤波器称为线性空间滤波器。否则，滤波器就称为非线性滤波器。</w:t>
      </w:r>
    </w:p>
    <w:p w14:paraId="36DA1A31" w14:textId="77777777" w:rsidR="00EC66A0" w:rsidRDefault="00EC66A0" w:rsidP="00EC66A0">
      <w:pPr>
        <w:spacing w:line="360" w:lineRule="auto"/>
        <w:rPr>
          <w:rFonts w:asciiTheme="minorEastAsia" w:hAnsiTheme="minorEastAsia"/>
        </w:rPr>
      </w:pPr>
    </w:p>
    <w:p w14:paraId="682BAB21" w14:textId="77777777" w:rsidR="00EC66A0" w:rsidRDefault="00EC66A0" w:rsidP="00EC66A0">
      <w:pPr>
        <w:rPr>
          <w:rFonts w:ascii="黑体" w:eastAsia="黑体" w:hAnsi="黑体"/>
          <w:sz w:val="30"/>
          <w:szCs w:val="30"/>
        </w:rPr>
      </w:pPr>
      <w:r w:rsidRPr="006F1BB0">
        <w:rPr>
          <w:rFonts w:ascii="黑体" w:eastAsia="黑体" w:hAnsi="黑体"/>
          <w:sz w:val="30"/>
          <w:szCs w:val="30"/>
        </w:rPr>
        <w:t>四.</w:t>
      </w:r>
      <w:r w:rsidRPr="006F1BB0">
        <w:rPr>
          <w:rFonts w:ascii="黑体" w:eastAsia="黑体" w:hAnsi="黑体" w:hint="eastAsia"/>
          <w:sz w:val="30"/>
          <w:szCs w:val="30"/>
        </w:rPr>
        <w:t>论述</w:t>
      </w:r>
      <w:r w:rsidRPr="006F1BB0">
        <w:rPr>
          <w:rFonts w:ascii="黑体" w:eastAsia="黑体" w:hAnsi="黑体"/>
          <w:sz w:val="30"/>
          <w:szCs w:val="30"/>
        </w:rPr>
        <w:t>题</w:t>
      </w:r>
      <w:r>
        <w:rPr>
          <w:rFonts w:ascii="黑体" w:eastAsia="黑体" w:hAnsi="黑体"/>
          <w:sz w:val="30"/>
          <w:szCs w:val="30"/>
        </w:rPr>
        <w:t>（</w:t>
      </w:r>
      <w:r>
        <w:rPr>
          <w:rFonts w:ascii="黑体" w:eastAsia="黑体" w:hAnsi="黑体" w:hint="eastAsia"/>
          <w:sz w:val="30"/>
          <w:szCs w:val="30"/>
        </w:rPr>
        <w:t>共</w:t>
      </w:r>
      <w:r>
        <w:rPr>
          <w:rFonts w:ascii="黑体" w:eastAsia="黑体" w:hAnsi="黑体"/>
          <w:sz w:val="30"/>
          <w:szCs w:val="30"/>
        </w:rPr>
        <w:t>20</w:t>
      </w:r>
      <w:r>
        <w:rPr>
          <w:rFonts w:ascii="黑体" w:eastAsia="黑体" w:hAnsi="黑体" w:hint="eastAsia"/>
          <w:sz w:val="30"/>
          <w:szCs w:val="30"/>
        </w:rPr>
        <w:t>分</w:t>
      </w:r>
      <w:r>
        <w:rPr>
          <w:rFonts w:ascii="黑体" w:eastAsia="黑体" w:hAnsi="黑体"/>
          <w:sz w:val="30"/>
          <w:szCs w:val="30"/>
        </w:rPr>
        <w:t>）</w:t>
      </w:r>
    </w:p>
    <w:p w14:paraId="6E510F51" w14:textId="77777777" w:rsidR="00EC66A0" w:rsidRDefault="00EC66A0" w:rsidP="00EC66A0">
      <w:pPr>
        <w:rPr>
          <w:rFonts w:asciiTheme="minorEastAsia" w:hAnsiTheme="minorEastAsia"/>
        </w:rPr>
      </w:pPr>
      <w:r>
        <w:rPr>
          <w:rFonts w:ascii="黑体" w:eastAsia="黑体" w:hAnsi="黑体" w:hint="eastAsia"/>
          <w:sz w:val="30"/>
          <w:szCs w:val="30"/>
        </w:rPr>
        <w:t xml:space="preserve">  </w:t>
      </w:r>
      <w:r>
        <w:rPr>
          <w:rFonts w:asciiTheme="minorEastAsia" w:hAnsiTheme="minorEastAsia"/>
        </w:rPr>
        <w:t>1.</w:t>
      </w:r>
      <w:r>
        <w:rPr>
          <w:rFonts w:asciiTheme="minorEastAsia" w:hAnsiTheme="minorEastAsia" w:hint="eastAsia"/>
        </w:rPr>
        <w:t>是根据</w:t>
      </w:r>
      <w:r>
        <w:rPr>
          <w:rFonts w:asciiTheme="minorEastAsia" w:hAnsiTheme="minorEastAsia"/>
        </w:rPr>
        <w:t>所学过的</w:t>
      </w:r>
      <w:r>
        <w:rPr>
          <w:rFonts w:asciiTheme="minorEastAsia" w:hAnsiTheme="minorEastAsia" w:hint="eastAsia"/>
        </w:rPr>
        <w:t>图像</w:t>
      </w:r>
      <w:r>
        <w:rPr>
          <w:rFonts w:asciiTheme="minorEastAsia" w:hAnsiTheme="minorEastAsia"/>
        </w:rPr>
        <w:t>处理和分析方法，设计一套算法流程来实现</w:t>
      </w:r>
      <w:r>
        <w:rPr>
          <w:rFonts w:asciiTheme="minorEastAsia" w:hAnsiTheme="minorEastAsia" w:hint="eastAsia"/>
        </w:rPr>
        <w:t>印刷</w:t>
      </w:r>
      <w:r>
        <w:rPr>
          <w:rFonts w:asciiTheme="minorEastAsia" w:hAnsiTheme="minorEastAsia"/>
        </w:rPr>
        <w:t>的乐符号的处理和识别（</w:t>
      </w:r>
      <w:r>
        <w:rPr>
          <w:rFonts w:asciiTheme="minorEastAsia" w:hAnsiTheme="minorEastAsia" w:hint="eastAsia"/>
        </w:rPr>
        <w:t>给出</w:t>
      </w:r>
      <w:r>
        <w:rPr>
          <w:rFonts w:asciiTheme="minorEastAsia" w:hAnsiTheme="minorEastAsia"/>
        </w:rPr>
        <w:t>设计思想即可）。（10</w:t>
      </w:r>
      <w:r>
        <w:rPr>
          <w:rFonts w:asciiTheme="minorEastAsia" w:hAnsiTheme="minorEastAsia" w:hint="eastAsia"/>
        </w:rPr>
        <w:t>分</w:t>
      </w:r>
      <w:r>
        <w:rPr>
          <w:rFonts w:asciiTheme="minorEastAsia" w:hAnsiTheme="minorEastAsia"/>
        </w:rPr>
        <w:t>）</w:t>
      </w:r>
    </w:p>
    <w:p w14:paraId="36C579B5" w14:textId="77777777" w:rsidR="00EC66A0" w:rsidRDefault="00EC66A0" w:rsidP="00EC66A0">
      <w:pPr>
        <w:rPr>
          <w:rFonts w:asciiTheme="minorEastAsia" w:hAnsiTheme="minorEastAsia"/>
        </w:rPr>
      </w:pPr>
      <w:r>
        <w:rPr>
          <w:rFonts w:asciiTheme="minorEastAsia" w:hAnsiTheme="minorEastAsia" w:hint="eastAsia"/>
        </w:rPr>
        <w:t xml:space="preserve">  答案</w:t>
      </w:r>
      <w:r>
        <w:rPr>
          <w:rFonts w:asciiTheme="minorEastAsia" w:hAnsiTheme="minorEastAsia"/>
        </w:rPr>
        <w:t>：</w:t>
      </w:r>
      <w:r>
        <w:rPr>
          <w:rFonts w:asciiTheme="minorEastAsia" w:hAnsiTheme="minorEastAsia" w:hint="eastAsia"/>
        </w:rPr>
        <w:t>设计</w:t>
      </w:r>
      <w:r>
        <w:rPr>
          <w:rFonts w:asciiTheme="minorEastAsia" w:hAnsiTheme="minorEastAsia"/>
        </w:rPr>
        <w:t>思想得覆盖下面五个部分，</w:t>
      </w:r>
      <w:r>
        <w:rPr>
          <w:rFonts w:asciiTheme="minorEastAsia" w:hAnsiTheme="minorEastAsia" w:hint="eastAsia"/>
        </w:rPr>
        <w:t>少一个</w:t>
      </w:r>
      <w:r>
        <w:rPr>
          <w:rFonts w:asciiTheme="minorEastAsia" w:hAnsiTheme="minorEastAsia"/>
        </w:rPr>
        <w:t>部分酌情扣分。</w:t>
      </w:r>
    </w:p>
    <w:p w14:paraId="50DAE227" w14:textId="77777777" w:rsidR="00EC66A0" w:rsidRPr="00736DC9" w:rsidRDefault="00EC66A0" w:rsidP="00EC66A0">
      <w:pPr>
        <w:pStyle w:val="a8"/>
        <w:numPr>
          <w:ilvl w:val="0"/>
          <w:numId w:val="6"/>
        </w:numPr>
        <w:ind w:firstLineChars="0"/>
        <w:rPr>
          <w:rFonts w:asciiTheme="minorEastAsia" w:hAnsiTheme="minorEastAsia"/>
        </w:rPr>
      </w:pPr>
      <w:r w:rsidRPr="00736DC9">
        <w:rPr>
          <w:rFonts w:asciiTheme="minorEastAsia" w:hAnsiTheme="minorEastAsia" w:hint="eastAsia"/>
        </w:rPr>
        <w:t>获取</w:t>
      </w:r>
      <w:r w:rsidRPr="00736DC9">
        <w:rPr>
          <w:rFonts w:asciiTheme="minorEastAsia" w:hAnsiTheme="minorEastAsia"/>
        </w:rPr>
        <w:t>图像先进</w:t>
      </w:r>
      <w:r w:rsidRPr="00736DC9">
        <w:rPr>
          <w:rFonts w:asciiTheme="minorEastAsia" w:hAnsiTheme="minorEastAsia" w:hint="eastAsia"/>
        </w:rPr>
        <w:t>行</w:t>
      </w:r>
      <w:r w:rsidRPr="00736DC9">
        <w:rPr>
          <w:rFonts w:asciiTheme="minorEastAsia" w:hAnsiTheme="minorEastAsia"/>
        </w:rPr>
        <w:t>预处理（</w:t>
      </w:r>
      <w:r w:rsidRPr="00736DC9">
        <w:rPr>
          <w:rFonts w:asciiTheme="minorEastAsia" w:hAnsiTheme="minorEastAsia" w:hint="eastAsia"/>
        </w:rPr>
        <w:t>去</w:t>
      </w:r>
      <w:r w:rsidRPr="00736DC9">
        <w:rPr>
          <w:rFonts w:asciiTheme="minorEastAsia" w:hAnsiTheme="minorEastAsia"/>
        </w:rPr>
        <w:t>噪，锐化）。</w:t>
      </w:r>
    </w:p>
    <w:p w14:paraId="7822E45B" w14:textId="77777777" w:rsidR="00EC66A0" w:rsidRDefault="00EC66A0" w:rsidP="00EC66A0">
      <w:pPr>
        <w:pStyle w:val="a8"/>
        <w:numPr>
          <w:ilvl w:val="0"/>
          <w:numId w:val="6"/>
        </w:numPr>
        <w:ind w:firstLineChars="0"/>
        <w:rPr>
          <w:rFonts w:asciiTheme="minorEastAsia" w:hAnsiTheme="minorEastAsia"/>
        </w:rPr>
      </w:pPr>
      <w:r w:rsidRPr="00736DC9">
        <w:rPr>
          <w:rFonts w:asciiTheme="minorEastAsia" w:hAnsiTheme="minorEastAsia" w:hint="eastAsia"/>
        </w:rPr>
        <w:t>进行</w:t>
      </w:r>
      <w:r w:rsidRPr="00736DC9">
        <w:rPr>
          <w:rFonts w:asciiTheme="minorEastAsia" w:hAnsiTheme="minorEastAsia"/>
        </w:rPr>
        <w:t>二值化</w:t>
      </w:r>
      <w:r>
        <w:rPr>
          <w:rFonts w:asciiTheme="minorEastAsia" w:hAnsiTheme="minorEastAsia"/>
        </w:rPr>
        <w:t>。</w:t>
      </w:r>
    </w:p>
    <w:p w14:paraId="6D9F705D" w14:textId="77777777" w:rsidR="00EC66A0" w:rsidRDefault="00EC66A0" w:rsidP="00EC66A0">
      <w:pPr>
        <w:pStyle w:val="a8"/>
        <w:numPr>
          <w:ilvl w:val="0"/>
          <w:numId w:val="6"/>
        </w:numPr>
        <w:ind w:firstLineChars="0"/>
        <w:rPr>
          <w:rFonts w:asciiTheme="minorEastAsia" w:hAnsiTheme="minorEastAsia"/>
        </w:rPr>
      </w:pPr>
      <w:r>
        <w:rPr>
          <w:rFonts w:asciiTheme="minorEastAsia" w:hAnsiTheme="minorEastAsia" w:hint="eastAsia"/>
        </w:rPr>
        <w:t>图像</w:t>
      </w:r>
      <w:r w:rsidRPr="00736DC9">
        <w:rPr>
          <w:rFonts w:asciiTheme="minorEastAsia" w:hAnsiTheme="minorEastAsia" w:hint="eastAsia"/>
        </w:rPr>
        <w:t>分割</w:t>
      </w:r>
      <w:r>
        <w:rPr>
          <w:rFonts w:asciiTheme="minorEastAsia" w:hAnsiTheme="minorEastAsia"/>
        </w:rPr>
        <w:t>。</w:t>
      </w:r>
    </w:p>
    <w:p w14:paraId="18A6A2FD" w14:textId="77777777" w:rsidR="00EC66A0" w:rsidRDefault="00EC66A0" w:rsidP="00EC66A0">
      <w:pPr>
        <w:pStyle w:val="a8"/>
        <w:numPr>
          <w:ilvl w:val="0"/>
          <w:numId w:val="6"/>
        </w:numPr>
        <w:ind w:firstLineChars="0"/>
        <w:rPr>
          <w:rFonts w:asciiTheme="minorEastAsia" w:hAnsiTheme="minorEastAsia"/>
        </w:rPr>
      </w:pPr>
      <w:r>
        <w:rPr>
          <w:rFonts w:asciiTheme="minorEastAsia" w:hAnsiTheme="minorEastAsia" w:hint="eastAsia"/>
        </w:rPr>
        <w:t>提取</w:t>
      </w:r>
      <w:r>
        <w:rPr>
          <w:rFonts w:asciiTheme="minorEastAsia" w:hAnsiTheme="minorEastAsia"/>
        </w:rPr>
        <w:t>音乐符号的特征。</w:t>
      </w:r>
    </w:p>
    <w:p w14:paraId="4BC7797C" w14:textId="77777777" w:rsidR="00EC66A0" w:rsidRDefault="00EC66A0" w:rsidP="00EC66A0">
      <w:pPr>
        <w:pStyle w:val="a8"/>
        <w:numPr>
          <w:ilvl w:val="0"/>
          <w:numId w:val="6"/>
        </w:numPr>
        <w:ind w:firstLineChars="0"/>
        <w:rPr>
          <w:rFonts w:asciiTheme="minorEastAsia" w:hAnsiTheme="minorEastAsia"/>
        </w:rPr>
      </w:pPr>
      <w:r>
        <w:rPr>
          <w:rFonts w:asciiTheme="minorEastAsia" w:hAnsiTheme="minorEastAsia" w:hint="eastAsia"/>
        </w:rPr>
        <w:t>分类</w:t>
      </w:r>
      <w:r>
        <w:rPr>
          <w:rFonts w:asciiTheme="minorEastAsia" w:hAnsiTheme="minorEastAsia"/>
        </w:rPr>
        <w:t>识别（</w:t>
      </w:r>
      <w:r>
        <w:rPr>
          <w:rFonts w:asciiTheme="minorEastAsia" w:hAnsiTheme="minorEastAsia" w:hint="eastAsia"/>
        </w:rPr>
        <w:t>机器</w:t>
      </w:r>
      <w:r>
        <w:rPr>
          <w:rFonts w:asciiTheme="minorEastAsia" w:hAnsiTheme="minorEastAsia"/>
        </w:rPr>
        <w:t>学习，</w:t>
      </w:r>
      <w:r>
        <w:rPr>
          <w:rFonts w:asciiTheme="minorEastAsia" w:hAnsiTheme="minorEastAsia" w:hint="eastAsia"/>
        </w:rPr>
        <w:t>模板</w:t>
      </w:r>
      <w:r>
        <w:rPr>
          <w:rFonts w:asciiTheme="minorEastAsia" w:hAnsiTheme="minorEastAsia"/>
        </w:rPr>
        <w:t>匹配等）。</w:t>
      </w:r>
    </w:p>
    <w:p w14:paraId="3E8C5F04" w14:textId="77777777" w:rsidR="00EC66A0" w:rsidRPr="00E75C68" w:rsidRDefault="00EC66A0" w:rsidP="00EC66A0">
      <w:pPr>
        <w:ind w:left="240"/>
        <w:rPr>
          <w:rFonts w:asciiTheme="minorEastAsia" w:hAnsiTheme="minorEastAsia"/>
        </w:rPr>
      </w:pPr>
      <w:r>
        <w:rPr>
          <w:noProof/>
        </w:rPr>
        <w:drawing>
          <wp:inline distT="0" distB="0" distL="0" distR="0" wp14:anchorId="3E78EFA4" wp14:editId="408E3B06">
            <wp:extent cx="5270500" cy="323616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0500" cy="3236161"/>
                    </a:xfrm>
                    <a:prstGeom prst="rect">
                      <a:avLst/>
                    </a:prstGeom>
                    <a:noFill/>
                    <a:ln>
                      <a:noFill/>
                    </a:ln>
                  </pic:spPr>
                </pic:pic>
              </a:graphicData>
            </a:graphic>
          </wp:inline>
        </w:drawing>
      </w:r>
    </w:p>
    <w:p w14:paraId="2A25F58B" w14:textId="59B6AA32" w:rsidR="00EC66A0" w:rsidRDefault="00EC66A0" w:rsidP="00EC66A0">
      <w:pPr>
        <w:spacing w:line="360" w:lineRule="auto"/>
        <w:rPr>
          <w:rFonts w:ascii="MS Mincho" w:hAnsi="MS Mincho" w:cs="MS Mincho"/>
        </w:rPr>
      </w:pPr>
    </w:p>
    <w:p w14:paraId="4FAC1B6D" w14:textId="18A50795" w:rsidR="007D4A32" w:rsidRDefault="007D4A32" w:rsidP="00EC66A0">
      <w:pPr>
        <w:spacing w:line="360" w:lineRule="auto"/>
        <w:rPr>
          <w:rFonts w:ascii="MS Mincho" w:hAnsi="MS Mincho" w:cs="MS Mincho"/>
        </w:rPr>
      </w:pPr>
    </w:p>
    <w:p w14:paraId="0E209096" w14:textId="1257797A" w:rsidR="007D4A32" w:rsidRDefault="007D4A32" w:rsidP="00EC66A0">
      <w:pPr>
        <w:spacing w:line="360" w:lineRule="auto"/>
        <w:rPr>
          <w:rFonts w:ascii="MS Mincho" w:hAnsi="MS Mincho" w:cs="MS Mincho"/>
        </w:rPr>
      </w:pPr>
    </w:p>
    <w:p w14:paraId="40DBEC87" w14:textId="500DBB27" w:rsidR="007D4A32" w:rsidRDefault="007D4A32" w:rsidP="00EC66A0">
      <w:pPr>
        <w:spacing w:line="360" w:lineRule="auto"/>
        <w:rPr>
          <w:rFonts w:ascii="MS Mincho" w:hAnsi="MS Mincho" w:cs="MS Mincho"/>
        </w:rPr>
      </w:pPr>
    </w:p>
    <w:p w14:paraId="39D1A547" w14:textId="3ABE7407" w:rsidR="007D4A32" w:rsidRDefault="007D4A32" w:rsidP="00EC66A0">
      <w:pPr>
        <w:spacing w:line="360" w:lineRule="auto"/>
        <w:rPr>
          <w:rFonts w:ascii="MS Mincho" w:hAnsi="MS Mincho" w:cs="MS Mincho"/>
        </w:rPr>
      </w:pPr>
    </w:p>
    <w:p w14:paraId="37760536" w14:textId="45B2CC32" w:rsidR="007D4A32" w:rsidRDefault="007D4A32" w:rsidP="00EC66A0">
      <w:pPr>
        <w:spacing w:line="360" w:lineRule="auto"/>
        <w:rPr>
          <w:rFonts w:ascii="MS Mincho" w:hAnsi="MS Mincho" w:cs="MS Mincho"/>
        </w:rPr>
      </w:pPr>
    </w:p>
    <w:p w14:paraId="7750835C" w14:textId="66CC6185" w:rsidR="007D4A32" w:rsidRDefault="007D4A32" w:rsidP="00EC66A0">
      <w:pPr>
        <w:spacing w:line="360" w:lineRule="auto"/>
        <w:rPr>
          <w:rFonts w:ascii="MS Mincho" w:hAnsi="MS Mincho" w:cs="MS Mincho"/>
        </w:rPr>
      </w:pPr>
    </w:p>
    <w:p w14:paraId="49C62A52" w14:textId="77777777" w:rsidR="007D4A32" w:rsidRPr="007D4A32" w:rsidRDefault="007D4A32" w:rsidP="00EC66A0">
      <w:pPr>
        <w:spacing w:line="360" w:lineRule="auto"/>
        <w:rPr>
          <w:rFonts w:ascii="MS Mincho" w:hAnsi="MS Mincho" w:cs="MS Mincho" w:hint="eastAsia"/>
        </w:rPr>
      </w:pPr>
    </w:p>
    <w:p w14:paraId="0D49AE37" w14:textId="77777777" w:rsidR="00EC66A0" w:rsidRDefault="00EC66A0" w:rsidP="00EC66A0">
      <w:r>
        <w:rPr>
          <w:rFonts w:hint="eastAsia"/>
        </w:rPr>
        <w:lastRenderedPageBreak/>
        <w:t>单项选择题</w:t>
      </w:r>
    </w:p>
    <w:p w14:paraId="5EAD29DA" w14:textId="77777777" w:rsidR="00EC66A0" w:rsidRDefault="00EC66A0" w:rsidP="00EC66A0">
      <w:r>
        <w:rPr>
          <w:rFonts w:hint="eastAsia"/>
        </w:rPr>
        <w:t>1.</w:t>
      </w:r>
      <w:r>
        <w:rPr>
          <w:rFonts w:hint="eastAsia"/>
        </w:rPr>
        <w:t>一幅灰度级均匀分布的图象，其灰度范围在</w:t>
      </w:r>
      <w:r>
        <w:rPr>
          <w:rFonts w:hint="eastAsia"/>
        </w:rPr>
        <w:t>[0,255]</w:t>
      </w:r>
      <w:r>
        <w:rPr>
          <w:rFonts w:hint="eastAsia"/>
        </w:rPr>
        <w:t>，则该图象的信息量为</w:t>
      </w:r>
      <w:r>
        <w:rPr>
          <w:rFonts w:hint="eastAsia"/>
        </w:rPr>
        <w:t>: D_</w:t>
      </w:r>
    </w:p>
    <w:p w14:paraId="342B810A" w14:textId="77777777" w:rsidR="00EC66A0" w:rsidRDefault="00EC66A0" w:rsidP="00EC66A0">
      <w:r>
        <w:rPr>
          <w:rFonts w:hint="eastAsia"/>
        </w:rPr>
        <w:t>A.0 B.255 C.6 D.8</w:t>
      </w:r>
    </w:p>
    <w:p w14:paraId="0402253E" w14:textId="77777777" w:rsidR="00EC66A0" w:rsidRDefault="00EC66A0" w:rsidP="00EC66A0">
      <w:r>
        <w:rPr>
          <w:rFonts w:hint="eastAsia"/>
        </w:rPr>
        <w:t>2.</w:t>
      </w:r>
      <w:r>
        <w:rPr>
          <w:rFonts w:hint="eastAsia"/>
        </w:rPr>
        <w:t>图象与灰度百方图间的对应关系是</w:t>
      </w:r>
      <w:r>
        <w:rPr>
          <w:rFonts w:hint="eastAsia"/>
        </w:rPr>
        <w:t>: B</w:t>
      </w:r>
    </w:p>
    <w:p w14:paraId="615B6F5F" w14:textId="77777777" w:rsidR="00EC66A0" w:rsidRDefault="00EC66A0" w:rsidP="00EC66A0">
      <w:r>
        <w:rPr>
          <w:rFonts w:hint="eastAsia"/>
        </w:rPr>
        <w:t>A.</w:t>
      </w:r>
      <w:r>
        <w:rPr>
          <w:rFonts w:hint="eastAsia"/>
        </w:rPr>
        <w:t>一一对应</w:t>
      </w:r>
      <w:r>
        <w:rPr>
          <w:rFonts w:hint="eastAsia"/>
        </w:rPr>
        <w:t>B.</w:t>
      </w:r>
      <w:r>
        <w:rPr>
          <w:rFonts w:hint="eastAsia"/>
        </w:rPr>
        <w:t>多对一</w:t>
      </w:r>
      <w:r>
        <w:rPr>
          <w:rFonts w:hint="eastAsia"/>
        </w:rPr>
        <w:t>C.</w:t>
      </w:r>
      <w:r>
        <w:rPr>
          <w:rFonts w:hint="eastAsia"/>
        </w:rPr>
        <w:t>一对多</w:t>
      </w:r>
    </w:p>
    <w:p w14:paraId="0BCC8407" w14:textId="77777777" w:rsidR="00EC66A0" w:rsidRDefault="00EC66A0" w:rsidP="00EC66A0">
      <w:r>
        <w:rPr>
          <w:rFonts w:hint="eastAsia"/>
        </w:rPr>
        <w:t>D.</w:t>
      </w:r>
      <w:r>
        <w:rPr>
          <w:rFonts w:hint="eastAsia"/>
        </w:rPr>
        <w:t>都不对</w:t>
      </w:r>
    </w:p>
    <w:p w14:paraId="3FF1C554" w14:textId="77777777" w:rsidR="00EC66A0" w:rsidRDefault="00EC66A0" w:rsidP="00EC66A0">
      <w:r>
        <w:rPr>
          <w:rFonts w:hint="eastAsia"/>
        </w:rPr>
        <w:t>3.</w:t>
      </w:r>
      <w:r>
        <w:rPr>
          <w:rFonts w:hint="eastAsia"/>
        </w:rPr>
        <w:t>下列算法中属于图象锐化处理的是</w:t>
      </w:r>
      <w:r>
        <w:rPr>
          <w:rFonts w:hint="eastAsia"/>
        </w:rPr>
        <w:t>: _C</w:t>
      </w:r>
    </w:p>
    <w:p w14:paraId="392BF79D" w14:textId="77777777" w:rsidR="00EC66A0" w:rsidRDefault="00EC66A0" w:rsidP="00EC66A0">
      <w:r>
        <w:rPr>
          <w:rFonts w:hint="eastAsia"/>
        </w:rPr>
        <w:t>A.</w:t>
      </w:r>
      <w:r>
        <w:rPr>
          <w:rFonts w:hint="eastAsia"/>
        </w:rPr>
        <w:t>低通滤波</w:t>
      </w:r>
      <w:r>
        <w:rPr>
          <w:rFonts w:hint="eastAsia"/>
        </w:rPr>
        <w:t xml:space="preserve">B </w:t>
      </w:r>
      <w:r>
        <w:rPr>
          <w:rFonts w:hint="eastAsia"/>
        </w:rPr>
        <w:t>加权平均法</w:t>
      </w:r>
      <w:r>
        <w:rPr>
          <w:rFonts w:hint="eastAsia"/>
        </w:rPr>
        <w:t>C.</w:t>
      </w:r>
      <w:r>
        <w:rPr>
          <w:rFonts w:hint="eastAsia"/>
        </w:rPr>
        <w:t>高通滤</w:t>
      </w:r>
      <w:r>
        <w:rPr>
          <w:rFonts w:hint="eastAsia"/>
        </w:rPr>
        <w:t>D.</w:t>
      </w:r>
      <w:r>
        <w:rPr>
          <w:rFonts w:hint="eastAsia"/>
        </w:rPr>
        <w:t>中值滤波</w:t>
      </w:r>
    </w:p>
    <w:p w14:paraId="66C7228A" w14:textId="77777777" w:rsidR="00EC66A0" w:rsidRDefault="00EC66A0" w:rsidP="00EC66A0">
      <w:r>
        <w:rPr>
          <w:rFonts w:hint="eastAsia"/>
        </w:rPr>
        <w:t>4.</w:t>
      </w:r>
      <w:r>
        <w:rPr>
          <w:rFonts w:hint="eastAsia"/>
        </w:rPr>
        <w:t>下列算法中属于点处理的是</w:t>
      </w:r>
      <w:r>
        <w:rPr>
          <w:rFonts w:hint="eastAsia"/>
        </w:rPr>
        <w:t>:_</w:t>
      </w:r>
    </w:p>
    <w:p w14:paraId="0085068B" w14:textId="77777777" w:rsidR="00EC66A0" w:rsidRDefault="00EC66A0" w:rsidP="00EC66A0">
      <w:r>
        <w:rPr>
          <w:rFonts w:hint="eastAsia"/>
        </w:rPr>
        <w:t>A.</w:t>
      </w:r>
      <w:r>
        <w:rPr>
          <w:rFonts w:hint="eastAsia"/>
        </w:rPr>
        <w:t>梯度锐化</w:t>
      </w:r>
      <w:r>
        <w:rPr>
          <w:rFonts w:hint="eastAsia"/>
        </w:rPr>
        <w:t>B.</w:t>
      </w:r>
      <w:r>
        <w:rPr>
          <w:rFonts w:hint="eastAsia"/>
        </w:rPr>
        <w:t>二值化</w:t>
      </w:r>
    </w:p>
    <w:p w14:paraId="0A58A005" w14:textId="77777777" w:rsidR="00EC66A0" w:rsidRDefault="00EC66A0" w:rsidP="00EC66A0">
      <w:r>
        <w:rPr>
          <w:rFonts w:hint="eastAsia"/>
        </w:rPr>
        <w:t>C.</w:t>
      </w:r>
      <w:r>
        <w:rPr>
          <w:rFonts w:hint="eastAsia"/>
        </w:rPr>
        <w:t>傅立叶变换</w:t>
      </w:r>
      <w:r>
        <w:rPr>
          <w:rFonts w:hint="eastAsia"/>
        </w:rPr>
        <w:t>D.</w:t>
      </w:r>
      <w:r>
        <w:rPr>
          <w:rFonts w:hint="eastAsia"/>
        </w:rPr>
        <w:t>中值滤波</w:t>
      </w:r>
    </w:p>
    <w:p w14:paraId="04FFA907" w14:textId="77777777" w:rsidR="00EC66A0" w:rsidRDefault="00EC66A0" w:rsidP="00EC66A0">
      <w:r>
        <w:rPr>
          <w:rFonts w:hint="eastAsia"/>
        </w:rPr>
        <w:t>5</w:t>
      </w:r>
      <w:r>
        <w:rPr>
          <w:rFonts w:hint="eastAsia"/>
        </w:rPr>
        <w:t>、计算机显示器主要采用哪一种彩色模型</w:t>
      </w:r>
      <w:r>
        <w:rPr>
          <w:rFonts w:hint="eastAsia"/>
        </w:rPr>
        <w:t>A</w:t>
      </w:r>
    </w:p>
    <w:p w14:paraId="5F041BEA" w14:textId="77777777" w:rsidR="00EC66A0" w:rsidRDefault="00EC66A0" w:rsidP="00EC66A0">
      <w:r>
        <w:rPr>
          <w:rFonts w:hint="eastAsia"/>
        </w:rPr>
        <w:t>C</w:t>
      </w:r>
      <w:r>
        <w:rPr>
          <w:rFonts w:hint="eastAsia"/>
        </w:rPr>
        <w:t>、</w:t>
      </w:r>
      <w:r>
        <w:rPr>
          <w:rFonts w:hint="eastAsia"/>
        </w:rPr>
        <w:t>HSI D</w:t>
      </w:r>
      <w:r>
        <w:rPr>
          <w:rFonts w:hint="eastAsia"/>
        </w:rPr>
        <w:t>、</w:t>
      </w:r>
      <w:r>
        <w:rPr>
          <w:rFonts w:hint="eastAsia"/>
        </w:rPr>
        <w:t>HSV</w:t>
      </w:r>
    </w:p>
    <w:p w14:paraId="3BAFC234" w14:textId="77777777" w:rsidR="00EC66A0" w:rsidRDefault="00EC66A0" w:rsidP="00EC66A0">
      <w:r>
        <w:rPr>
          <w:rFonts w:hint="eastAsia"/>
        </w:rPr>
        <w:t>B</w:t>
      </w:r>
      <w:r>
        <w:rPr>
          <w:rFonts w:hint="eastAsia"/>
        </w:rPr>
        <w:t>、</w:t>
      </w:r>
      <w:r>
        <w:rPr>
          <w:rFonts w:hint="eastAsia"/>
        </w:rPr>
        <w:t xml:space="preserve">CMY </w:t>
      </w:r>
      <w:r>
        <w:rPr>
          <w:rFonts w:hint="eastAsia"/>
        </w:rPr>
        <w:t>或</w:t>
      </w:r>
      <w:r>
        <w:rPr>
          <w:rFonts w:hint="eastAsia"/>
        </w:rPr>
        <w:t>CMYK</w:t>
      </w:r>
    </w:p>
    <w:p w14:paraId="60BA0D1F" w14:textId="77777777" w:rsidR="00EC66A0" w:rsidRDefault="00EC66A0" w:rsidP="00EC66A0">
      <w:r>
        <w:rPr>
          <w:rFonts w:hint="eastAsia"/>
        </w:rPr>
        <w:t>A</w:t>
      </w:r>
      <w:r>
        <w:rPr>
          <w:rFonts w:hint="eastAsia"/>
        </w:rPr>
        <w:t>、</w:t>
      </w:r>
      <w:r>
        <w:rPr>
          <w:rFonts w:hint="eastAsia"/>
        </w:rPr>
        <w:t>RGB</w:t>
      </w:r>
    </w:p>
    <w:p w14:paraId="5C963BFF" w14:textId="77777777" w:rsidR="00EC66A0" w:rsidRDefault="00EC66A0" w:rsidP="00EC66A0">
      <w:r>
        <w:rPr>
          <w:rFonts w:hint="eastAsia"/>
        </w:rPr>
        <w:t>6</w:t>
      </w:r>
      <w:r>
        <w:rPr>
          <w:rFonts w:hint="eastAsia"/>
        </w:rPr>
        <w:t>，下列算法中属于图象平滑处理的是</w:t>
      </w:r>
      <w:r>
        <w:rPr>
          <w:rFonts w:hint="eastAsia"/>
        </w:rPr>
        <w:t>: C</w:t>
      </w:r>
    </w:p>
    <w:p w14:paraId="0A888865" w14:textId="77777777" w:rsidR="00EC66A0" w:rsidRDefault="00EC66A0" w:rsidP="00EC66A0">
      <w:r>
        <w:rPr>
          <w:rFonts w:hint="eastAsia"/>
        </w:rPr>
        <w:t>A.</w:t>
      </w:r>
      <w:r>
        <w:rPr>
          <w:rFonts w:hint="eastAsia"/>
        </w:rPr>
        <w:t>梯度锐化</w:t>
      </w:r>
      <w:r>
        <w:rPr>
          <w:rFonts w:hint="eastAsia"/>
        </w:rPr>
        <w:t>B.</w:t>
      </w:r>
      <w:r>
        <w:rPr>
          <w:rFonts w:hint="eastAsia"/>
        </w:rPr>
        <w:t>直方图均衡</w:t>
      </w:r>
      <w:r>
        <w:rPr>
          <w:rFonts w:hint="eastAsia"/>
        </w:rPr>
        <w:t>C.</w:t>
      </w:r>
      <w:r>
        <w:rPr>
          <w:rFonts w:hint="eastAsia"/>
        </w:rPr>
        <w:t>中值泌波</w:t>
      </w:r>
      <w:proofErr w:type="spellStart"/>
      <w:r>
        <w:rPr>
          <w:rFonts w:hint="eastAsia"/>
        </w:rPr>
        <w:t>D.laplacian</w:t>
      </w:r>
      <w:proofErr w:type="spellEnd"/>
      <w:r>
        <w:rPr>
          <w:rFonts w:hint="eastAsia"/>
        </w:rPr>
        <w:t xml:space="preserve"> </w:t>
      </w:r>
      <w:r>
        <w:rPr>
          <w:rFonts w:hint="eastAsia"/>
        </w:rPr>
        <w:t>增强</w:t>
      </w:r>
    </w:p>
    <w:p w14:paraId="32E54D9A" w14:textId="77777777" w:rsidR="00EC66A0" w:rsidRDefault="00EC66A0" w:rsidP="00EC66A0">
      <w:r>
        <w:rPr>
          <w:rFonts w:hint="eastAsia"/>
        </w:rPr>
        <w:t>C.</w:t>
      </w:r>
      <w:r>
        <w:rPr>
          <w:rFonts w:hint="eastAsia"/>
        </w:rPr>
        <w:t>手直</w:t>
      </w:r>
    </w:p>
    <w:p w14:paraId="21DEEEA7" w14:textId="77777777" w:rsidR="00EC66A0" w:rsidRDefault="00EC66A0" w:rsidP="00EC66A0">
      <w:r>
        <w:rPr>
          <w:rFonts w:hint="eastAsia"/>
        </w:rPr>
        <w:t>D.135^</w:t>
      </w:r>
    </w:p>
    <w:p w14:paraId="0076511E" w14:textId="77777777" w:rsidR="00EC66A0" w:rsidRDefault="00EC66A0" w:rsidP="00EC66A0">
      <w:r>
        <w:rPr>
          <w:rFonts w:hint="eastAsia"/>
        </w:rPr>
        <w:t>7.</w:t>
      </w:r>
      <w:r>
        <w:rPr>
          <w:rFonts w:hint="eastAsia"/>
        </w:rPr>
        <w:t>采用模板</w:t>
      </w:r>
      <w:r>
        <w:rPr>
          <w:rFonts w:hint="eastAsia"/>
        </w:rPr>
        <w:t xml:space="preserve">[-11] </w:t>
      </w:r>
      <w:r>
        <w:rPr>
          <w:rFonts w:hint="eastAsia"/>
        </w:rPr>
        <w:t>主要检测</w:t>
      </w:r>
      <w:r>
        <w:rPr>
          <w:rFonts w:hint="eastAsia"/>
        </w:rPr>
        <w:t xml:space="preserve">_C </w:t>
      </w:r>
      <w:r>
        <w:rPr>
          <w:rFonts w:hint="eastAsia"/>
        </w:rPr>
        <w:t>方向的边缘。</w:t>
      </w:r>
      <w:r>
        <w:rPr>
          <w:rFonts w:hint="eastAsia"/>
        </w:rPr>
        <w:t>A.</w:t>
      </w:r>
      <w:r>
        <w:rPr>
          <w:rFonts w:hint="eastAsia"/>
        </w:rPr>
        <w:t>水平</w:t>
      </w:r>
      <w:r>
        <w:rPr>
          <w:rFonts w:hint="eastAsia"/>
        </w:rPr>
        <w:t>B.45*</w:t>
      </w:r>
    </w:p>
    <w:p w14:paraId="56129435" w14:textId="77777777" w:rsidR="00EC66A0" w:rsidRDefault="00EC66A0" w:rsidP="00EC66A0">
      <w:r>
        <w:rPr>
          <w:rFonts w:hint="eastAsia"/>
        </w:rPr>
        <w:t>8.</w:t>
      </w:r>
      <w:r>
        <w:rPr>
          <w:rFonts w:hint="eastAsia"/>
        </w:rPr>
        <w:t>对一幅</w:t>
      </w:r>
      <w:r>
        <w:rPr>
          <w:rFonts w:hint="eastAsia"/>
        </w:rPr>
        <w:t xml:space="preserve">100X100 </w:t>
      </w:r>
      <w:r>
        <w:rPr>
          <w:rFonts w:hint="eastAsia"/>
        </w:rPr>
        <w:t>像元的图象，若每像元用</w:t>
      </w:r>
      <w:r>
        <w:rPr>
          <w:rFonts w:hint="eastAsia"/>
        </w:rPr>
        <w:t>8bit</w:t>
      </w:r>
      <w:r>
        <w:rPr>
          <w:rFonts w:hint="eastAsia"/>
        </w:rPr>
        <w:t>表示其灰度值，经霍夫曼编码后压缩图象的数据量为</w:t>
      </w:r>
    </w:p>
    <w:p w14:paraId="21CCAAD2" w14:textId="77777777" w:rsidR="00EC66A0" w:rsidRDefault="00EC66A0" w:rsidP="00EC66A0">
      <w:r>
        <w:rPr>
          <w:rFonts w:hint="eastAsia"/>
        </w:rPr>
        <w:t>D.1:2</w:t>
      </w:r>
    </w:p>
    <w:p w14:paraId="43C1F901" w14:textId="77777777" w:rsidR="00EC66A0" w:rsidRDefault="00EC66A0" w:rsidP="00EC66A0">
      <w:r>
        <w:rPr>
          <w:rFonts w:hint="eastAsia"/>
        </w:rPr>
        <w:t>A.2:1</w:t>
      </w:r>
    </w:p>
    <w:p w14:paraId="037A767B" w14:textId="77777777" w:rsidR="00EC66A0" w:rsidRDefault="00EC66A0" w:rsidP="00EC66A0">
      <w:r>
        <w:rPr>
          <w:rFonts w:hint="eastAsia"/>
        </w:rPr>
        <w:t>B.3:1</w:t>
      </w:r>
    </w:p>
    <w:p w14:paraId="0C1FFB5E" w14:textId="77777777" w:rsidR="00EC66A0" w:rsidRDefault="00EC66A0" w:rsidP="00EC66A0">
      <w:r>
        <w:rPr>
          <w:rFonts w:hint="eastAsia"/>
        </w:rPr>
        <w:t>C.4:1</w:t>
      </w:r>
    </w:p>
    <w:p w14:paraId="41FAFED8" w14:textId="77777777" w:rsidR="00EC66A0" w:rsidRDefault="00EC66A0" w:rsidP="00EC66A0">
      <w:r>
        <w:rPr>
          <w:rFonts w:hint="eastAsia"/>
        </w:rPr>
        <w:t>0000bit,</w:t>
      </w:r>
      <w:r>
        <w:rPr>
          <w:rFonts w:hint="eastAsia"/>
        </w:rPr>
        <w:t>则图象的压缩比为</w:t>
      </w:r>
      <w:r>
        <w:rPr>
          <w:rFonts w:hint="eastAsia"/>
        </w:rPr>
        <w:t>:</w:t>
      </w:r>
      <w:r>
        <w:rPr>
          <w:rFonts w:hint="eastAsia"/>
        </w:rPr>
        <w:t>、</w:t>
      </w:r>
    </w:p>
    <w:p w14:paraId="550F7910" w14:textId="77777777" w:rsidR="00EC66A0" w:rsidRDefault="00EC66A0" w:rsidP="00EC66A0">
      <w:r>
        <w:rPr>
          <w:rFonts w:hint="eastAsia"/>
        </w:rPr>
        <w:t>9.</w:t>
      </w:r>
      <w:r>
        <w:rPr>
          <w:rFonts w:hint="eastAsia"/>
        </w:rPr>
        <w:t>维纳滤波器通常用于</w:t>
      </w:r>
      <w:r>
        <w:rPr>
          <w:rFonts w:hint="eastAsia"/>
        </w:rPr>
        <w:t>C</w:t>
      </w:r>
    </w:p>
    <w:p w14:paraId="4DA4376C" w14:textId="77777777" w:rsidR="00EC66A0" w:rsidRDefault="00EC66A0" w:rsidP="00EC66A0">
      <w:r>
        <w:rPr>
          <w:rFonts w:hint="eastAsia"/>
        </w:rPr>
        <w:t>D,</w:t>
      </w:r>
      <w:r>
        <w:rPr>
          <w:rFonts w:hint="eastAsia"/>
        </w:rPr>
        <w:t>平滑图像</w:t>
      </w:r>
    </w:p>
    <w:p w14:paraId="2FEF178E" w14:textId="77777777" w:rsidR="00EC66A0" w:rsidRDefault="00EC66A0" w:rsidP="00EC66A0">
      <w:r>
        <w:rPr>
          <w:rFonts w:hint="eastAsia"/>
        </w:rPr>
        <w:t>A</w:t>
      </w:r>
      <w:r>
        <w:rPr>
          <w:rFonts w:hint="eastAsia"/>
        </w:rPr>
        <w:t>、去噪</w:t>
      </w:r>
      <w:r>
        <w:rPr>
          <w:rFonts w:hint="eastAsia"/>
        </w:rPr>
        <w:t>B</w:t>
      </w:r>
      <w:r>
        <w:rPr>
          <w:rFonts w:hint="eastAsia"/>
        </w:rPr>
        <w:t>、诚小图像动态范围</w:t>
      </w:r>
      <w:r>
        <w:rPr>
          <w:rFonts w:hint="eastAsia"/>
        </w:rPr>
        <w:t>C,</w:t>
      </w:r>
      <w:r>
        <w:rPr>
          <w:rFonts w:hint="eastAsia"/>
        </w:rPr>
        <w:t>复原图像</w:t>
      </w:r>
    </w:p>
    <w:p w14:paraId="02677CF4" w14:textId="77777777" w:rsidR="00EC66A0" w:rsidRDefault="00EC66A0" w:rsidP="00EC66A0">
      <w:r>
        <w:rPr>
          <w:rFonts w:hint="eastAsia"/>
        </w:rPr>
        <w:t>10.</w:t>
      </w:r>
      <w:r>
        <w:rPr>
          <w:rFonts w:hint="eastAsia"/>
        </w:rPr>
        <w:t>图像灰度方差说明了图像哪一个属性。</w:t>
      </w:r>
      <w:r>
        <w:rPr>
          <w:rFonts w:hint="eastAsia"/>
        </w:rPr>
        <w:t>B</w:t>
      </w:r>
    </w:p>
    <w:p w14:paraId="5731525D" w14:textId="77777777" w:rsidR="00EC66A0" w:rsidRDefault="00EC66A0" w:rsidP="00EC66A0">
      <w:r>
        <w:rPr>
          <w:rFonts w:hint="eastAsia"/>
        </w:rPr>
        <w:t xml:space="preserve">A </w:t>
      </w:r>
      <w:r>
        <w:rPr>
          <w:rFonts w:hint="eastAsia"/>
        </w:rPr>
        <w:t>平均灰度</w:t>
      </w:r>
      <w:r>
        <w:rPr>
          <w:rFonts w:hint="eastAsia"/>
        </w:rPr>
        <w:t xml:space="preserve">B </w:t>
      </w:r>
      <w:r>
        <w:rPr>
          <w:rFonts w:hint="eastAsia"/>
        </w:rPr>
        <w:t>图像对比度</w:t>
      </w:r>
      <w:r>
        <w:rPr>
          <w:rFonts w:hint="eastAsia"/>
        </w:rPr>
        <w:t xml:space="preserve">C </w:t>
      </w:r>
      <w:r>
        <w:rPr>
          <w:rFonts w:hint="eastAsia"/>
        </w:rPr>
        <w:t>图像整体亮度</w:t>
      </w:r>
      <w:r>
        <w:rPr>
          <w:rFonts w:hint="eastAsia"/>
        </w:rPr>
        <w:t>D</w:t>
      </w:r>
      <w:r>
        <w:rPr>
          <w:rFonts w:hint="eastAsia"/>
        </w:rPr>
        <w:t>图像细节</w:t>
      </w:r>
    </w:p>
    <w:p w14:paraId="1A319CB2" w14:textId="77777777" w:rsidR="00EC66A0" w:rsidRDefault="00EC66A0" w:rsidP="00EC66A0">
      <w:r>
        <w:rPr>
          <w:rFonts w:hint="eastAsia"/>
        </w:rPr>
        <w:t>11</w:t>
      </w:r>
      <w:r>
        <w:rPr>
          <w:rFonts w:hint="eastAsia"/>
        </w:rPr>
        <w:t>、下列算法中属于局部处理的是</w:t>
      </w:r>
      <w:r>
        <w:rPr>
          <w:rFonts w:hint="eastAsia"/>
        </w:rPr>
        <w:t>: (D)</w:t>
      </w:r>
    </w:p>
    <w:p w14:paraId="7C551A26" w14:textId="77777777" w:rsidR="00EC66A0" w:rsidRDefault="00EC66A0" w:rsidP="00EC66A0">
      <w:r>
        <w:rPr>
          <w:rFonts w:hint="eastAsia"/>
        </w:rPr>
        <w:t>D.</w:t>
      </w:r>
      <w:r>
        <w:rPr>
          <w:rFonts w:hint="eastAsia"/>
        </w:rPr>
        <w:t>中值滤波</w:t>
      </w:r>
    </w:p>
    <w:p w14:paraId="67D91A90" w14:textId="77777777" w:rsidR="00EC66A0" w:rsidRDefault="00EC66A0" w:rsidP="00EC66A0">
      <w:r>
        <w:rPr>
          <w:rFonts w:hint="eastAsia"/>
        </w:rPr>
        <w:t>A.</w:t>
      </w:r>
      <w:r>
        <w:rPr>
          <w:rFonts w:hint="eastAsia"/>
        </w:rPr>
        <w:t>灰度线性变换</w:t>
      </w:r>
      <w:r>
        <w:rPr>
          <w:rFonts w:hint="eastAsia"/>
        </w:rPr>
        <w:t>B.</w:t>
      </w:r>
      <w:r>
        <w:rPr>
          <w:rFonts w:hint="eastAsia"/>
        </w:rPr>
        <w:t>值化</w:t>
      </w:r>
      <w:r>
        <w:rPr>
          <w:rFonts w:hint="eastAsia"/>
        </w:rPr>
        <w:t>C.</w:t>
      </w:r>
      <w:r>
        <w:rPr>
          <w:rFonts w:hint="eastAsia"/>
        </w:rPr>
        <w:t>何立叫变换</w:t>
      </w:r>
    </w:p>
    <w:p w14:paraId="0EDD02C6" w14:textId="77777777" w:rsidR="00EC66A0" w:rsidRDefault="00EC66A0" w:rsidP="00EC66A0">
      <w:r>
        <w:rPr>
          <w:rFonts w:hint="eastAsia"/>
        </w:rPr>
        <w:t>12</w:t>
      </w:r>
      <w:r>
        <w:rPr>
          <w:rFonts w:hint="eastAsia"/>
        </w:rPr>
        <w:t>、数字图像处理研究的内容不包括</w:t>
      </w:r>
      <w:r>
        <w:rPr>
          <w:rFonts w:hint="eastAsia"/>
        </w:rPr>
        <w:t>_D</w:t>
      </w:r>
      <w:r>
        <w:rPr>
          <w:rFonts w:hint="eastAsia"/>
        </w:rPr>
        <w:t>。</w:t>
      </w:r>
    </w:p>
    <w:p w14:paraId="4FC00E17" w14:textId="77777777" w:rsidR="00EC66A0" w:rsidRDefault="00EC66A0" w:rsidP="00EC66A0">
      <w:r>
        <w:rPr>
          <w:rFonts w:hint="eastAsia"/>
        </w:rPr>
        <w:t>A</w:t>
      </w:r>
      <w:r>
        <w:rPr>
          <w:rFonts w:hint="eastAsia"/>
        </w:rPr>
        <w:t>、图像数学化</w:t>
      </w:r>
      <w:r>
        <w:rPr>
          <w:rFonts w:hint="eastAsia"/>
        </w:rPr>
        <w:t>B</w:t>
      </w:r>
      <w:r>
        <w:rPr>
          <w:rFonts w:hint="eastAsia"/>
        </w:rPr>
        <w:t>、图像增强</w:t>
      </w:r>
      <w:r>
        <w:rPr>
          <w:rFonts w:hint="eastAsia"/>
        </w:rPr>
        <w:t>C</w:t>
      </w:r>
      <w:r>
        <w:rPr>
          <w:rFonts w:hint="eastAsia"/>
        </w:rPr>
        <w:t>、图像分割</w:t>
      </w:r>
      <w:r>
        <w:rPr>
          <w:rFonts w:hint="eastAsia"/>
        </w:rPr>
        <w:t>D</w:t>
      </w:r>
      <w:r>
        <w:rPr>
          <w:rFonts w:hint="eastAsia"/>
        </w:rPr>
        <w:t>、数字图像存储</w:t>
      </w:r>
    </w:p>
    <w:p w14:paraId="15E96FFC" w14:textId="77777777" w:rsidR="00EC66A0" w:rsidRDefault="00EC66A0" w:rsidP="00EC66A0">
      <w:r>
        <w:rPr>
          <w:rFonts w:hint="eastAsia"/>
        </w:rPr>
        <w:t>13</w:t>
      </w:r>
      <w:r>
        <w:rPr>
          <w:rFonts w:hint="eastAsia"/>
        </w:rPr>
        <w:t>、将灰度图像转换成二值图像的命令为</w:t>
      </w:r>
      <w:r>
        <w:rPr>
          <w:rFonts w:hint="eastAsia"/>
        </w:rPr>
        <w:t>_C2</w:t>
      </w:r>
    </w:p>
    <w:p w14:paraId="3779D20A" w14:textId="77777777" w:rsidR="00EC66A0" w:rsidRDefault="00EC66A0" w:rsidP="00EC66A0">
      <w:r>
        <w:rPr>
          <w:rFonts w:hint="eastAsia"/>
        </w:rPr>
        <w:t>A.ind2gray B.ind2rgb</w:t>
      </w:r>
    </w:p>
    <w:p w14:paraId="577BAC03" w14:textId="77777777" w:rsidR="00EC66A0" w:rsidRDefault="00EC66A0" w:rsidP="00EC66A0">
      <w:r>
        <w:rPr>
          <w:rFonts w:hint="eastAsia"/>
        </w:rPr>
        <w:t>C.im2bw</w:t>
      </w:r>
    </w:p>
    <w:p w14:paraId="3E82DBE3" w14:textId="77777777" w:rsidR="00EC66A0" w:rsidRDefault="00EC66A0" w:rsidP="00EC66A0">
      <w:r>
        <w:rPr>
          <w:rFonts w:hint="eastAsia"/>
        </w:rPr>
        <w:t>D.ind2bw</w:t>
      </w:r>
    </w:p>
    <w:p w14:paraId="3D3A636A" w14:textId="77777777" w:rsidR="00EC66A0" w:rsidRDefault="00EC66A0" w:rsidP="00EC66A0">
      <w:r>
        <w:rPr>
          <w:rFonts w:hint="eastAsia"/>
        </w:rPr>
        <w:t>B.</w:t>
      </w:r>
      <w:r>
        <w:rPr>
          <w:rFonts w:hint="eastAsia"/>
        </w:rPr>
        <w:t>图像锐化</w:t>
      </w:r>
    </w:p>
    <w:p w14:paraId="0404AC15" w14:textId="77777777" w:rsidR="00EC66A0" w:rsidRDefault="00EC66A0" w:rsidP="00EC66A0">
      <w:r>
        <w:rPr>
          <w:rFonts w:hint="eastAsia"/>
        </w:rPr>
        <w:t>14.</w:t>
      </w:r>
      <w:r>
        <w:rPr>
          <w:rFonts w:hint="eastAsia"/>
        </w:rPr>
        <w:t>像的形态学处理方法包括</w:t>
      </w:r>
      <w:r>
        <w:rPr>
          <w:rFonts w:hint="eastAsia"/>
        </w:rPr>
        <w:t>(D )A.</w:t>
      </w:r>
      <w:r>
        <w:rPr>
          <w:rFonts w:hint="eastAsia"/>
        </w:rPr>
        <w:t>图像增强</w:t>
      </w:r>
    </w:p>
    <w:p w14:paraId="424A5B8C" w14:textId="77777777" w:rsidR="00EC66A0" w:rsidRDefault="00EC66A0" w:rsidP="00EC66A0">
      <w:r>
        <w:rPr>
          <w:rFonts w:hint="eastAsia"/>
        </w:rPr>
        <w:t xml:space="preserve">C </w:t>
      </w:r>
      <w:r>
        <w:rPr>
          <w:rFonts w:hint="eastAsia"/>
        </w:rPr>
        <w:t>图像分制</w:t>
      </w:r>
    </w:p>
    <w:p w14:paraId="39A6F35C" w14:textId="77777777" w:rsidR="00EC66A0" w:rsidRDefault="00EC66A0" w:rsidP="00EC66A0">
      <w:r>
        <w:rPr>
          <w:rFonts w:hint="eastAsia"/>
        </w:rPr>
        <w:lastRenderedPageBreak/>
        <w:t>D</w:t>
      </w:r>
      <w:r>
        <w:rPr>
          <w:rFonts w:hint="eastAsia"/>
        </w:rPr>
        <w:t>腐蚀</w:t>
      </w:r>
    </w:p>
    <w:p w14:paraId="54D2E0AB" w14:textId="77777777" w:rsidR="00EC66A0" w:rsidRDefault="00EC66A0" w:rsidP="00EC66A0">
      <w:r>
        <w:rPr>
          <w:rFonts w:hint="eastAsia"/>
        </w:rPr>
        <w:t xml:space="preserve">15.- </w:t>
      </w:r>
      <w:r>
        <w:rPr>
          <w:rFonts w:hint="eastAsia"/>
        </w:rPr>
        <w:t>一曲线的方向链码为</w:t>
      </w:r>
      <w:r>
        <w:rPr>
          <w:rFonts w:hint="eastAsia"/>
        </w:rPr>
        <w:t>12345,</w:t>
      </w:r>
      <w:r>
        <w:rPr>
          <w:rFonts w:hint="eastAsia"/>
        </w:rPr>
        <w:t>则曲线的长度为</w:t>
      </w:r>
      <w:r>
        <w:rPr>
          <w:rFonts w:hint="eastAsia"/>
        </w:rPr>
        <w:t>D_</w:t>
      </w:r>
    </w:p>
    <w:p w14:paraId="3901EE91" w14:textId="77777777" w:rsidR="00EC66A0" w:rsidRDefault="00EC66A0" w:rsidP="00EC66A0">
      <w:r>
        <w:rPr>
          <w:rFonts w:hint="eastAsia"/>
        </w:rPr>
        <w:t>d.6.24</w:t>
      </w:r>
    </w:p>
    <w:p w14:paraId="1A2A007A" w14:textId="77777777" w:rsidR="00EC66A0" w:rsidRDefault="00EC66A0" w:rsidP="00EC66A0">
      <w:r>
        <w:rPr>
          <w:rFonts w:hint="eastAsia"/>
        </w:rPr>
        <w:t>b.4</w:t>
      </w:r>
    </w:p>
    <w:p w14:paraId="58610CF4" w14:textId="77777777" w:rsidR="00EC66A0" w:rsidRDefault="00EC66A0" w:rsidP="00EC66A0">
      <w:r>
        <w:rPr>
          <w:rFonts w:hint="eastAsia"/>
        </w:rPr>
        <w:t>C.5.83</w:t>
      </w:r>
    </w:p>
    <w:p w14:paraId="1E3AD52B" w14:textId="77777777" w:rsidR="00EC66A0" w:rsidRDefault="00EC66A0" w:rsidP="00EC66A0">
      <w:r>
        <w:rPr>
          <w:rFonts w:hint="eastAsia"/>
        </w:rPr>
        <w:t>a.5</w:t>
      </w:r>
    </w:p>
    <w:p w14:paraId="52109502" w14:textId="77777777" w:rsidR="00EC66A0" w:rsidRDefault="00EC66A0" w:rsidP="00EC66A0">
      <w:r>
        <w:rPr>
          <w:rFonts w:hint="eastAsia"/>
        </w:rPr>
        <w:t>16</w:t>
      </w:r>
      <w:r>
        <w:rPr>
          <w:rFonts w:hint="eastAsia"/>
        </w:rPr>
        <w:t>、福利叶变换有下列哪些特点</w:t>
      </w:r>
      <w:r>
        <w:rPr>
          <w:rFonts w:hint="eastAsia"/>
        </w:rPr>
        <w:t>? (ACD)</w:t>
      </w:r>
    </w:p>
    <w:p w14:paraId="61314504" w14:textId="77777777" w:rsidR="00EC66A0" w:rsidRDefault="00EC66A0" w:rsidP="00EC66A0">
      <w:r>
        <w:rPr>
          <w:rFonts w:hint="eastAsia"/>
        </w:rPr>
        <w:t>A</w:t>
      </w:r>
      <w:r>
        <w:rPr>
          <w:rFonts w:hint="eastAsia"/>
        </w:rPr>
        <w:t>、有频域的概念</w:t>
      </w:r>
      <w:r>
        <w:rPr>
          <w:rFonts w:hint="eastAsia"/>
        </w:rPr>
        <w:t>:</w:t>
      </w:r>
    </w:p>
    <w:p w14:paraId="3A319BBF" w14:textId="77777777" w:rsidR="00EC66A0" w:rsidRDefault="00EC66A0" w:rsidP="00EC66A0">
      <w:r>
        <w:rPr>
          <w:rFonts w:hint="eastAsia"/>
        </w:rPr>
        <w:t>B</w:t>
      </w:r>
      <w:r>
        <w:rPr>
          <w:rFonts w:hint="eastAsia"/>
        </w:rPr>
        <w:t>、均方意义下最优</w:t>
      </w:r>
      <w:r>
        <w:rPr>
          <w:rFonts w:hint="eastAsia"/>
        </w:rPr>
        <w:t>;</w:t>
      </w:r>
    </w:p>
    <w:p w14:paraId="1C30BA71" w14:textId="77777777" w:rsidR="00EC66A0" w:rsidRDefault="00EC66A0" w:rsidP="00EC66A0">
      <w:r>
        <w:rPr>
          <w:rFonts w:hint="eastAsia"/>
        </w:rPr>
        <w:t>C</w:t>
      </w:r>
      <w:r>
        <w:rPr>
          <w:rFonts w:hint="eastAsia"/>
        </w:rPr>
        <w:t>、有关于复数的运算</w:t>
      </w:r>
      <w:r>
        <w:rPr>
          <w:rFonts w:hint="eastAsia"/>
        </w:rPr>
        <w:t>:</w:t>
      </w:r>
    </w:p>
    <w:p w14:paraId="146D428B" w14:textId="77777777" w:rsidR="00EC66A0" w:rsidRDefault="00EC66A0" w:rsidP="00EC66A0">
      <w:r>
        <w:rPr>
          <w:rFonts w:hint="eastAsia"/>
        </w:rPr>
        <w:t>D</w:t>
      </w:r>
      <w:r>
        <w:rPr>
          <w:rFonts w:hint="eastAsia"/>
        </w:rPr>
        <w:t>、从变换结果可完全恢复原始数据。</w:t>
      </w:r>
    </w:p>
    <w:p w14:paraId="3E9E7888" w14:textId="77777777" w:rsidR="00EC66A0" w:rsidRDefault="00EC66A0" w:rsidP="00EC66A0">
      <w:r>
        <w:rPr>
          <w:rFonts w:hint="eastAsia"/>
        </w:rPr>
        <w:t>17</w:t>
      </w:r>
      <w:r>
        <w:rPr>
          <w:rFonts w:hint="eastAsia"/>
        </w:rPr>
        <w:t>、离散小波变换有下列哪些特点</w:t>
      </w:r>
      <w:r>
        <w:rPr>
          <w:rFonts w:hint="eastAsia"/>
        </w:rPr>
        <w:t>? (CD)</w:t>
      </w:r>
    </w:p>
    <w:p w14:paraId="6082CF6C" w14:textId="77777777" w:rsidR="00EC66A0" w:rsidRDefault="00EC66A0" w:rsidP="00EC66A0">
      <w:r>
        <w:rPr>
          <w:rFonts w:hint="eastAsia"/>
        </w:rPr>
        <w:t>A</w:t>
      </w:r>
      <w:r>
        <w:rPr>
          <w:rFonts w:hint="eastAsia"/>
        </w:rPr>
        <w:t>、是福利叶变换的一种特例</w:t>
      </w:r>
      <w:r>
        <w:rPr>
          <w:rFonts w:hint="eastAsia"/>
        </w:rPr>
        <w:t>:</w:t>
      </w:r>
    </w:p>
    <w:p w14:paraId="155C5028" w14:textId="77777777" w:rsidR="00EC66A0" w:rsidRDefault="00EC66A0" w:rsidP="00EC66A0">
      <w:r>
        <w:rPr>
          <w:rFonts w:hint="eastAsia"/>
        </w:rPr>
        <w:t>B</w:t>
      </w:r>
      <w:r>
        <w:rPr>
          <w:rFonts w:hint="eastAsia"/>
        </w:rPr>
        <w:t>、是盖伯变换的一种特例</w:t>
      </w:r>
      <w:r>
        <w:rPr>
          <w:rFonts w:hint="eastAsia"/>
        </w:rPr>
        <w:t>;</w:t>
      </w:r>
    </w:p>
    <w:p w14:paraId="117BD3EB" w14:textId="77777777" w:rsidR="00EC66A0" w:rsidRDefault="00EC66A0" w:rsidP="00EC66A0">
      <w:r>
        <w:rPr>
          <w:rFonts w:hint="eastAsia"/>
        </w:rPr>
        <w:t>C</w:t>
      </w:r>
      <w:r>
        <w:rPr>
          <w:rFonts w:hint="eastAsia"/>
        </w:rPr>
        <w:t>、有快速算法</w:t>
      </w:r>
      <w:r>
        <w:rPr>
          <w:rFonts w:hint="eastAsia"/>
        </w:rPr>
        <w:t>;</w:t>
      </w:r>
    </w:p>
    <w:p w14:paraId="567D997D" w14:textId="77777777" w:rsidR="00EC66A0" w:rsidRDefault="00EC66A0" w:rsidP="00EC66A0">
      <w:r>
        <w:rPr>
          <w:rFonts w:hint="eastAsia"/>
        </w:rPr>
        <w:t>C</w:t>
      </w:r>
      <w:r>
        <w:rPr>
          <w:rFonts w:hint="eastAsia"/>
        </w:rPr>
        <w:t>、其局部化网格尺寸随时间变化。</w:t>
      </w:r>
    </w:p>
    <w:p w14:paraId="2B763650" w14:textId="77777777" w:rsidR="00EC66A0" w:rsidRDefault="00EC66A0" w:rsidP="00EC66A0">
      <w:r>
        <w:rPr>
          <w:rFonts w:hint="eastAsia"/>
        </w:rPr>
        <w:t>18</w:t>
      </w:r>
      <w:r>
        <w:rPr>
          <w:rFonts w:hint="eastAsia"/>
        </w:rPr>
        <w:t>可以用</w:t>
      </w:r>
      <w:r>
        <w:rPr>
          <w:rFonts w:hint="eastAsia"/>
        </w:rPr>
        <w:t>(</w:t>
      </w:r>
      <w:proofErr w:type="spellStart"/>
      <w:r>
        <w:rPr>
          <w:rFonts w:hint="eastAsia"/>
        </w:rPr>
        <w:t>x,y</w:t>
      </w:r>
      <w:proofErr w:type="spellEnd"/>
      <w:r>
        <w:rPr>
          <w:rFonts w:hint="eastAsia"/>
        </w:rPr>
        <w:t>)</w:t>
      </w:r>
      <w:r>
        <w:rPr>
          <w:rFonts w:hint="eastAsia"/>
        </w:rPr>
        <w:t>来表示</w:t>
      </w:r>
      <w:r>
        <w:rPr>
          <w:rFonts w:hint="eastAsia"/>
        </w:rPr>
        <w:t>:</w:t>
      </w:r>
    </w:p>
    <w:p w14:paraId="710E7619" w14:textId="77777777" w:rsidR="00EC66A0" w:rsidRDefault="00EC66A0" w:rsidP="00EC66A0">
      <w:r>
        <w:rPr>
          <w:rFonts w:hint="eastAsia"/>
        </w:rPr>
        <w:t>(ABD)</w:t>
      </w:r>
    </w:p>
    <w:p w14:paraId="52D59185" w14:textId="77777777" w:rsidR="00EC66A0" w:rsidRDefault="00EC66A0" w:rsidP="00EC66A0">
      <w:r>
        <w:rPr>
          <w:rFonts w:hint="eastAsia"/>
        </w:rPr>
        <w:t>A</w:t>
      </w:r>
      <w:r>
        <w:rPr>
          <w:rFonts w:hint="eastAsia"/>
        </w:rPr>
        <w:t>、一幅</w:t>
      </w:r>
      <w:r>
        <w:rPr>
          <w:rFonts w:hint="eastAsia"/>
        </w:rPr>
        <w:t>2-D</w:t>
      </w:r>
      <w:r>
        <w:rPr>
          <w:rFonts w:hint="eastAsia"/>
        </w:rPr>
        <w:t>数字图像</w:t>
      </w:r>
    </w:p>
    <w:p w14:paraId="663C7FA5" w14:textId="77777777" w:rsidR="00EC66A0" w:rsidRDefault="00EC66A0" w:rsidP="00EC66A0">
      <w:r>
        <w:rPr>
          <w:rFonts w:hint="eastAsia"/>
        </w:rPr>
        <w:t>B</w:t>
      </w:r>
      <w:r>
        <w:rPr>
          <w:rFonts w:hint="eastAsia"/>
        </w:rPr>
        <w:t>、一个在</w:t>
      </w:r>
      <w:r>
        <w:rPr>
          <w:rFonts w:hint="eastAsia"/>
        </w:rPr>
        <w:t>3-D </w:t>
      </w:r>
      <w:r>
        <w:rPr>
          <w:rFonts w:hint="eastAsia"/>
        </w:rPr>
        <w:t>空间中的客观景物的投影</w:t>
      </w:r>
      <w:r>
        <w:rPr>
          <w:rFonts w:hint="eastAsia"/>
        </w:rPr>
        <w:t>;</w:t>
      </w:r>
    </w:p>
    <w:p w14:paraId="39F9BF19" w14:textId="77777777" w:rsidR="00EC66A0" w:rsidRDefault="00EC66A0" w:rsidP="00EC66A0">
      <w:r>
        <w:rPr>
          <w:rFonts w:hint="eastAsia"/>
        </w:rPr>
        <w:t>2-D </w:t>
      </w:r>
      <w:r>
        <w:rPr>
          <w:rFonts w:hint="eastAsia"/>
        </w:rPr>
        <w:t>空间</w:t>
      </w:r>
      <w:r>
        <w:rPr>
          <w:rFonts w:hint="eastAsia"/>
        </w:rPr>
        <w:t>XY </w:t>
      </w:r>
      <w:r>
        <w:rPr>
          <w:rFonts w:hint="eastAsia"/>
        </w:rPr>
        <w:t>中的一个坐标的点的位置</w:t>
      </w:r>
      <w:r>
        <w:rPr>
          <w:rFonts w:hint="eastAsia"/>
        </w:rPr>
        <w:t>:</w:t>
      </w:r>
    </w:p>
    <w:p w14:paraId="3D24F9F9" w14:textId="77777777" w:rsidR="00EC66A0" w:rsidRDefault="00EC66A0" w:rsidP="00EC66A0">
      <w:r>
        <w:rPr>
          <w:rFonts w:hint="eastAsia"/>
        </w:rPr>
        <w:t>C</w:t>
      </w:r>
    </w:p>
    <w:p w14:paraId="4E96A1C5" w14:textId="77777777" w:rsidR="00EC66A0" w:rsidRDefault="00EC66A0" w:rsidP="00EC66A0">
      <w:r>
        <w:rPr>
          <w:rFonts w:hint="eastAsia"/>
        </w:rPr>
        <w:t>D</w:t>
      </w:r>
      <w:r>
        <w:rPr>
          <w:rFonts w:hint="eastAsia"/>
        </w:rPr>
        <w:t>、在坐标点</w:t>
      </w:r>
      <w:r>
        <w:rPr>
          <w:rFonts w:hint="eastAsia"/>
        </w:rPr>
        <w:t>(X,Y) </w:t>
      </w:r>
      <w:r>
        <w:rPr>
          <w:rFonts w:hint="eastAsia"/>
        </w:rPr>
        <w:t>的某种性质</w:t>
      </w:r>
      <w:r>
        <w:rPr>
          <w:rFonts w:hint="eastAsia"/>
        </w:rPr>
        <w:t>F</w:t>
      </w:r>
      <w:r>
        <w:rPr>
          <w:rFonts w:hint="eastAsia"/>
        </w:rPr>
        <w:t>的数值。</w:t>
      </w:r>
    </w:p>
    <w:p w14:paraId="03C8D404" w14:textId="77777777" w:rsidR="00EC66A0" w:rsidRDefault="00EC66A0" w:rsidP="00EC66A0">
      <w:r>
        <w:rPr>
          <w:rFonts w:hint="eastAsia"/>
        </w:rPr>
        <w:t>19</w:t>
      </w:r>
      <w:r>
        <w:rPr>
          <w:rFonts w:hint="eastAsia"/>
        </w:rPr>
        <w:t>、如果将图像中对应直方图中偶数项的像素灰度均用相应的对应直方图中奇数项的像素灰度</w:t>
      </w:r>
    </w:p>
    <w:p w14:paraId="4A7A61F0" w14:textId="77777777" w:rsidR="00EC66A0" w:rsidRDefault="00EC66A0" w:rsidP="00EC66A0">
      <w:r>
        <w:rPr>
          <w:rFonts w:hint="eastAsia"/>
        </w:rPr>
        <w:t>代替，所得到的图像将</w:t>
      </w:r>
      <w:r>
        <w:rPr>
          <w:rFonts w:hint="eastAsia"/>
        </w:rPr>
        <w:t>: (B,C)</w:t>
      </w:r>
    </w:p>
    <w:p w14:paraId="540C0EC6" w14:textId="77777777" w:rsidR="00EC66A0" w:rsidRDefault="00EC66A0" w:rsidP="00EC66A0">
      <w:r>
        <w:rPr>
          <w:rFonts w:hint="eastAsia"/>
        </w:rPr>
        <w:t>A</w:t>
      </w:r>
      <w:r>
        <w:rPr>
          <w:rFonts w:hint="eastAsia"/>
        </w:rPr>
        <w:t>、亮度减小</w:t>
      </w:r>
      <w:r>
        <w:rPr>
          <w:rFonts w:hint="eastAsia"/>
        </w:rPr>
        <w:t>;</w:t>
      </w:r>
    </w:p>
    <w:p w14:paraId="6D9FB2EB" w14:textId="77777777" w:rsidR="00EC66A0" w:rsidRDefault="00EC66A0" w:rsidP="00EC66A0">
      <w:r>
        <w:rPr>
          <w:rFonts w:hint="eastAsia"/>
        </w:rPr>
        <w:t>B</w:t>
      </w:r>
      <w:r>
        <w:rPr>
          <w:rFonts w:hint="eastAsia"/>
        </w:rPr>
        <w:t>、亮度增加</w:t>
      </w:r>
      <w:r>
        <w:rPr>
          <w:rFonts w:hint="eastAsia"/>
        </w:rPr>
        <w:t> ;</w:t>
      </w:r>
    </w:p>
    <w:p w14:paraId="229FDE47" w14:textId="77777777" w:rsidR="00EC66A0" w:rsidRDefault="00EC66A0" w:rsidP="00EC66A0">
      <w:r>
        <w:rPr>
          <w:rFonts w:hint="eastAsia"/>
        </w:rPr>
        <w:t>C</w:t>
      </w:r>
      <w:r>
        <w:rPr>
          <w:rFonts w:hint="eastAsia"/>
        </w:rPr>
        <w:t>、对比度减小</w:t>
      </w:r>
      <w:r>
        <w:rPr>
          <w:rFonts w:hint="eastAsia"/>
        </w:rPr>
        <w:t>;</w:t>
      </w:r>
    </w:p>
    <w:p w14:paraId="6A1F1BD6" w14:textId="77777777" w:rsidR="00EC66A0" w:rsidRDefault="00EC66A0" w:rsidP="00EC66A0">
      <w:r>
        <w:rPr>
          <w:rFonts w:hint="eastAsia"/>
        </w:rPr>
        <w:t>D</w:t>
      </w:r>
      <w:r>
        <w:rPr>
          <w:rFonts w:hint="eastAsia"/>
        </w:rPr>
        <w:t>、对比度增加。</w:t>
      </w:r>
    </w:p>
    <w:p w14:paraId="467BDCF9" w14:textId="77777777" w:rsidR="00EC66A0" w:rsidRDefault="00EC66A0" w:rsidP="00EC66A0">
      <w:r>
        <w:rPr>
          <w:rFonts w:hint="eastAsia"/>
        </w:rPr>
        <w:t>20</w:t>
      </w:r>
      <w:r>
        <w:rPr>
          <w:rFonts w:hint="eastAsia"/>
        </w:rPr>
        <w:t>、中值滤波器可以</w:t>
      </w:r>
      <w:r>
        <w:rPr>
          <w:rFonts w:hint="eastAsia"/>
        </w:rPr>
        <w:t>: (AC)</w:t>
      </w:r>
    </w:p>
    <w:p w14:paraId="18D91C71" w14:textId="77777777" w:rsidR="00EC66A0" w:rsidRDefault="00EC66A0" w:rsidP="00EC66A0">
      <w:r>
        <w:rPr>
          <w:rFonts w:hint="eastAsia"/>
        </w:rPr>
        <w:t>A.</w:t>
      </w:r>
      <w:r>
        <w:rPr>
          <w:rFonts w:hint="eastAsia"/>
        </w:rPr>
        <w:t>消除孤立噪声</w:t>
      </w:r>
      <w:r>
        <w:rPr>
          <w:rFonts w:hint="eastAsia"/>
        </w:rPr>
        <w:t>:</w:t>
      </w:r>
    </w:p>
    <w:p w14:paraId="5C24E8AD" w14:textId="77777777" w:rsidR="00EC66A0" w:rsidRDefault="00EC66A0" w:rsidP="00EC66A0">
      <w:r>
        <w:rPr>
          <w:rFonts w:hint="eastAsia"/>
        </w:rPr>
        <w:t>B.</w:t>
      </w:r>
      <w:r>
        <w:rPr>
          <w:rFonts w:hint="eastAsia"/>
        </w:rPr>
        <w:t>检测出边缘</w:t>
      </w:r>
      <w:r>
        <w:rPr>
          <w:rFonts w:hint="eastAsia"/>
        </w:rPr>
        <w:t>;</w:t>
      </w:r>
    </w:p>
    <w:p w14:paraId="0EFF1595" w14:textId="77777777" w:rsidR="00EC66A0" w:rsidRDefault="00EC66A0" w:rsidP="00EC66A0">
      <w:r>
        <w:rPr>
          <w:rFonts w:hint="eastAsia"/>
        </w:rPr>
        <w:t>C.</w:t>
      </w:r>
      <w:r>
        <w:rPr>
          <w:rFonts w:hint="eastAsia"/>
        </w:rPr>
        <w:t>平滑孤立噪声</w:t>
      </w:r>
      <w:r>
        <w:rPr>
          <w:rFonts w:hint="eastAsia"/>
        </w:rPr>
        <w:t>:</w:t>
      </w:r>
    </w:p>
    <w:p w14:paraId="6AEBBBB6" w14:textId="77777777" w:rsidR="00EC66A0" w:rsidRDefault="00EC66A0" w:rsidP="00EC66A0">
      <w:r>
        <w:rPr>
          <w:rFonts w:hint="eastAsia"/>
        </w:rPr>
        <w:t>D.</w:t>
      </w:r>
      <w:r>
        <w:rPr>
          <w:rFonts w:hint="eastAsia"/>
        </w:rPr>
        <w:t>模糊图像细节。</w:t>
      </w:r>
    </w:p>
    <w:p w14:paraId="708D1300" w14:textId="77777777" w:rsidR="00EC66A0" w:rsidRDefault="00EC66A0" w:rsidP="00EC66A0"/>
    <w:p w14:paraId="6F1ED7C4" w14:textId="77777777" w:rsidR="00EC66A0" w:rsidRDefault="00EC66A0" w:rsidP="00EC66A0"/>
    <w:p w14:paraId="0D486248" w14:textId="77777777" w:rsidR="00EC66A0" w:rsidRDefault="00EC66A0" w:rsidP="00EC66A0"/>
    <w:p w14:paraId="2CEF232C" w14:textId="77777777" w:rsidR="00EC66A0" w:rsidRDefault="00EC66A0" w:rsidP="00EC66A0">
      <w:r>
        <w:rPr>
          <w:rFonts w:hint="eastAsia"/>
        </w:rPr>
        <w:t>填空题</w:t>
      </w:r>
    </w:p>
    <w:p w14:paraId="6D251F9B" w14:textId="77777777" w:rsidR="00EC66A0" w:rsidRDefault="00EC66A0" w:rsidP="00EC66A0"/>
    <w:p w14:paraId="443A683B" w14:textId="77777777" w:rsidR="00EC66A0" w:rsidRDefault="00EC66A0" w:rsidP="00EC66A0">
      <w:r>
        <w:rPr>
          <w:rFonts w:hint="eastAsia"/>
        </w:rPr>
        <w:t>1.</w:t>
      </w:r>
      <w:r>
        <w:rPr>
          <w:rFonts w:hint="eastAsia"/>
        </w:rPr>
        <w:t>数字图像是用一个数字阵列来表示的图像。数字阵列中的每个数字，表示数字图像的一</w:t>
      </w:r>
      <w:r>
        <w:rPr>
          <w:rFonts w:hint="eastAsia"/>
        </w:rPr>
        <w:t xml:space="preserve"> </w:t>
      </w:r>
      <w:r>
        <w:rPr>
          <w:rFonts w:hint="eastAsia"/>
        </w:rPr>
        <w:t>个最小单位，称为</w:t>
      </w:r>
      <w:r>
        <w:rPr>
          <w:rFonts w:hint="eastAsia"/>
        </w:rPr>
        <w:t>__________</w:t>
      </w:r>
      <w:r>
        <w:rPr>
          <w:rFonts w:hint="eastAsia"/>
        </w:rPr>
        <w:t>。</w:t>
      </w:r>
      <w:r>
        <w:rPr>
          <w:rFonts w:hint="eastAsia"/>
        </w:rPr>
        <w:t xml:space="preserve">1. </w:t>
      </w:r>
      <w:r>
        <w:rPr>
          <w:rFonts w:hint="eastAsia"/>
        </w:rPr>
        <w:t>像素</w:t>
      </w:r>
      <w:r>
        <w:rPr>
          <w:rFonts w:hint="eastAsia"/>
        </w:rPr>
        <w:t xml:space="preserve">  </w:t>
      </w:r>
    </w:p>
    <w:p w14:paraId="0FBD8112" w14:textId="77777777" w:rsidR="00EC66A0" w:rsidRDefault="00EC66A0" w:rsidP="00EC66A0">
      <w:r>
        <w:rPr>
          <w:rFonts w:hint="eastAsia"/>
        </w:rPr>
        <w:t>2</w:t>
      </w:r>
      <w:r>
        <w:rPr>
          <w:rFonts w:hint="eastAsia"/>
        </w:rPr>
        <w:t>数字图像处理可以理解为两个方面的操作：一是从图像到图像的处理，如图像增强等；</w:t>
      </w:r>
      <w:r>
        <w:rPr>
          <w:rFonts w:hint="eastAsia"/>
        </w:rPr>
        <w:t xml:space="preserve"> </w:t>
      </w:r>
      <w:r>
        <w:rPr>
          <w:rFonts w:hint="eastAsia"/>
        </w:rPr>
        <w:t>二是</w:t>
      </w:r>
      <w:r>
        <w:rPr>
          <w:rFonts w:hint="eastAsia"/>
        </w:rPr>
        <w:t>____________________</w:t>
      </w:r>
      <w:r>
        <w:rPr>
          <w:rFonts w:hint="eastAsia"/>
        </w:rPr>
        <w:t>，如图像测量等。</w:t>
      </w:r>
      <w:r>
        <w:rPr>
          <w:rFonts w:hint="eastAsia"/>
        </w:rPr>
        <w:t xml:space="preserve">2. </w:t>
      </w:r>
      <w:r>
        <w:rPr>
          <w:rFonts w:hint="eastAsia"/>
        </w:rPr>
        <w:t>从图像到非图像的一种表示</w:t>
      </w:r>
      <w:r>
        <w:rPr>
          <w:rFonts w:hint="eastAsia"/>
        </w:rPr>
        <w:t xml:space="preserve">  </w:t>
      </w:r>
    </w:p>
    <w:p w14:paraId="740D36A6" w14:textId="77777777" w:rsidR="00EC66A0" w:rsidRDefault="00EC66A0" w:rsidP="00EC66A0">
      <w:r>
        <w:rPr>
          <w:rFonts w:hint="eastAsia"/>
        </w:rPr>
        <w:lastRenderedPageBreak/>
        <w:t>3</w:t>
      </w:r>
      <w:r>
        <w:rPr>
          <w:rFonts w:hint="eastAsia"/>
        </w:rPr>
        <w:t>数字图像处理可以理解为两个方面的操作：一是</w:t>
      </w:r>
      <w:r>
        <w:rPr>
          <w:rFonts w:hint="eastAsia"/>
        </w:rPr>
        <w:t>__________________</w:t>
      </w:r>
      <w:r>
        <w:rPr>
          <w:rFonts w:hint="eastAsia"/>
        </w:rPr>
        <w:t>，如图像增强等；</w:t>
      </w:r>
      <w:r>
        <w:rPr>
          <w:rFonts w:hint="eastAsia"/>
        </w:rPr>
        <w:t xml:space="preserve"> </w:t>
      </w:r>
      <w:r>
        <w:rPr>
          <w:rFonts w:hint="eastAsia"/>
        </w:rPr>
        <w:t>二是从图像到非图像的一种表示，如图像测量等。</w:t>
      </w:r>
      <w:r>
        <w:rPr>
          <w:rFonts w:hint="eastAsia"/>
        </w:rPr>
        <w:t xml:space="preserve">3. </w:t>
      </w:r>
      <w:r>
        <w:rPr>
          <w:rFonts w:hint="eastAsia"/>
        </w:rPr>
        <w:t>从图像到图像的处理</w:t>
      </w:r>
      <w:r>
        <w:rPr>
          <w:rFonts w:hint="eastAsia"/>
        </w:rPr>
        <w:t xml:space="preserve">  </w:t>
      </w:r>
    </w:p>
    <w:p w14:paraId="39F67777" w14:textId="77777777" w:rsidR="00EC66A0" w:rsidRDefault="00EC66A0" w:rsidP="00EC66A0">
      <w:r>
        <w:rPr>
          <w:rFonts w:hint="eastAsia"/>
        </w:rPr>
        <w:t>4</w:t>
      </w:r>
      <w:r>
        <w:rPr>
          <w:rFonts w:hint="eastAsia"/>
        </w:rPr>
        <w:t>数字图像处理包含很多方面的研究内容。其中，</w:t>
      </w:r>
      <w:r>
        <w:rPr>
          <w:rFonts w:hint="eastAsia"/>
        </w:rPr>
        <w:t>________________</w:t>
      </w:r>
      <w:r>
        <w:rPr>
          <w:rFonts w:hint="eastAsia"/>
        </w:rPr>
        <w:t>的目的是根据二维平</w:t>
      </w:r>
      <w:r>
        <w:rPr>
          <w:rFonts w:hint="eastAsia"/>
        </w:rPr>
        <w:t xml:space="preserve"> </w:t>
      </w:r>
      <w:r>
        <w:rPr>
          <w:rFonts w:hint="eastAsia"/>
        </w:rPr>
        <w:t>面图像数据构造出三维物体的图像。</w:t>
      </w:r>
      <w:r>
        <w:rPr>
          <w:rFonts w:hint="eastAsia"/>
        </w:rPr>
        <w:t xml:space="preserve">4. </w:t>
      </w:r>
      <w:r>
        <w:rPr>
          <w:rFonts w:hint="eastAsia"/>
        </w:rPr>
        <w:t>图像重建</w:t>
      </w:r>
    </w:p>
    <w:p w14:paraId="3F51DF21" w14:textId="77777777" w:rsidR="00EC66A0" w:rsidRDefault="00EC66A0" w:rsidP="00EC66A0">
      <w:r>
        <w:rPr>
          <w:rFonts w:hint="eastAsia"/>
        </w:rPr>
        <w:t>5</w:t>
      </w:r>
      <w:r>
        <w:rPr>
          <w:rFonts w:hint="eastAsia"/>
        </w:rPr>
        <w:t>量化可以分为均匀量化和</w:t>
      </w:r>
      <w:r>
        <w:rPr>
          <w:rFonts w:hint="eastAsia"/>
        </w:rPr>
        <w:t>________________</w:t>
      </w:r>
      <w:r>
        <w:rPr>
          <w:rFonts w:hint="eastAsia"/>
        </w:rPr>
        <w:t>两大类。</w:t>
      </w:r>
      <w:r>
        <w:rPr>
          <w:rFonts w:hint="eastAsia"/>
        </w:rPr>
        <w:t>5</w:t>
      </w:r>
      <w:r>
        <w:rPr>
          <w:rFonts w:hint="eastAsia"/>
        </w:rPr>
        <w:t>非均匀量化</w:t>
      </w:r>
      <w:r>
        <w:rPr>
          <w:rFonts w:hint="eastAsia"/>
        </w:rPr>
        <w:t xml:space="preserve"> </w:t>
      </w:r>
    </w:p>
    <w:p w14:paraId="42E9D918" w14:textId="77777777" w:rsidR="00EC66A0" w:rsidRDefault="00EC66A0" w:rsidP="00EC66A0">
      <w:r>
        <w:rPr>
          <w:rFonts w:hint="eastAsia"/>
        </w:rPr>
        <w:t>6________________</w:t>
      </w:r>
      <w:r>
        <w:rPr>
          <w:rFonts w:hint="eastAsia"/>
        </w:rPr>
        <w:t>是指一秒钟内的采样次数。</w:t>
      </w:r>
      <w:r>
        <w:rPr>
          <w:rFonts w:hint="eastAsia"/>
        </w:rPr>
        <w:t xml:space="preserve">6 </w:t>
      </w:r>
      <w:r>
        <w:rPr>
          <w:rFonts w:hint="eastAsia"/>
        </w:rPr>
        <w:t>采样频率</w:t>
      </w:r>
      <w:r>
        <w:rPr>
          <w:rFonts w:hint="eastAsia"/>
        </w:rPr>
        <w:t xml:space="preserve"> </w:t>
      </w:r>
    </w:p>
    <w:p w14:paraId="203A3AF9" w14:textId="77777777" w:rsidR="00EC66A0" w:rsidRDefault="00EC66A0" w:rsidP="00EC66A0">
      <w:r>
        <w:rPr>
          <w:rFonts w:hint="eastAsia"/>
        </w:rPr>
        <w:t>7</w:t>
      </w:r>
      <w:r>
        <w:rPr>
          <w:rFonts w:hint="eastAsia"/>
        </w:rPr>
        <w:t>图像因其表现方式的不同，可以分为连续图像和</w:t>
      </w:r>
      <w:r>
        <w:rPr>
          <w:rFonts w:hint="eastAsia"/>
        </w:rPr>
        <w:t>________________</w:t>
      </w:r>
      <w:r>
        <w:rPr>
          <w:rFonts w:hint="eastAsia"/>
        </w:rPr>
        <w:t>两大类。</w:t>
      </w:r>
      <w:r>
        <w:rPr>
          <w:rFonts w:hint="eastAsia"/>
        </w:rPr>
        <w:t>7</w:t>
      </w:r>
      <w:r>
        <w:rPr>
          <w:rFonts w:hint="eastAsia"/>
        </w:rPr>
        <w:t>离散图像</w:t>
      </w:r>
      <w:r>
        <w:rPr>
          <w:rFonts w:hint="eastAsia"/>
        </w:rPr>
        <w:t xml:space="preserve"> </w:t>
      </w:r>
    </w:p>
    <w:p w14:paraId="74F52058" w14:textId="77777777" w:rsidR="00EC66A0" w:rsidRDefault="00EC66A0" w:rsidP="00EC66A0">
      <w:r>
        <w:rPr>
          <w:rFonts w:hint="eastAsia"/>
        </w:rPr>
        <w:t>8</w:t>
      </w:r>
      <w:r>
        <w:rPr>
          <w:rFonts w:hint="eastAsia"/>
        </w:rPr>
        <w:t>图像因其表现方式的不同，可以分为</w:t>
      </w:r>
      <w:r>
        <w:rPr>
          <w:rFonts w:hint="eastAsia"/>
        </w:rPr>
        <w:t>________________</w:t>
      </w:r>
      <w:r>
        <w:rPr>
          <w:rFonts w:hint="eastAsia"/>
        </w:rPr>
        <w:t>和离散图像两大类。</w:t>
      </w:r>
      <w:r>
        <w:rPr>
          <w:rFonts w:hint="eastAsia"/>
        </w:rPr>
        <w:t>8</w:t>
      </w:r>
      <w:r>
        <w:rPr>
          <w:rFonts w:hint="eastAsia"/>
        </w:rPr>
        <w:t>连续图像</w:t>
      </w:r>
      <w:r>
        <w:rPr>
          <w:rFonts w:hint="eastAsia"/>
        </w:rPr>
        <w:t xml:space="preserve"> </w:t>
      </w:r>
    </w:p>
    <w:p w14:paraId="7AE6D184" w14:textId="77777777" w:rsidR="00EC66A0" w:rsidRDefault="00EC66A0" w:rsidP="00EC66A0">
      <w:r>
        <w:rPr>
          <w:rFonts w:hint="eastAsia"/>
        </w:rPr>
        <w:t>9</w:t>
      </w:r>
      <w:r>
        <w:rPr>
          <w:rFonts w:hint="eastAsia"/>
        </w:rPr>
        <w:t>对应于不同的场景内容，一般数字图像可以分为</w:t>
      </w:r>
      <w:r>
        <w:rPr>
          <w:rFonts w:hint="eastAsia"/>
        </w:rPr>
        <w:t>________________</w:t>
      </w:r>
      <w:r>
        <w:rPr>
          <w:rFonts w:hint="eastAsia"/>
        </w:rPr>
        <w:t>、灰度图像和彩色图</w:t>
      </w:r>
      <w:r>
        <w:rPr>
          <w:rFonts w:hint="eastAsia"/>
        </w:rPr>
        <w:t xml:space="preserve"> </w:t>
      </w:r>
      <w:r>
        <w:rPr>
          <w:rFonts w:hint="eastAsia"/>
        </w:rPr>
        <w:t>像三类。</w:t>
      </w:r>
      <w:r>
        <w:rPr>
          <w:rFonts w:hint="eastAsia"/>
        </w:rPr>
        <w:t>9</w:t>
      </w:r>
      <w:r>
        <w:rPr>
          <w:rFonts w:hint="eastAsia"/>
        </w:rPr>
        <w:t>二值图像</w:t>
      </w:r>
      <w:r>
        <w:rPr>
          <w:rFonts w:hint="eastAsia"/>
        </w:rPr>
        <w:t xml:space="preserve">  </w:t>
      </w:r>
    </w:p>
    <w:p w14:paraId="0400B768" w14:textId="77777777" w:rsidR="00EC66A0" w:rsidRDefault="00EC66A0" w:rsidP="00EC66A0">
      <w:r>
        <w:rPr>
          <w:rFonts w:hint="eastAsia"/>
        </w:rPr>
        <w:t>10</w:t>
      </w:r>
      <w:r>
        <w:rPr>
          <w:rFonts w:hint="eastAsia"/>
        </w:rPr>
        <w:t>对应于不同的场景内容，一般数字图像可以分为二值图像、</w:t>
      </w:r>
      <w:r>
        <w:rPr>
          <w:rFonts w:hint="eastAsia"/>
        </w:rPr>
        <w:t>________________</w:t>
      </w:r>
      <w:r>
        <w:rPr>
          <w:rFonts w:hint="eastAsia"/>
        </w:rPr>
        <w:t>和彩色图</w:t>
      </w:r>
      <w:r>
        <w:rPr>
          <w:rFonts w:hint="eastAsia"/>
        </w:rPr>
        <w:t xml:space="preserve"> </w:t>
      </w:r>
      <w:r>
        <w:rPr>
          <w:rFonts w:hint="eastAsia"/>
        </w:rPr>
        <w:t>像三类。</w:t>
      </w:r>
      <w:r>
        <w:rPr>
          <w:rFonts w:hint="eastAsia"/>
        </w:rPr>
        <w:t>10.</w:t>
      </w:r>
      <w:r>
        <w:rPr>
          <w:rFonts w:hint="eastAsia"/>
        </w:rPr>
        <w:t>灰度图像</w:t>
      </w:r>
      <w:r>
        <w:rPr>
          <w:rFonts w:hint="eastAsia"/>
        </w:rPr>
        <w:t xml:space="preserve">  </w:t>
      </w:r>
    </w:p>
    <w:p w14:paraId="2A88CD66" w14:textId="77777777" w:rsidR="00EC66A0" w:rsidRDefault="00EC66A0" w:rsidP="00EC66A0">
      <w:r>
        <w:rPr>
          <w:rFonts w:hint="eastAsia"/>
        </w:rPr>
        <w:t>11</w:t>
      </w:r>
      <w:r>
        <w:rPr>
          <w:rFonts w:hint="eastAsia"/>
        </w:rPr>
        <w:t>对应于不同的场景内容，一般数字图像可以分为二值图像、灰度图像和</w:t>
      </w:r>
      <w:r>
        <w:rPr>
          <w:rFonts w:hint="eastAsia"/>
        </w:rPr>
        <w:t>_______________ _</w:t>
      </w:r>
      <w:r>
        <w:rPr>
          <w:rFonts w:hint="eastAsia"/>
        </w:rPr>
        <w:t>三类。</w:t>
      </w:r>
      <w:r>
        <w:rPr>
          <w:rFonts w:hint="eastAsia"/>
        </w:rPr>
        <w:t>11</w:t>
      </w:r>
      <w:r>
        <w:rPr>
          <w:rFonts w:hint="eastAsia"/>
        </w:rPr>
        <w:t>彩色图像</w:t>
      </w:r>
      <w:r>
        <w:rPr>
          <w:rFonts w:hint="eastAsia"/>
        </w:rPr>
        <w:t xml:space="preserve">  </w:t>
      </w:r>
    </w:p>
    <w:p w14:paraId="5D3C99DF" w14:textId="77777777" w:rsidR="00EC66A0" w:rsidRDefault="00EC66A0" w:rsidP="00EC66A0">
      <w:r>
        <w:rPr>
          <w:rFonts w:hint="eastAsia"/>
        </w:rPr>
        <w:t xml:space="preserve">12 </w:t>
      </w:r>
      <w:r>
        <w:rPr>
          <w:rFonts w:hint="eastAsia"/>
        </w:rPr>
        <w:t>采样频率是指一秒钟内的采样</w:t>
      </w:r>
      <w:r>
        <w:rPr>
          <w:rFonts w:hint="eastAsia"/>
        </w:rPr>
        <w:t>________________</w:t>
      </w:r>
      <w:r>
        <w:rPr>
          <w:rFonts w:hint="eastAsia"/>
        </w:rPr>
        <w:t>。</w:t>
      </w:r>
      <w:r>
        <w:rPr>
          <w:rFonts w:hint="eastAsia"/>
        </w:rPr>
        <w:t xml:space="preserve">12 </w:t>
      </w:r>
      <w:r>
        <w:rPr>
          <w:rFonts w:hint="eastAsia"/>
        </w:rPr>
        <w:t>次数</w:t>
      </w:r>
      <w:r>
        <w:rPr>
          <w:rFonts w:hint="eastAsia"/>
        </w:rPr>
        <w:t xml:space="preserve">  </w:t>
      </w:r>
    </w:p>
    <w:p w14:paraId="78E7D55A" w14:textId="77777777" w:rsidR="00EC66A0" w:rsidRDefault="00EC66A0" w:rsidP="00EC66A0">
      <w:r>
        <w:rPr>
          <w:rFonts w:hint="eastAsia"/>
        </w:rPr>
        <w:t>13</w:t>
      </w:r>
      <w:r>
        <w:rPr>
          <w:rFonts w:hint="eastAsia"/>
        </w:rPr>
        <w:t>量化可以分为</w:t>
      </w:r>
      <w:r>
        <w:rPr>
          <w:rFonts w:hint="eastAsia"/>
        </w:rPr>
        <w:t>________________</w:t>
      </w:r>
      <w:r>
        <w:rPr>
          <w:rFonts w:hint="eastAsia"/>
        </w:rPr>
        <w:t>和非均匀量化两大类。</w:t>
      </w:r>
      <w:r>
        <w:rPr>
          <w:rFonts w:hint="eastAsia"/>
        </w:rPr>
        <w:t>13.</w:t>
      </w:r>
      <w:r>
        <w:rPr>
          <w:rFonts w:hint="eastAsia"/>
        </w:rPr>
        <w:t>均匀量化</w:t>
      </w:r>
      <w:r>
        <w:rPr>
          <w:rFonts w:hint="eastAsia"/>
        </w:rPr>
        <w:t xml:space="preserve">  </w:t>
      </w:r>
    </w:p>
    <w:p w14:paraId="70F0D9A0" w14:textId="77777777" w:rsidR="00EC66A0" w:rsidRDefault="00EC66A0" w:rsidP="00EC66A0">
      <w:r>
        <w:rPr>
          <w:rFonts w:hint="eastAsia"/>
        </w:rPr>
        <w:t>14</w:t>
      </w:r>
      <w:r>
        <w:rPr>
          <w:rFonts w:hint="eastAsia"/>
        </w:rPr>
        <w:t>采样所获得的图像总像素的多少，通常称为</w:t>
      </w:r>
      <w:r>
        <w:rPr>
          <w:rFonts w:hint="eastAsia"/>
        </w:rPr>
        <w:t>________________</w:t>
      </w:r>
      <w:r>
        <w:rPr>
          <w:rFonts w:hint="eastAsia"/>
        </w:rPr>
        <w:t>。</w:t>
      </w:r>
      <w:r>
        <w:rPr>
          <w:rFonts w:hint="eastAsia"/>
        </w:rPr>
        <w:t>14.</w:t>
      </w:r>
      <w:r>
        <w:rPr>
          <w:rFonts w:hint="eastAsia"/>
        </w:rPr>
        <w:t>图像分辨率</w:t>
      </w:r>
    </w:p>
    <w:p w14:paraId="62D9B9BF" w14:textId="77777777" w:rsidR="00EC66A0" w:rsidRDefault="00EC66A0" w:rsidP="00EC66A0">
      <w:r>
        <w:rPr>
          <w:rFonts w:hint="eastAsia"/>
        </w:rPr>
        <w:t xml:space="preserve">15 </w:t>
      </w:r>
      <w:r>
        <w:rPr>
          <w:rFonts w:hint="eastAsia"/>
        </w:rPr>
        <w:t>图像的基本位置变换包括了图像的</w:t>
      </w:r>
      <w:r>
        <w:rPr>
          <w:rFonts w:hint="eastAsia"/>
        </w:rPr>
        <w:t>________________</w:t>
      </w:r>
      <w:r>
        <w:rPr>
          <w:rFonts w:hint="eastAsia"/>
        </w:rPr>
        <w:t>、镜像及旋转。</w:t>
      </w:r>
      <w:r>
        <w:rPr>
          <w:rFonts w:hint="eastAsia"/>
        </w:rPr>
        <w:t xml:space="preserve">15 </w:t>
      </w:r>
      <w:r>
        <w:rPr>
          <w:rFonts w:hint="eastAsia"/>
        </w:rPr>
        <w:t>平移</w:t>
      </w:r>
    </w:p>
    <w:p w14:paraId="55B7C082" w14:textId="77777777" w:rsidR="00EC66A0" w:rsidRDefault="00EC66A0" w:rsidP="00EC66A0"/>
    <w:p w14:paraId="05611931" w14:textId="77777777" w:rsidR="00EC66A0" w:rsidRDefault="00EC66A0" w:rsidP="00EC66A0">
      <w:r>
        <w:rPr>
          <w:rFonts w:hint="eastAsia"/>
        </w:rPr>
        <w:t>三、简答题</w:t>
      </w:r>
    </w:p>
    <w:p w14:paraId="791017BB" w14:textId="77777777" w:rsidR="00EC66A0" w:rsidRDefault="00EC66A0" w:rsidP="00EC66A0">
      <w:r>
        <w:rPr>
          <w:rFonts w:hint="eastAsia"/>
        </w:rPr>
        <w:t>1</w:t>
      </w:r>
      <w:r>
        <w:rPr>
          <w:rFonts w:hint="eastAsia"/>
        </w:rPr>
        <w:t>、图像锐化滤波的几种方法。</w:t>
      </w:r>
      <w:r>
        <w:rPr>
          <w:rFonts w:hint="eastAsia"/>
        </w:rPr>
        <w:t xml:space="preserve"> </w:t>
      </w:r>
    </w:p>
    <w:p w14:paraId="796B6434" w14:textId="77777777" w:rsidR="00EC66A0" w:rsidRDefault="00EC66A0" w:rsidP="00EC66A0">
      <w:r>
        <w:rPr>
          <w:rFonts w:hint="eastAsia"/>
        </w:rPr>
        <w:t>答：</w:t>
      </w:r>
      <w:r>
        <w:rPr>
          <w:rFonts w:hint="eastAsia"/>
        </w:rPr>
        <w:t>1</w:t>
      </w:r>
      <w:r>
        <w:rPr>
          <w:rFonts w:hint="eastAsia"/>
        </w:rPr>
        <w:t>直接以梯度值代替</w:t>
      </w:r>
    </w:p>
    <w:p w14:paraId="27F02816" w14:textId="77777777" w:rsidR="00EC66A0" w:rsidRDefault="00EC66A0" w:rsidP="00EC66A0">
      <w:r>
        <w:rPr>
          <w:rFonts w:hint="eastAsia"/>
        </w:rPr>
        <w:t></w:t>
      </w:r>
      <w:r>
        <w:rPr>
          <w:rFonts w:hint="eastAsia"/>
        </w:rPr>
        <w:t xml:space="preserve">  2</w:t>
      </w:r>
      <w:r>
        <w:rPr>
          <w:rFonts w:hint="eastAsia"/>
        </w:rPr>
        <w:t>辅以门限判断</w:t>
      </w:r>
    </w:p>
    <w:p w14:paraId="433E9DF2" w14:textId="77777777" w:rsidR="00EC66A0" w:rsidRDefault="00EC66A0" w:rsidP="00EC66A0">
      <w:r>
        <w:rPr>
          <w:rFonts w:hint="eastAsia"/>
        </w:rPr>
        <w:t></w:t>
      </w:r>
      <w:r>
        <w:rPr>
          <w:rFonts w:hint="eastAsia"/>
        </w:rPr>
        <w:t xml:space="preserve">  3</w:t>
      </w:r>
      <w:r>
        <w:rPr>
          <w:rFonts w:hint="eastAsia"/>
        </w:rPr>
        <w:t>给边缘规定一个特定的灰度级</w:t>
      </w:r>
    </w:p>
    <w:p w14:paraId="543E3178" w14:textId="77777777" w:rsidR="00EC66A0" w:rsidRDefault="00EC66A0" w:rsidP="00EC66A0">
      <w:r>
        <w:rPr>
          <w:rFonts w:hint="eastAsia"/>
        </w:rPr>
        <w:t></w:t>
      </w:r>
      <w:r>
        <w:rPr>
          <w:rFonts w:hint="eastAsia"/>
        </w:rPr>
        <w:t xml:space="preserve">  4</w:t>
      </w:r>
      <w:r>
        <w:rPr>
          <w:rFonts w:hint="eastAsia"/>
        </w:rPr>
        <w:t>给背景规定灰度级</w:t>
      </w:r>
    </w:p>
    <w:p w14:paraId="70FC994A" w14:textId="77777777" w:rsidR="00EC66A0" w:rsidRDefault="00EC66A0" w:rsidP="00EC66A0">
      <w:r>
        <w:rPr>
          <w:rFonts w:hint="eastAsia"/>
        </w:rPr>
        <w:t>5</w:t>
      </w:r>
      <w:r>
        <w:rPr>
          <w:rFonts w:hint="eastAsia"/>
        </w:rPr>
        <w:t>根据梯度二值化图像。</w:t>
      </w:r>
    </w:p>
    <w:p w14:paraId="25919DC7" w14:textId="77777777" w:rsidR="00EC66A0" w:rsidRDefault="00EC66A0" w:rsidP="00EC66A0">
      <w:r>
        <w:rPr>
          <w:rFonts w:hint="eastAsia"/>
        </w:rPr>
        <w:t>2</w:t>
      </w:r>
      <w:r>
        <w:rPr>
          <w:rFonts w:hint="eastAsia"/>
        </w:rPr>
        <w:t>、在彩色图像处理中常使用</w:t>
      </w:r>
      <w:r>
        <w:rPr>
          <w:rFonts w:hint="eastAsia"/>
        </w:rPr>
        <w:t>HSI</w:t>
      </w:r>
      <w:r>
        <w:rPr>
          <w:rFonts w:hint="eastAsia"/>
        </w:rPr>
        <w:t>模型它适于做图像处理的原因有</w:t>
      </w:r>
      <w:r>
        <w:rPr>
          <w:rFonts w:hint="eastAsia"/>
        </w:rPr>
        <w:t xml:space="preserve">: </w:t>
      </w:r>
    </w:p>
    <w:p w14:paraId="5E5E925D" w14:textId="77777777" w:rsidR="00EC66A0" w:rsidRDefault="00EC66A0" w:rsidP="00EC66A0">
      <w:r>
        <w:rPr>
          <w:rFonts w:hint="eastAsia"/>
        </w:rPr>
        <w:t xml:space="preserve">1   </w:t>
      </w:r>
      <w:r>
        <w:rPr>
          <w:rFonts w:hint="eastAsia"/>
        </w:rPr>
        <w:t>在</w:t>
      </w:r>
      <w:r>
        <w:rPr>
          <w:rFonts w:hint="eastAsia"/>
        </w:rPr>
        <w:t>HIS</w:t>
      </w:r>
      <w:r>
        <w:rPr>
          <w:rFonts w:hint="eastAsia"/>
        </w:rPr>
        <w:t>模型中亮度分量与色度分量是分开的</w:t>
      </w:r>
    </w:p>
    <w:p w14:paraId="6D21E707" w14:textId="77777777" w:rsidR="00EC66A0" w:rsidRDefault="00EC66A0" w:rsidP="00EC66A0">
      <w:r>
        <w:rPr>
          <w:rFonts w:hint="eastAsia"/>
        </w:rPr>
        <w:t xml:space="preserve">2   </w:t>
      </w:r>
      <w:r>
        <w:rPr>
          <w:rFonts w:hint="eastAsia"/>
        </w:rPr>
        <w:t>色调与饱和度的概念与人的感知联系紧密。</w:t>
      </w:r>
    </w:p>
    <w:p w14:paraId="48A8F14D" w14:textId="77777777" w:rsidR="00EC66A0" w:rsidRDefault="00EC66A0" w:rsidP="00EC66A0">
      <w:r>
        <w:rPr>
          <w:rFonts w:hint="eastAsia"/>
        </w:rPr>
        <w:t>3</w:t>
      </w:r>
      <w:r>
        <w:rPr>
          <w:rFonts w:hint="eastAsia"/>
        </w:rPr>
        <w:t>、什么是区域？什么是图像分割？</w:t>
      </w:r>
    </w:p>
    <w:p w14:paraId="143DF742" w14:textId="77777777" w:rsidR="00EC66A0" w:rsidRDefault="00EC66A0" w:rsidP="00EC66A0">
      <w:r>
        <w:rPr>
          <w:rFonts w:hint="eastAsia"/>
        </w:rPr>
        <w:t xml:space="preserve">    </w:t>
      </w:r>
      <w:r>
        <w:rPr>
          <w:rFonts w:hint="eastAsia"/>
        </w:rPr>
        <w:t>区域可以认为是图像中具有相互连通、一致属性的像素集合。图像分割时把图像分成互不重叠的区</w:t>
      </w:r>
    </w:p>
    <w:p w14:paraId="2843621D" w14:textId="77777777" w:rsidR="00EC66A0" w:rsidRDefault="00EC66A0" w:rsidP="00EC66A0">
      <w:r>
        <w:rPr>
          <w:rFonts w:hint="eastAsia"/>
        </w:rPr>
        <w:t>域并提取出感兴趣目标的技术。</w:t>
      </w:r>
    </w:p>
    <w:p w14:paraId="3C17C2C9" w14:textId="77777777" w:rsidR="00EC66A0" w:rsidRDefault="00EC66A0" w:rsidP="00EC66A0">
      <w:r>
        <w:rPr>
          <w:rFonts w:hint="eastAsia"/>
        </w:rPr>
        <w:t>4</w:t>
      </w:r>
      <w:r>
        <w:rPr>
          <w:rFonts w:hint="eastAsia"/>
        </w:rPr>
        <w:t>、简述基于边缘检测的霍夫变换的原理。</w:t>
      </w:r>
      <w:r>
        <w:rPr>
          <w:rFonts w:hint="eastAsia"/>
        </w:rPr>
        <w:t xml:space="preserve"> </w:t>
      </w:r>
    </w:p>
    <w:p w14:paraId="76986119" w14:textId="77777777" w:rsidR="00EC66A0" w:rsidRDefault="00EC66A0" w:rsidP="00EC66A0">
      <w:r>
        <w:rPr>
          <w:rFonts w:hint="eastAsia"/>
        </w:rPr>
        <w:t>把直线上点的坐标变换到过点的直线的系数域通过利用共线和直线相交的关系使直线的提取问题转</w:t>
      </w:r>
    </w:p>
    <w:p w14:paraId="4ED1F23E" w14:textId="77777777" w:rsidR="00EC66A0" w:rsidRDefault="00EC66A0" w:rsidP="00EC66A0">
      <w:r>
        <w:rPr>
          <w:rFonts w:hint="eastAsia"/>
        </w:rPr>
        <w:t>化为计数问题。</w:t>
      </w:r>
    </w:p>
    <w:p w14:paraId="67471F98" w14:textId="77777777" w:rsidR="00EC66A0" w:rsidRDefault="00EC66A0" w:rsidP="00EC66A0">
      <w:r>
        <w:rPr>
          <w:rFonts w:hint="eastAsia"/>
        </w:rPr>
        <w:t>5</w:t>
      </w:r>
      <w:r>
        <w:rPr>
          <w:rFonts w:hint="eastAsia"/>
        </w:rPr>
        <w:t>、伪彩色增强与假彩色增强有何异同点？</w:t>
      </w:r>
      <w:r>
        <w:rPr>
          <w:rFonts w:hint="eastAsia"/>
        </w:rPr>
        <w:t xml:space="preserve"> </w:t>
      </w:r>
    </w:p>
    <w:p w14:paraId="2E93F9B7" w14:textId="77777777" w:rsidR="00EC66A0" w:rsidRDefault="00EC66A0" w:rsidP="00EC66A0">
      <w:r>
        <w:rPr>
          <w:rFonts w:hint="eastAsia"/>
        </w:rPr>
        <w:t>伪彩色增强是对一幅灰度图象经过三种变换得到三幅图象，进行彩色合成得到一幅彩色图像；假彩色增强则是对一幅彩色图像进行处理得到与原图象不同的彩色图像；主要差异在于处理对象不同。</w:t>
      </w:r>
    </w:p>
    <w:p w14:paraId="7DDF9FBE" w14:textId="77777777" w:rsidR="00EC66A0" w:rsidRDefault="00EC66A0" w:rsidP="00EC66A0">
      <w:r>
        <w:rPr>
          <w:rFonts w:hint="eastAsia"/>
        </w:rPr>
        <w:t>相同点是利用人眼对彩色的分辨能力高于灰度分辨能力的特点，将目标用人眼敏感的颜色表示。</w:t>
      </w:r>
    </w:p>
    <w:p w14:paraId="07003A0E" w14:textId="77777777" w:rsidR="00EC66A0" w:rsidRDefault="00EC66A0" w:rsidP="00EC66A0"/>
    <w:p w14:paraId="2EBFF2A5" w14:textId="77777777" w:rsidR="00EC66A0" w:rsidRDefault="00EC66A0" w:rsidP="00EC66A0">
      <w:r>
        <w:rPr>
          <w:rFonts w:hint="eastAsia"/>
        </w:rPr>
        <w:lastRenderedPageBreak/>
        <w:t>论述题</w:t>
      </w:r>
    </w:p>
    <w:p w14:paraId="14CC6954" w14:textId="77777777" w:rsidR="00EC66A0" w:rsidRDefault="00EC66A0" w:rsidP="00EC66A0">
      <w:r>
        <w:rPr>
          <w:rFonts w:hint="eastAsia"/>
        </w:rPr>
        <w:t>1.</w:t>
      </w:r>
      <w:r>
        <w:rPr>
          <w:rFonts w:hint="eastAsia"/>
        </w:rPr>
        <w:t>将高频加强和直方图均衡相结合是得到边缘锐化和对比度增强的有效方法。上述两个操作的</w:t>
      </w:r>
      <w:r>
        <w:rPr>
          <w:rFonts w:hint="eastAsia"/>
        </w:rPr>
        <w:t xml:space="preserve"> </w:t>
      </w:r>
      <w:r>
        <w:rPr>
          <w:rFonts w:hint="eastAsia"/>
        </w:rPr>
        <w:t>先后顺序对结果有影响吗？为什么？</w:t>
      </w:r>
      <w:r>
        <w:rPr>
          <w:rFonts w:hint="eastAsia"/>
        </w:rPr>
        <w:t xml:space="preserve">  </w:t>
      </w:r>
    </w:p>
    <w:p w14:paraId="00F176A3" w14:textId="77777777" w:rsidR="00EC66A0" w:rsidRDefault="00EC66A0" w:rsidP="00EC66A0"/>
    <w:p w14:paraId="4A610AC1" w14:textId="77777777" w:rsidR="00EC66A0" w:rsidRDefault="00EC66A0" w:rsidP="00EC66A0">
      <w:r>
        <w:rPr>
          <w:rFonts w:hint="eastAsia"/>
        </w:rPr>
        <w:t>答：有影响，应先进行高频加强，再进行直方图均衡化。</w:t>
      </w:r>
      <w:r>
        <w:rPr>
          <w:rFonts w:hint="eastAsia"/>
        </w:rPr>
        <w:t xml:space="preserve">  </w:t>
      </w:r>
      <w:r>
        <w:rPr>
          <w:rFonts w:hint="eastAsia"/>
        </w:rPr>
        <w:t>高频加强是针对通过高通滤波后的图像整体偏暗，因此通过提高平均灰度的亮度，使图像的视觉鉴别能力提高。再通过直方图均衡化将图像的窄带动态范围变为宽带动态范围，从而达到提高对比度的效果。若先进行直方图均衡化，再进行高频加强，对于图像亮度呈现较强的两极现象时，例如多数像素主要分布在极暗区域，而少数像素存在于极亮区域时，先直方图均衡化会导致图像被漂白，再进行高频加强，获得的图像边缘不突出，图像的对比度较差。</w:t>
      </w:r>
    </w:p>
    <w:p w14:paraId="07E66928" w14:textId="77777777" w:rsidR="00EC66A0" w:rsidRDefault="00EC66A0" w:rsidP="00EC66A0">
      <w:r>
        <w:rPr>
          <w:rFonts w:hint="eastAsia"/>
        </w:rPr>
        <w:t>2.6</w:t>
      </w:r>
      <w:r>
        <w:rPr>
          <w:rFonts w:hint="eastAsia"/>
        </w:rPr>
        <w:t>．输入一个字符，判定它是什么类型的字符（大写字母，小写字母，数字或者其它字符）</w:t>
      </w:r>
      <w:r>
        <w:rPr>
          <w:rFonts w:hint="eastAsia"/>
        </w:rPr>
        <w:t xml:space="preserve">  char </w:t>
      </w:r>
      <w:proofErr w:type="spellStart"/>
      <w:r>
        <w:rPr>
          <w:rFonts w:hint="eastAsia"/>
        </w:rPr>
        <w:t>ch</w:t>
      </w:r>
      <w:proofErr w:type="spellEnd"/>
      <w:r>
        <w:rPr>
          <w:rFonts w:hint="eastAsia"/>
        </w:rPr>
        <w:t>;</w:t>
      </w:r>
    </w:p>
    <w:p w14:paraId="2D5CD6B5" w14:textId="77777777" w:rsidR="00EC66A0" w:rsidRDefault="00EC66A0" w:rsidP="00EC66A0">
      <w:proofErr w:type="spellStart"/>
      <w:r>
        <w:rPr>
          <w:rFonts w:hint="eastAsia"/>
        </w:rPr>
        <w:t>Console.WriteLine</w:t>
      </w:r>
      <w:proofErr w:type="spellEnd"/>
      <w:r>
        <w:rPr>
          <w:rFonts w:hint="eastAsia"/>
        </w:rPr>
        <w:t>("</w:t>
      </w:r>
      <w:r>
        <w:rPr>
          <w:rFonts w:hint="eastAsia"/>
        </w:rPr>
        <w:t>请输入一个字符</w:t>
      </w:r>
      <w:r>
        <w:rPr>
          <w:rFonts w:hint="eastAsia"/>
        </w:rPr>
        <w:t>");</w:t>
      </w:r>
    </w:p>
    <w:p w14:paraId="5DA5B9EA" w14:textId="77777777" w:rsidR="00EC66A0" w:rsidRDefault="00EC66A0" w:rsidP="00EC66A0">
      <w:r>
        <w:rPr>
          <w:rFonts w:hint="eastAsia"/>
        </w:rPr>
        <w:t xml:space="preserve"> </w:t>
      </w:r>
      <w:proofErr w:type="spellStart"/>
      <w:r>
        <w:rPr>
          <w:rFonts w:hint="eastAsia"/>
        </w:rPr>
        <w:t>ch</w:t>
      </w:r>
      <w:proofErr w:type="spellEnd"/>
      <w:r>
        <w:rPr>
          <w:rFonts w:hint="eastAsia"/>
        </w:rPr>
        <w:t xml:space="preserve"> = </w:t>
      </w:r>
      <w:proofErr w:type="spellStart"/>
      <w:r>
        <w:rPr>
          <w:rFonts w:hint="eastAsia"/>
        </w:rPr>
        <w:t>char.Parse</w:t>
      </w:r>
      <w:proofErr w:type="spellEnd"/>
      <w:r>
        <w:rPr>
          <w:rFonts w:hint="eastAsia"/>
        </w:rPr>
        <w:t>(</w:t>
      </w:r>
      <w:proofErr w:type="spellStart"/>
      <w:r>
        <w:rPr>
          <w:rFonts w:hint="eastAsia"/>
        </w:rPr>
        <w:t>Console.ReadLine</w:t>
      </w:r>
      <w:proofErr w:type="spellEnd"/>
      <w:r>
        <w:rPr>
          <w:rFonts w:hint="eastAsia"/>
        </w:rPr>
        <w:t>());</w:t>
      </w:r>
    </w:p>
    <w:p w14:paraId="39DA2FE2" w14:textId="77777777" w:rsidR="00EC66A0" w:rsidRDefault="00EC66A0" w:rsidP="00EC66A0">
      <w:r>
        <w:rPr>
          <w:rFonts w:hint="eastAsia"/>
        </w:rPr>
        <w:t xml:space="preserve"> if (</w:t>
      </w:r>
      <w:proofErr w:type="spellStart"/>
      <w:r>
        <w:rPr>
          <w:rFonts w:hint="eastAsia"/>
        </w:rPr>
        <w:t>ch</w:t>
      </w:r>
      <w:proofErr w:type="spellEnd"/>
      <w:r>
        <w:rPr>
          <w:rFonts w:hint="eastAsia"/>
        </w:rPr>
        <w:t xml:space="preserve"> &gt;= 'A' &amp;&amp; </w:t>
      </w:r>
      <w:proofErr w:type="spellStart"/>
      <w:r>
        <w:rPr>
          <w:rFonts w:hint="eastAsia"/>
        </w:rPr>
        <w:t>ch</w:t>
      </w:r>
      <w:proofErr w:type="spellEnd"/>
      <w:r>
        <w:rPr>
          <w:rFonts w:hint="eastAsia"/>
        </w:rPr>
        <w:t xml:space="preserve"> &lt;= 'Z') </w:t>
      </w:r>
      <w:proofErr w:type="spellStart"/>
      <w:r>
        <w:rPr>
          <w:rFonts w:hint="eastAsia"/>
        </w:rPr>
        <w:t>Console.WriteLine</w:t>
      </w:r>
      <w:proofErr w:type="spellEnd"/>
      <w:r>
        <w:rPr>
          <w:rFonts w:hint="eastAsia"/>
        </w:rPr>
        <w:t>("</w:t>
      </w:r>
      <w:r>
        <w:rPr>
          <w:rFonts w:hint="eastAsia"/>
        </w:rPr>
        <w:t>大写字母</w:t>
      </w:r>
      <w:r>
        <w:rPr>
          <w:rFonts w:hint="eastAsia"/>
        </w:rPr>
        <w:t>");</w:t>
      </w:r>
    </w:p>
    <w:p w14:paraId="026BBDD5" w14:textId="77777777" w:rsidR="00EC66A0" w:rsidRDefault="00EC66A0" w:rsidP="00EC66A0">
      <w:r>
        <w:rPr>
          <w:rFonts w:hint="eastAsia"/>
        </w:rPr>
        <w:t xml:space="preserve"> else if (</w:t>
      </w:r>
      <w:proofErr w:type="spellStart"/>
      <w:r>
        <w:rPr>
          <w:rFonts w:hint="eastAsia"/>
        </w:rPr>
        <w:t>ch</w:t>
      </w:r>
      <w:proofErr w:type="spellEnd"/>
      <w:r>
        <w:rPr>
          <w:rFonts w:hint="eastAsia"/>
        </w:rPr>
        <w:t xml:space="preserve"> &gt;= 'a' &amp;&amp; </w:t>
      </w:r>
      <w:proofErr w:type="spellStart"/>
      <w:r>
        <w:rPr>
          <w:rFonts w:hint="eastAsia"/>
        </w:rPr>
        <w:t>ch</w:t>
      </w:r>
      <w:proofErr w:type="spellEnd"/>
      <w:r>
        <w:rPr>
          <w:rFonts w:hint="eastAsia"/>
        </w:rPr>
        <w:t xml:space="preserve"> &lt;= 'z') </w:t>
      </w:r>
      <w:proofErr w:type="spellStart"/>
      <w:r>
        <w:rPr>
          <w:rFonts w:hint="eastAsia"/>
        </w:rPr>
        <w:t>Console.WriteLine</w:t>
      </w:r>
      <w:proofErr w:type="spellEnd"/>
      <w:r>
        <w:rPr>
          <w:rFonts w:hint="eastAsia"/>
        </w:rPr>
        <w:t>("</w:t>
      </w:r>
      <w:r>
        <w:rPr>
          <w:rFonts w:hint="eastAsia"/>
        </w:rPr>
        <w:t>小写字母</w:t>
      </w:r>
      <w:r>
        <w:rPr>
          <w:rFonts w:hint="eastAsia"/>
        </w:rPr>
        <w:t>");</w:t>
      </w:r>
    </w:p>
    <w:p w14:paraId="7A5E47DA" w14:textId="77777777" w:rsidR="00EC66A0" w:rsidRDefault="00EC66A0" w:rsidP="00EC66A0">
      <w:r>
        <w:rPr>
          <w:rFonts w:hint="eastAsia"/>
        </w:rPr>
        <w:t xml:space="preserve"> else if (</w:t>
      </w:r>
      <w:proofErr w:type="spellStart"/>
      <w:r>
        <w:rPr>
          <w:rFonts w:hint="eastAsia"/>
        </w:rPr>
        <w:t>ch</w:t>
      </w:r>
      <w:proofErr w:type="spellEnd"/>
      <w:r>
        <w:rPr>
          <w:rFonts w:hint="eastAsia"/>
        </w:rPr>
        <w:t xml:space="preserve"> &gt;= '0' &amp;&amp; </w:t>
      </w:r>
      <w:proofErr w:type="spellStart"/>
      <w:r>
        <w:rPr>
          <w:rFonts w:hint="eastAsia"/>
        </w:rPr>
        <w:t>ch</w:t>
      </w:r>
      <w:proofErr w:type="spellEnd"/>
      <w:r>
        <w:rPr>
          <w:rFonts w:hint="eastAsia"/>
        </w:rPr>
        <w:t xml:space="preserve"> &lt;= '9') </w:t>
      </w:r>
      <w:proofErr w:type="spellStart"/>
      <w:r>
        <w:rPr>
          <w:rFonts w:hint="eastAsia"/>
        </w:rPr>
        <w:t>Console.WriteLine</w:t>
      </w:r>
      <w:proofErr w:type="spellEnd"/>
      <w:r>
        <w:rPr>
          <w:rFonts w:hint="eastAsia"/>
        </w:rPr>
        <w:t>("</w:t>
      </w:r>
      <w:r>
        <w:rPr>
          <w:rFonts w:hint="eastAsia"/>
        </w:rPr>
        <w:t>数字</w:t>
      </w:r>
      <w:r>
        <w:rPr>
          <w:rFonts w:hint="eastAsia"/>
        </w:rPr>
        <w:t xml:space="preserve">"); </w:t>
      </w:r>
    </w:p>
    <w:p w14:paraId="0DF76E3C" w14:textId="77777777" w:rsidR="00EC66A0" w:rsidRDefault="00EC66A0" w:rsidP="00EC66A0">
      <w:r>
        <w:rPr>
          <w:rFonts w:hint="eastAsia"/>
        </w:rPr>
        <w:t xml:space="preserve">else  </w:t>
      </w:r>
      <w:proofErr w:type="spellStart"/>
      <w:r>
        <w:rPr>
          <w:rFonts w:hint="eastAsia"/>
        </w:rPr>
        <w:t>Console.WriteLine</w:t>
      </w:r>
      <w:proofErr w:type="spellEnd"/>
      <w:r>
        <w:rPr>
          <w:rFonts w:hint="eastAsia"/>
        </w:rPr>
        <w:t>("</w:t>
      </w:r>
      <w:r>
        <w:rPr>
          <w:rFonts w:hint="eastAsia"/>
        </w:rPr>
        <w:t>其他字母</w:t>
      </w:r>
      <w:r>
        <w:rPr>
          <w:rFonts w:hint="eastAsia"/>
        </w:rPr>
        <w:t>");</w:t>
      </w:r>
    </w:p>
    <w:p w14:paraId="684CBDE6" w14:textId="77777777" w:rsidR="00EC66A0" w:rsidRDefault="00EC66A0" w:rsidP="00F94E2D">
      <w:pPr>
        <w:rPr>
          <w:rFonts w:ascii="Arial" w:eastAsia="宋体" w:hAnsi="Arial" w:cs="Arial"/>
          <w:color w:val="333333"/>
          <w:kern w:val="0"/>
          <w:szCs w:val="21"/>
        </w:rPr>
      </w:pPr>
    </w:p>
    <w:p w14:paraId="631E130B" w14:textId="77777777" w:rsidR="00EC66A0" w:rsidRDefault="00EC66A0" w:rsidP="00F94E2D">
      <w:pPr>
        <w:rPr>
          <w:rFonts w:ascii="Arial" w:eastAsia="宋体" w:hAnsi="Arial" w:cs="Arial"/>
          <w:color w:val="333333"/>
          <w:kern w:val="0"/>
          <w:szCs w:val="21"/>
        </w:rPr>
      </w:pPr>
    </w:p>
    <w:p w14:paraId="13CD7BD1" w14:textId="77777777" w:rsidR="00A71169" w:rsidRPr="006B01AE" w:rsidRDefault="00A71169" w:rsidP="00A71169">
      <w:pPr>
        <w:rPr>
          <w:sz w:val="28"/>
          <w:szCs w:val="32"/>
        </w:rPr>
      </w:pPr>
      <w:r w:rsidRPr="006B01AE">
        <w:rPr>
          <w:rFonts w:hint="eastAsia"/>
          <w:sz w:val="28"/>
          <w:szCs w:val="32"/>
        </w:rPr>
        <w:t>一、单项选择题（每题</w:t>
      </w:r>
      <w:r w:rsidRPr="006B01AE">
        <w:rPr>
          <w:rFonts w:hint="eastAsia"/>
          <w:sz w:val="28"/>
          <w:szCs w:val="32"/>
        </w:rPr>
        <w:t>3</w:t>
      </w:r>
      <w:r w:rsidRPr="006B01AE">
        <w:rPr>
          <w:rFonts w:hint="eastAsia"/>
          <w:sz w:val="28"/>
          <w:szCs w:val="32"/>
        </w:rPr>
        <w:t>分共</w:t>
      </w:r>
      <w:r w:rsidRPr="006B01AE">
        <w:rPr>
          <w:rFonts w:hint="eastAsia"/>
          <w:sz w:val="28"/>
          <w:szCs w:val="32"/>
        </w:rPr>
        <w:t>15</w:t>
      </w:r>
      <w:r w:rsidRPr="006B01AE">
        <w:rPr>
          <w:rFonts w:hint="eastAsia"/>
          <w:sz w:val="28"/>
          <w:szCs w:val="32"/>
        </w:rPr>
        <w:t>题）</w:t>
      </w:r>
    </w:p>
    <w:p w14:paraId="4D13CD34" w14:textId="77777777" w:rsidR="00A71169" w:rsidRDefault="00A71169" w:rsidP="00A71169">
      <w:pPr>
        <w:pStyle w:val="1"/>
        <w:numPr>
          <w:ilvl w:val="0"/>
          <w:numId w:val="7"/>
        </w:numPr>
        <w:ind w:firstLineChars="0"/>
      </w:pPr>
      <w:r>
        <w:rPr>
          <w:rFonts w:hint="eastAsia"/>
        </w:rPr>
        <w:t>对坐标值进行数字化称为</w:t>
      </w:r>
      <w:r>
        <w:rPr>
          <w:rFonts w:hint="eastAsia"/>
          <w:u w:val="single"/>
        </w:rPr>
        <w:t xml:space="preserve">  B  </w:t>
      </w:r>
      <w:r>
        <w:rPr>
          <w:rFonts w:hint="eastAsia"/>
        </w:rPr>
        <w:t>，对幅值数字化称为</w:t>
      </w:r>
      <w:r>
        <w:rPr>
          <w:rFonts w:hint="eastAsia"/>
          <w:u w:val="single"/>
        </w:rPr>
        <w:t xml:space="preserve">    </w:t>
      </w:r>
      <w:r>
        <w:rPr>
          <w:rFonts w:hint="eastAsia"/>
        </w:rPr>
        <w:t>。</w:t>
      </w:r>
    </w:p>
    <w:p w14:paraId="0BB41A49" w14:textId="77777777" w:rsidR="00A71169" w:rsidRDefault="00A71169" w:rsidP="00A71169">
      <w:pPr>
        <w:pStyle w:val="1"/>
        <w:ind w:left="420" w:firstLineChars="0" w:firstLine="0"/>
      </w:pPr>
      <w:r>
        <w:rPr>
          <w:rFonts w:hint="eastAsia"/>
        </w:rPr>
        <w:t xml:space="preserve">A. </w:t>
      </w:r>
      <w:r>
        <w:rPr>
          <w:rFonts w:hint="eastAsia"/>
        </w:rPr>
        <w:t>量化</w:t>
      </w:r>
      <w:r>
        <w:rPr>
          <w:rFonts w:hint="eastAsia"/>
        </w:rPr>
        <w:t xml:space="preserve">  </w:t>
      </w:r>
      <w:r>
        <w:rPr>
          <w:rFonts w:hint="eastAsia"/>
        </w:rPr>
        <w:t>取样</w:t>
      </w:r>
      <w:r>
        <w:rPr>
          <w:rFonts w:hint="eastAsia"/>
        </w:rPr>
        <w:tab/>
      </w:r>
      <w:r>
        <w:rPr>
          <w:rFonts w:hint="eastAsia"/>
        </w:rPr>
        <w:tab/>
        <w:t xml:space="preserve">B. </w:t>
      </w:r>
      <w:r>
        <w:rPr>
          <w:rFonts w:hint="eastAsia"/>
        </w:rPr>
        <w:t>取样</w:t>
      </w:r>
      <w:r>
        <w:rPr>
          <w:rFonts w:hint="eastAsia"/>
        </w:rPr>
        <w:t xml:space="preserve">  </w:t>
      </w:r>
      <w:r>
        <w:rPr>
          <w:rFonts w:hint="eastAsia"/>
        </w:rPr>
        <w:t>量化</w:t>
      </w:r>
      <w:r>
        <w:rPr>
          <w:rFonts w:hint="eastAsia"/>
        </w:rPr>
        <w:tab/>
      </w:r>
      <w:r>
        <w:rPr>
          <w:rFonts w:hint="eastAsia"/>
        </w:rPr>
        <w:tab/>
        <w:t xml:space="preserve">C. </w:t>
      </w:r>
      <w:r>
        <w:rPr>
          <w:rFonts w:hint="eastAsia"/>
        </w:rPr>
        <w:t>抽样</w:t>
      </w:r>
      <w:r>
        <w:rPr>
          <w:rFonts w:hint="eastAsia"/>
        </w:rPr>
        <w:t xml:space="preserve">  </w:t>
      </w:r>
      <w:r>
        <w:rPr>
          <w:rFonts w:hint="eastAsia"/>
        </w:rPr>
        <w:t>扫描</w:t>
      </w:r>
      <w:r>
        <w:rPr>
          <w:rFonts w:hint="eastAsia"/>
        </w:rPr>
        <w:tab/>
      </w:r>
      <w:r>
        <w:rPr>
          <w:rFonts w:hint="eastAsia"/>
        </w:rPr>
        <w:tab/>
        <w:t xml:space="preserve">D. </w:t>
      </w:r>
      <w:r>
        <w:rPr>
          <w:rFonts w:hint="eastAsia"/>
        </w:rPr>
        <w:t>扫描</w:t>
      </w:r>
      <w:r>
        <w:rPr>
          <w:rFonts w:hint="eastAsia"/>
        </w:rPr>
        <w:t xml:space="preserve">  </w:t>
      </w:r>
      <w:r>
        <w:rPr>
          <w:rFonts w:hint="eastAsia"/>
        </w:rPr>
        <w:t>抽样</w:t>
      </w:r>
    </w:p>
    <w:p w14:paraId="1761268F" w14:textId="77777777" w:rsidR="00A71169" w:rsidRDefault="00A71169" w:rsidP="00A71169">
      <w:pPr>
        <w:pStyle w:val="1"/>
        <w:numPr>
          <w:ilvl w:val="0"/>
          <w:numId w:val="7"/>
        </w:numPr>
        <w:ind w:firstLineChars="0"/>
      </w:pPr>
      <w:r>
        <w:rPr>
          <w:rFonts w:hint="eastAsia"/>
        </w:rPr>
        <w:t>存储一幅大小为</w:t>
      </w:r>
      <w:r>
        <w:rPr>
          <w:rFonts w:hint="eastAsia"/>
        </w:rPr>
        <w:t>2048</w:t>
      </w:r>
      <w:r>
        <w:rPr>
          <w:rFonts w:hint="eastAsia"/>
        </w:rPr>
        <w:t>×</w:t>
      </w:r>
      <w:r>
        <w:rPr>
          <w:rFonts w:hint="eastAsia"/>
        </w:rPr>
        <w:t>2048</w:t>
      </w:r>
      <w:r>
        <w:rPr>
          <w:rFonts w:hint="eastAsia"/>
        </w:rPr>
        <w:t>，</w:t>
      </w:r>
      <w:r>
        <w:rPr>
          <w:rFonts w:hint="eastAsia"/>
        </w:rPr>
        <w:t>256</w:t>
      </w:r>
      <w:r>
        <w:rPr>
          <w:rFonts w:hint="eastAsia"/>
        </w:rPr>
        <w:t>个灰度级的图像，需要</w:t>
      </w:r>
      <w:r>
        <w:rPr>
          <w:rFonts w:hint="eastAsia"/>
          <w:u w:val="single"/>
        </w:rPr>
        <w:t xml:space="preserve">  C  </w:t>
      </w:r>
      <w:r>
        <w:rPr>
          <w:rFonts w:hint="eastAsia"/>
        </w:rPr>
        <w:t>bit</w:t>
      </w:r>
      <w:r>
        <w:rPr>
          <w:rFonts w:hint="eastAsia"/>
        </w:rPr>
        <w:t>。</w:t>
      </w:r>
    </w:p>
    <w:p w14:paraId="0510ECBB" w14:textId="77777777" w:rsidR="00A71169" w:rsidRDefault="00A71169" w:rsidP="00A71169">
      <w:pPr>
        <w:pStyle w:val="1"/>
        <w:ind w:left="420" w:firstLineChars="0" w:firstLine="0"/>
      </w:pPr>
      <w:r>
        <w:rPr>
          <w:rFonts w:hint="eastAsia"/>
        </w:rPr>
        <w:t>A. 8M</w:t>
      </w:r>
      <w:r>
        <w:rPr>
          <w:rFonts w:hint="eastAsia"/>
        </w:rPr>
        <w:tab/>
      </w:r>
      <w:r>
        <w:rPr>
          <w:rFonts w:hint="eastAsia"/>
        </w:rPr>
        <w:tab/>
      </w:r>
      <w:r>
        <w:rPr>
          <w:rFonts w:hint="eastAsia"/>
        </w:rPr>
        <w:tab/>
      </w:r>
      <w:r>
        <w:rPr>
          <w:rFonts w:hint="eastAsia"/>
        </w:rPr>
        <w:tab/>
        <w:t>B. 16M</w:t>
      </w:r>
      <w:r>
        <w:rPr>
          <w:rFonts w:hint="eastAsia"/>
        </w:rPr>
        <w:tab/>
      </w:r>
      <w:r>
        <w:rPr>
          <w:rFonts w:hint="eastAsia"/>
        </w:rPr>
        <w:tab/>
      </w:r>
      <w:r>
        <w:rPr>
          <w:rFonts w:hint="eastAsia"/>
        </w:rPr>
        <w:tab/>
      </w:r>
      <w:r>
        <w:rPr>
          <w:rFonts w:hint="eastAsia"/>
        </w:rPr>
        <w:tab/>
        <w:t>C. 32M</w:t>
      </w:r>
      <w:r>
        <w:rPr>
          <w:rFonts w:hint="eastAsia"/>
        </w:rPr>
        <w:tab/>
      </w:r>
      <w:r>
        <w:rPr>
          <w:rFonts w:hint="eastAsia"/>
        </w:rPr>
        <w:tab/>
      </w:r>
      <w:r>
        <w:rPr>
          <w:rFonts w:hint="eastAsia"/>
        </w:rPr>
        <w:tab/>
      </w:r>
      <w:r>
        <w:rPr>
          <w:rFonts w:hint="eastAsia"/>
        </w:rPr>
        <w:tab/>
        <w:t>D.64M</w:t>
      </w:r>
    </w:p>
    <w:p w14:paraId="75567EEC" w14:textId="77777777" w:rsidR="00A71169" w:rsidRDefault="00A71169" w:rsidP="00A71169">
      <w:pPr>
        <w:pStyle w:val="1"/>
        <w:numPr>
          <w:ilvl w:val="0"/>
          <w:numId w:val="7"/>
        </w:numPr>
        <w:ind w:firstLineChars="0"/>
      </w:pPr>
      <w:r>
        <w:rPr>
          <w:rFonts w:hint="eastAsia"/>
        </w:rPr>
        <w:t>一幅灰度级均匀分布的图像，其灰度范围在</w:t>
      </w:r>
      <w:r>
        <w:rPr>
          <w:rFonts w:hint="eastAsia"/>
        </w:rPr>
        <w:t>[0,127]</w:t>
      </w:r>
      <w:r>
        <w:rPr>
          <w:rFonts w:hint="eastAsia"/>
        </w:rPr>
        <w:t>，则该图像的信息量为</w:t>
      </w:r>
      <w:r>
        <w:rPr>
          <w:rFonts w:hint="eastAsia"/>
          <w:u w:val="single"/>
        </w:rPr>
        <w:t xml:space="preserve">  C  </w:t>
      </w:r>
      <w:r>
        <w:rPr>
          <w:rFonts w:hint="eastAsia"/>
        </w:rPr>
        <w:t>。</w:t>
      </w:r>
    </w:p>
    <w:p w14:paraId="12501E65" w14:textId="77777777" w:rsidR="00A71169" w:rsidRDefault="00A71169" w:rsidP="00A71169">
      <w:pPr>
        <w:pStyle w:val="1"/>
        <w:ind w:left="420" w:firstLineChars="0" w:firstLine="0"/>
      </w:pPr>
      <w:r>
        <w:rPr>
          <w:rFonts w:hint="eastAsia"/>
        </w:rPr>
        <w:t>A. 0</w:t>
      </w:r>
      <w:r>
        <w:rPr>
          <w:rFonts w:hint="eastAsia"/>
        </w:rPr>
        <w:tab/>
      </w:r>
      <w:r>
        <w:rPr>
          <w:rFonts w:hint="eastAsia"/>
        </w:rPr>
        <w:tab/>
      </w:r>
      <w:r>
        <w:rPr>
          <w:rFonts w:hint="eastAsia"/>
        </w:rPr>
        <w:tab/>
      </w:r>
      <w:r>
        <w:rPr>
          <w:rFonts w:hint="eastAsia"/>
        </w:rPr>
        <w:tab/>
      </w:r>
      <w:r>
        <w:rPr>
          <w:rFonts w:hint="eastAsia"/>
        </w:rPr>
        <w:tab/>
        <w:t>B. 128</w:t>
      </w:r>
      <w:r>
        <w:rPr>
          <w:rFonts w:hint="eastAsia"/>
        </w:rPr>
        <w:tab/>
      </w:r>
      <w:r>
        <w:rPr>
          <w:rFonts w:hint="eastAsia"/>
        </w:rPr>
        <w:tab/>
      </w:r>
      <w:r>
        <w:rPr>
          <w:rFonts w:hint="eastAsia"/>
        </w:rPr>
        <w:tab/>
      </w:r>
      <w:r>
        <w:rPr>
          <w:rFonts w:hint="eastAsia"/>
        </w:rPr>
        <w:tab/>
        <w:t>C. 7</w:t>
      </w:r>
      <w:r>
        <w:rPr>
          <w:rFonts w:hint="eastAsia"/>
        </w:rPr>
        <w:tab/>
      </w:r>
      <w:r>
        <w:rPr>
          <w:rFonts w:hint="eastAsia"/>
        </w:rPr>
        <w:tab/>
      </w:r>
      <w:r>
        <w:rPr>
          <w:rFonts w:hint="eastAsia"/>
        </w:rPr>
        <w:tab/>
      </w:r>
      <w:r>
        <w:rPr>
          <w:rFonts w:hint="eastAsia"/>
        </w:rPr>
        <w:tab/>
      </w:r>
      <w:r>
        <w:rPr>
          <w:rFonts w:hint="eastAsia"/>
        </w:rPr>
        <w:tab/>
        <w:t>D. 8</w:t>
      </w:r>
    </w:p>
    <w:p w14:paraId="26AAC982" w14:textId="77777777" w:rsidR="00A71169" w:rsidRDefault="00A71169" w:rsidP="00A71169">
      <w:pPr>
        <w:pStyle w:val="1"/>
        <w:numPr>
          <w:ilvl w:val="0"/>
          <w:numId w:val="7"/>
        </w:numPr>
        <w:ind w:firstLineChars="0"/>
      </w:pPr>
      <w:r>
        <w:rPr>
          <w:rFonts w:hint="eastAsia"/>
        </w:rPr>
        <w:t>光线的强度影响的是</w:t>
      </w:r>
      <w:r>
        <w:rPr>
          <w:rFonts w:hint="eastAsia"/>
          <w:u w:val="single"/>
        </w:rPr>
        <w:t xml:space="preserve">  D  </w:t>
      </w:r>
      <w:r>
        <w:rPr>
          <w:rFonts w:hint="eastAsia"/>
        </w:rPr>
        <w:t>。</w:t>
      </w:r>
    </w:p>
    <w:p w14:paraId="01013847" w14:textId="77777777" w:rsidR="00A71169" w:rsidRDefault="00A71169" w:rsidP="00A71169">
      <w:pPr>
        <w:pStyle w:val="1"/>
        <w:ind w:left="420" w:firstLineChars="0" w:firstLine="0"/>
      </w:pPr>
      <w:r>
        <w:rPr>
          <w:rFonts w:hint="eastAsia"/>
        </w:rPr>
        <w:t xml:space="preserve">A. </w:t>
      </w:r>
      <w:r>
        <w:rPr>
          <w:rFonts w:hint="eastAsia"/>
        </w:rPr>
        <w:t>空间分辨率</w:t>
      </w:r>
      <w:r>
        <w:rPr>
          <w:rFonts w:hint="eastAsia"/>
        </w:rPr>
        <w:tab/>
      </w:r>
      <w:r>
        <w:rPr>
          <w:rFonts w:hint="eastAsia"/>
        </w:rPr>
        <w:tab/>
        <w:t xml:space="preserve">B. </w:t>
      </w:r>
      <w:r>
        <w:rPr>
          <w:rFonts w:hint="eastAsia"/>
        </w:rPr>
        <w:t>灰度分辨率</w:t>
      </w:r>
      <w:r>
        <w:rPr>
          <w:rFonts w:hint="eastAsia"/>
        </w:rPr>
        <w:tab/>
      </w:r>
      <w:r>
        <w:rPr>
          <w:rFonts w:hint="eastAsia"/>
        </w:rPr>
        <w:tab/>
        <w:t xml:space="preserve">C. </w:t>
      </w:r>
      <w:r>
        <w:rPr>
          <w:rFonts w:hint="eastAsia"/>
        </w:rPr>
        <w:t>光谱分辨率</w:t>
      </w:r>
      <w:r>
        <w:rPr>
          <w:rFonts w:hint="eastAsia"/>
        </w:rPr>
        <w:tab/>
      </w:r>
      <w:r>
        <w:rPr>
          <w:rFonts w:hint="eastAsia"/>
        </w:rPr>
        <w:tab/>
        <w:t xml:space="preserve">D. </w:t>
      </w:r>
      <w:r>
        <w:rPr>
          <w:rFonts w:hint="eastAsia"/>
        </w:rPr>
        <w:t>辐射分辨率</w:t>
      </w:r>
    </w:p>
    <w:p w14:paraId="26D8AA2D" w14:textId="77777777" w:rsidR="00A71169" w:rsidRDefault="00A71169" w:rsidP="00A71169">
      <w:pPr>
        <w:pStyle w:val="1"/>
        <w:numPr>
          <w:ilvl w:val="0"/>
          <w:numId w:val="7"/>
        </w:numPr>
        <w:ind w:firstLineChars="0"/>
      </w:pPr>
      <w:r>
        <w:rPr>
          <w:rFonts w:hint="eastAsia"/>
        </w:rPr>
        <w:t>采用幂次变换进行灰度变换时，当幂次取大于</w:t>
      </w:r>
      <w:r>
        <w:rPr>
          <w:rFonts w:hint="eastAsia"/>
        </w:rPr>
        <w:t>1</w:t>
      </w:r>
      <w:r>
        <w:rPr>
          <w:rFonts w:hint="eastAsia"/>
        </w:rPr>
        <w:t>时，该变换针对</w:t>
      </w:r>
      <w:r>
        <w:rPr>
          <w:rFonts w:hint="eastAsia"/>
          <w:u w:val="single"/>
        </w:rPr>
        <w:t xml:space="preserve"> B  </w:t>
      </w:r>
      <w:r>
        <w:rPr>
          <w:rFonts w:hint="eastAsia"/>
        </w:rPr>
        <w:t>的图像进行增强。</w:t>
      </w:r>
    </w:p>
    <w:p w14:paraId="61054488" w14:textId="77777777" w:rsidR="00A71169" w:rsidRDefault="00A71169" w:rsidP="00A71169">
      <w:pPr>
        <w:pStyle w:val="1"/>
        <w:ind w:left="420" w:firstLineChars="0" w:firstLine="0"/>
      </w:pPr>
      <w:r>
        <w:rPr>
          <w:rFonts w:hint="eastAsia"/>
        </w:rPr>
        <w:t xml:space="preserve">A. </w:t>
      </w:r>
      <w:r>
        <w:rPr>
          <w:rFonts w:hint="eastAsia"/>
        </w:rPr>
        <w:t>图像整体偏暗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B. </w:t>
      </w:r>
      <w:r>
        <w:rPr>
          <w:rFonts w:hint="eastAsia"/>
        </w:rPr>
        <w:t>图像整体偏亮</w:t>
      </w:r>
      <w:r>
        <w:rPr>
          <w:rFonts w:hint="eastAsia"/>
        </w:rPr>
        <w:tab/>
      </w:r>
    </w:p>
    <w:p w14:paraId="222305FD" w14:textId="77777777" w:rsidR="00A71169" w:rsidRDefault="00A71169" w:rsidP="00A71169">
      <w:pPr>
        <w:pStyle w:val="1"/>
        <w:ind w:left="420" w:firstLineChars="0" w:firstLine="0"/>
      </w:pPr>
      <w:r>
        <w:rPr>
          <w:rFonts w:hint="eastAsia"/>
        </w:rPr>
        <w:t xml:space="preserve">C. </w:t>
      </w:r>
      <w:r>
        <w:rPr>
          <w:rFonts w:hint="eastAsia"/>
        </w:rPr>
        <w:t>图像细节淹没在暗背景中</w:t>
      </w:r>
      <w:r>
        <w:rPr>
          <w:rFonts w:hint="eastAsia"/>
        </w:rPr>
        <w:tab/>
      </w:r>
      <w:r>
        <w:rPr>
          <w:rFonts w:hint="eastAsia"/>
        </w:rPr>
        <w:tab/>
      </w:r>
      <w:r>
        <w:rPr>
          <w:rFonts w:hint="eastAsia"/>
        </w:rPr>
        <w:tab/>
      </w:r>
      <w:r>
        <w:rPr>
          <w:rFonts w:hint="eastAsia"/>
        </w:rPr>
        <w:tab/>
        <w:t xml:space="preserve">D. </w:t>
      </w:r>
      <w:r>
        <w:rPr>
          <w:rFonts w:hint="eastAsia"/>
        </w:rPr>
        <w:t>图像同时存在过亮和过暗背景</w:t>
      </w:r>
    </w:p>
    <w:p w14:paraId="34A97E59" w14:textId="77777777" w:rsidR="00A71169" w:rsidRDefault="00A71169" w:rsidP="00A71169">
      <w:pPr>
        <w:pStyle w:val="1"/>
        <w:numPr>
          <w:ilvl w:val="0"/>
          <w:numId w:val="7"/>
        </w:numPr>
        <w:ind w:firstLineChars="0"/>
      </w:pPr>
      <w:r>
        <w:rPr>
          <w:rFonts w:hint="eastAsia"/>
          <w:u w:val="single"/>
        </w:rPr>
        <w:t xml:space="preserve">  A  </w:t>
      </w:r>
      <w:r>
        <w:rPr>
          <w:rFonts w:hint="eastAsia"/>
        </w:rPr>
        <w:t>是扩展图像灰度级动态范围的处理。</w:t>
      </w:r>
    </w:p>
    <w:p w14:paraId="6560E217" w14:textId="77777777" w:rsidR="00A71169" w:rsidRDefault="00A71169" w:rsidP="00A71169">
      <w:pPr>
        <w:pStyle w:val="1"/>
        <w:ind w:left="420" w:firstLineChars="0" w:firstLine="0"/>
      </w:pPr>
      <w:r>
        <w:rPr>
          <w:rFonts w:hint="eastAsia"/>
        </w:rPr>
        <w:t xml:space="preserve">A. </w:t>
      </w:r>
      <w:r>
        <w:rPr>
          <w:rFonts w:hint="eastAsia"/>
        </w:rPr>
        <w:t>对比度拉伸</w:t>
      </w:r>
      <w:r>
        <w:rPr>
          <w:rFonts w:hint="eastAsia"/>
        </w:rPr>
        <w:tab/>
      </w:r>
      <w:r>
        <w:rPr>
          <w:rFonts w:hint="eastAsia"/>
        </w:rPr>
        <w:tab/>
        <w:t xml:space="preserve">B. </w:t>
      </w:r>
      <w:r>
        <w:rPr>
          <w:rFonts w:hint="eastAsia"/>
        </w:rPr>
        <w:t>直方图均衡</w:t>
      </w:r>
      <w:r>
        <w:rPr>
          <w:rFonts w:hint="eastAsia"/>
        </w:rPr>
        <w:tab/>
      </w:r>
      <w:r>
        <w:rPr>
          <w:rFonts w:hint="eastAsia"/>
        </w:rPr>
        <w:tab/>
        <w:t xml:space="preserve">C. </w:t>
      </w:r>
      <w:r>
        <w:rPr>
          <w:rFonts w:hint="eastAsia"/>
        </w:rPr>
        <w:t>灰度级分层</w:t>
      </w:r>
      <w:r>
        <w:rPr>
          <w:rFonts w:hint="eastAsia"/>
        </w:rPr>
        <w:tab/>
      </w:r>
      <w:r>
        <w:rPr>
          <w:rFonts w:hint="eastAsia"/>
        </w:rPr>
        <w:tab/>
        <w:t xml:space="preserve">D. </w:t>
      </w:r>
      <w:r>
        <w:rPr>
          <w:rFonts w:hint="eastAsia"/>
        </w:rPr>
        <w:t>均值滤波</w:t>
      </w:r>
    </w:p>
    <w:p w14:paraId="50CE6A51" w14:textId="77777777" w:rsidR="00A71169" w:rsidRDefault="00A71169" w:rsidP="00A71169">
      <w:pPr>
        <w:pStyle w:val="1"/>
        <w:numPr>
          <w:ilvl w:val="0"/>
          <w:numId w:val="7"/>
        </w:numPr>
        <w:ind w:firstLineChars="0"/>
      </w:pPr>
      <w:r>
        <w:rPr>
          <w:rFonts w:hint="eastAsia"/>
        </w:rPr>
        <w:t>图像与灰度直方图之间的对应关系是</w:t>
      </w:r>
      <w:r>
        <w:rPr>
          <w:rFonts w:hint="eastAsia"/>
          <w:u w:val="single"/>
        </w:rPr>
        <w:t xml:space="preserve">  B  </w:t>
      </w:r>
      <w:r>
        <w:rPr>
          <w:rFonts w:hint="eastAsia"/>
        </w:rPr>
        <w:t>。</w:t>
      </w:r>
    </w:p>
    <w:p w14:paraId="19D176BA" w14:textId="77777777" w:rsidR="00A71169" w:rsidRDefault="00A71169" w:rsidP="00A71169">
      <w:pPr>
        <w:pStyle w:val="1"/>
        <w:ind w:left="420" w:firstLineChars="0" w:firstLine="0"/>
      </w:pPr>
      <w:r>
        <w:rPr>
          <w:rFonts w:hint="eastAsia"/>
        </w:rPr>
        <w:t xml:space="preserve">A. </w:t>
      </w:r>
      <w:r>
        <w:rPr>
          <w:rFonts w:hint="eastAsia"/>
        </w:rPr>
        <w:t>一对一</w:t>
      </w:r>
      <w:r>
        <w:rPr>
          <w:rFonts w:hint="eastAsia"/>
        </w:rPr>
        <w:tab/>
      </w:r>
      <w:r>
        <w:rPr>
          <w:rFonts w:hint="eastAsia"/>
        </w:rPr>
        <w:tab/>
      </w:r>
      <w:r>
        <w:rPr>
          <w:rFonts w:hint="eastAsia"/>
        </w:rPr>
        <w:tab/>
        <w:t xml:space="preserve">B. </w:t>
      </w:r>
      <w:r>
        <w:rPr>
          <w:rFonts w:hint="eastAsia"/>
        </w:rPr>
        <w:t>多对一</w:t>
      </w:r>
      <w:r>
        <w:rPr>
          <w:rFonts w:hint="eastAsia"/>
        </w:rPr>
        <w:tab/>
      </w:r>
      <w:r>
        <w:rPr>
          <w:rFonts w:hint="eastAsia"/>
        </w:rPr>
        <w:tab/>
      </w:r>
      <w:r>
        <w:rPr>
          <w:rFonts w:hint="eastAsia"/>
        </w:rPr>
        <w:tab/>
        <w:t xml:space="preserve">C. </w:t>
      </w:r>
      <w:r>
        <w:rPr>
          <w:rFonts w:hint="eastAsia"/>
        </w:rPr>
        <w:t>一对多</w:t>
      </w:r>
      <w:r>
        <w:rPr>
          <w:rFonts w:hint="eastAsia"/>
        </w:rPr>
        <w:tab/>
      </w:r>
      <w:r>
        <w:rPr>
          <w:rFonts w:hint="eastAsia"/>
        </w:rPr>
        <w:tab/>
      </w:r>
      <w:r>
        <w:rPr>
          <w:rFonts w:hint="eastAsia"/>
        </w:rPr>
        <w:tab/>
        <w:t xml:space="preserve">D. </w:t>
      </w:r>
      <w:r>
        <w:rPr>
          <w:rFonts w:hint="eastAsia"/>
        </w:rPr>
        <w:t>以上都不对</w:t>
      </w:r>
    </w:p>
    <w:p w14:paraId="13C4741F" w14:textId="77777777" w:rsidR="00A71169" w:rsidRDefault="00A71169" w:rsidP="00A71169">
      <w:pPr>
        <w:pStyle w:val="1"/>
        <w:numPr>
          <w:ilvl w:val="0"/>
          <w:numId w:val="7"/>
        </w:numPr>
        <w:ind w:firstLineChars="0"/>
      </w:pPr>
      <w:r>
        <w:rPr>
          <w:rFonts w:hint="eastAsia"/>
        </w:rPr>
        <w:t>下列算法中属于局部处理的是</w:t>
      </w:r>
      <w:r>
        <w:rPr>
          <w:rFonts w:hint="eastAsia"/>
          <w:u w:val="single"/>
        </w:rPr>
        <w:t xml:space="preserve">  D  </w:t>
      </w:r>
      <w:r>
        <w:rPr>
          <w:rFonts w:hint="eastAsia"/>
        </w:rPr>
        <w:t>。</w:t>
      </w:r>
    </w:p>
    <w:p w14:paraId="72A785BA" w14:textId="77777777" w:rsidR="00A71169" w:rsidRDefault="00A71169" w:rsidP="00A71169">
      <w:pPr>
        <w:pStyle w:val="1"/>
        <w:ind w:left="420" w:firstLineChars="0" w:firstLine="0"/>
      </w:pPr>
      <w:r>
        <w:rPr>
          <w:rFonts w:hint="eastAsia"/>
        </w:rPr>
        <w:t xml:space="preserve">A. </w:t>
      </w:r>
      <w:r>
        <w:rPr>
          <w:rFonts w:hint="eastAsia"/>
        </w:rPr>
        <w:t>灰度线性变换</w:t>
      </w:r>
      <w:r>
        <w:rPr>
          <w:rFonts w:hint="eastAsia"/>
        </w:rPr>
        <w:tab/>
      </w:r>
      <w:r>
        <w:rPr>
          <w:rFonts w:hint="eastAsia"/>
        </w:rPr>
        <w:tab/>
        <w:t xml:space="preserve">B. </w:t>
      </w:r>
      <w:r>
        <w:rPr>
          <w:rFonts w:hint="eastAsia"/>
        </w:rPr>
        <w:t>二值化</w:t>
      </w:r>
      <w:r>
        <w:rPr>
          <w:rFonts w:hint="eastAsia"/>
        </w:rPr>
        <w:tab/>
      </w:r>
      <w:r>
        <w:rPr>
          <w:rFonts w:hint="eastAsia"/>
        </w:rPr>
        <w:tab/>
      </w:r>
      <w:r>
        <w:rPr>
          <w:rFonts w:hint="eastAsia"/>
        </w:rPr>
        <w:tab/>
        <w:t xml:space="preserve">C. </w:t>
      </w:r>
      <w:r>
        <w:rPr>
          <w:rFonts w:hint="eastAsia"/>
        </w:rPr>
        <w:t>傅里叶变换</w:t>
      </w:r>
      <w:r>
        <w:rPr>
          <w:rFonts w:hint="eastAsia"/>
        </w:rPr>
        <w:tab/>
      </w:r>
      <w:r>
        <w:rPr>
          <w:rFonts w:hint="eastAsia"/>
        </w:rPr>
        <w:tab/>
        <w:t xml:space="preserve">D. </w:t>
      </w:r>
      <w:r>
        <w:rPr>
          <w:rFonts w:hint="eastAsia"/>
        </w:rPr>
        <w:t>中值滤波</w:t>
      </w:r>
    </w:p>
    <w:p w14:paraId="1FC220D1" w14:textId="77777777" w:rsidR="00A71169" w:rsidRDefault="00A71169" w:rsidP="00A71169">
      <w:pPr>
        <w:pStyle w:val="1"/>
        <w:numPr>
          <w:ilvl w:val="0"/>
          <w:numId w:val="7"/>
        </w:numPr>
        <w:ind w:firstLineChars="0"/>
      </w:pPr>
      <w:r>
        <w:rPr>
          <w:rFonts w:hint="eastAsia"/>
        </w:rPr>
        <w:t>关于接口的使用，说法错误的是</w:t>
      </w:r>
      <w:r>
        <w:rPr>
          <w:rFonts w:hint="eastAsia"/>
          <w:u w:val="single"/>
        </w:rPr>
        <w:t xml:space="preserve">  A  </w:t>
      </w:r>
      <w:r>
        <w:rPr>
          <w:rFonts w:hint="eastAsia"/>
        </w:rPr>
        <w:t>。</w:t>
      </w:r>
    </w:p>
    <w:p w14:paraId="7571A94B" w14:textId="77777777" w:rsidR="00A71169" w:rsidRDefault="00A71169" w:rsidP="00A71169">
      <w:pPr>
        <w:pStyle w:val="1"/>
        <w:ind w:left="420" w:firstLineChars="0" w:firstLine="0"/>
      </w:pPr>
      <w:r>
        <w:rPr>
          <w:rFonts w:hint="eastAsia"/>
        </w:rPr>
        <w:t xml:space="preserve">A. </w:t>
      </w:r>
      <w:r>
        <w:rPr>
          <w:rFonts w:hint="eastAsia"/>
        </w:rPr>
        <w:t>接口可以作为参数进行传递</w:t>
      </w:r>
      <w:r>
        <w:rPr>
          <w:rFonts w:hint="eastAsia"/>
        </w:rPr>
        <w:tab/>
      </w:r>
      <w:r>
        <w:rPr>
          <w:rFonts w:hint="eastAsia"/>
        </w:rPr>
        <w:tab/>
      </w:r>
      <w:r>
        <w:rPr>
          <w:rFonts w:hint="eastAsia"/>
        </w:rPr>
        <w:tab/>
      </w:r>
      <w:r>
        <w:rPr>
          <w:rFonts w:hint="eastAsia"/>
        </w:rPr>
        <w:tab/>
        <w:t xml:space="preserve">B. </w:t>
      </w:r>
      <w:r>
        <w:rPr>
          <w:rFonts w:hint="eastAsia"/>
        </w:rPr>
        <w:t>接口可以作为方法的返回值</w:t>
      </w:r>
    </w:p>
    <w:p w14:paraId="2478AB5E" w14:textId="77777777" w:rsidR="00A71169" w:rsidRDefault="00A71169" w:rsidP="00A71169">
      <w:pPr>
        <w:pStyle w:val="1"/>
        <w:ind w:left="420" w:firstLineChars="0" w:firstLine="0"/>
      </w:pPr>
      <w:r>
        <w:rPr>
          <w:rFonts w:hint="eastAsia"/>
        </w:rPr>
        <w:t xml:space="preserve">C. </w:t>
      </w:r>
      <w:r>
        <w:rPr>
          <w:rFonts w:hint="eastAsia"/>
        </w:rPr>
        <w:t>接口可以实例化</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D. </w:t>
      </w:r>
      <w:r>
        <w:rPr>
          <w:rFonts w:hint="eastAsia"/>
        </w:rPr>
        <w:t>同时实现多个接口变相实现多重继承</w:t>
      </w:r>
    </w:p>
    <w:p w14:paraId="4452F836" w14:textId="77777777" w:rsidR="00A71169" w:rsidRDefault="00A71169" w:rsidP="00A71169">
      <w:pPr>
        <w:pStyle w:val="1"/>
        <w:numPr>
          <w:ilvl w:val="0"/>
          <w:numId w:val="7"/>
        </w:numPr>
        <w:ind w:firstLineChars="0"/>
      </w:pPr>
      <w:r>
        <w:rPr>
          <w:rFonts w:hint="eastAsia"/>
        </w:rPr>
        <w:t>C#</w:t>
      </w:r>
      <w:r>
        <w:rPr>
          <w:rFonts w:hint="eastAsia"/>
        </w:rPr>
        <w:t>中关键字</w:t>
      </w:r>
      <w:r>
        <w:rPr>
          <w:rFonts w:hint="eastAsia"/>
          <w:u w:val="single"/>
        </w:rPr>
        <w:t xml:space="preserve">  C  </w:t>
      </w:r>
      <w:r>
        <w:rPr>
          <w:rFonts w:hint="eastAsia"/>
        </w:rPr>
        <w:t>用于从派生类中访问基类成员。</w:t>
      </w:r>
    </w:p>
    <w:p w14:paraId="3E08F8E6" w14:textId="77777777" w:rsidR="00A71169" w:rsidRDefault="00A71169" w:rsidP="00A71169">
      <w:pPr>
        <w:pStyle w:val="1"/>
        <w:ind w:left="420" w:firstLineChars="0" w:firstLine="0"/>
      </w:pPr>
      <w:r>
        <w:rPr>
          <w:rFonts w:hint="eastAsia"/>
        </w:rPr>
        <w:t>A. new</w:t>
      </w:r>
      <w:r>
        <w:rPr>
          <w:rFonts w:hint="eastAsia"/>
        </w:rPr>
        <w:tab/>
      </w:r>
      <w:r>
        <w:rPr>
          <w:rFonts w:hint="eastAsia"/>
        </w:rPr>
        <w:tab/>
      </w:r>
      <w:r>
        <w:rPr>
          <w:rFonts w:hint="eastAsia"/>
        </w:rPr>
        <w:tab/>
      </w:r>
      <w:r>
        <w:rPr>
          <w:rFonts w:hint="eastAsia"/>
        </w:rPr>
        <w:tab/>
        <w:t>B. super</w:t>
      </w:r>
      <w:r>
        <w:rPr>
          <w:rFonts w:hint="eastAsia"/>
        </w:rPr>
        <w:tab/>
      </w:r>
      <w:r>
        <w:rPr>
          <w:rFonts w:hint="eastAsia"/>
        </w:rPr>
        <w:tab/>
      </w:r>
      <w:r>
        <w:rPr>
          <w:rFonts w:hint="eastAsia"/>
        </w:rPr>
        <w:tab/>
      </w:r>
      <w:r>
        <w:rPr>
          <w:rFonts w:hint="eastAsia"/>
        </w:rPr>
        <w:tab/>
        <w:t>C. base</w:t>
      </w:r>
      <w:r>
        <w:rPr>
          <w:rFonts w:hint="eastAsia"/>
        </w:rPr>
        <w:tab/>
      </w:r>
      <w:r>
        <w:rPr>
          <w:rFonts w:hint="eastAsia"/>
        </w:rPr>
        <w:tab/>
      </w:r>
      <w:r>
        <w:rPr>
          <w:rFonts w:hint="eastAsia"/>
        </w:rPr>
        <w:tab/>
      </w:r>
      <w:r>
        <w:rPr>
          <w:rFonts w:hint="eastAsia"/>
        </w:rPr>
        <w:tab/>
        <w:t>D. this</w:t>
      </w:r>
    </w:p>
    <w:p w14:paraId="79415BC1" w14:textId="77777777" w:rsidR="00A71169" w:rsidRDefault="00A71169" w:rsidP="00A71169">
      <w:pPr>
        <w:pStyle w:val="1"/>
        <w:numPr>
          <w:ilvl w:val="0"/>
          <w:numId w:val="7"/>
        </w:numPr>
        <w:ind w:firstLineChars="0"/>
      </w:pPr>
      <w:r>
        <w:rPr>
          <w:rFonts w:hint="eastAsia"/>
        </w:rPr>
        <w:lastRenderedPageBreak/>
        <w:t>指出下面正确的说法</w:t>
      </w:r>
      <w:r>
        <w:rPr>
          <w:rFonts w:hint="eastAsia"/>
          <w:u w:val="single"/>
        </w:rPr>
        <w:t xml:space="preserve">  B  </w:t>
      </w:r>
      <w:r>
        <w:rPr>
          <w:rFonts w:hint="eastAsia"/>
        </w:rPr>
        <w:t>。</w:t>
      </w:r>
    </w:p>
    <w:p w14:paraId="5B69F0E6" w14:textId="77777777" w:rsidR="00A71169" w:rsidRDefault="00A71169" w:rsidP="00A71169">
      <w:pPr>
        <w:pStyle w:val="1"/>
        <w:ind w:left="420" w:firstLineChars="0" w:firstLine="0"/>
      </w:pPr>
      <w:r>
        <w:rPr>
          <w:rFonts w:hint="eastAsia"/>
        </w:rPr>
        <w:t xml:space="preserve">A. </w:t>
      </w:r>
      <w:r>
        <w:rPr>
          <w:rFonts w:hint="eastAsia"/>
        </w:rPr>
        <w:t>基于像素的图像增强方法是一种线性灰度变换</w:t>
      </w:r>
    </w:p>
    <w:p w14:paraId="0A4B9614" w14:textId="77777777" w:rsidR="00A71169" w:rsidRDefault="00A71169" w:rsidP="00A71169">
      <w:pPr>
        <w:pStyle w:val="1"/>
        <w:ind w:left="420" w:firstLineChars="0" w:firstLine="0"/>
      </w:pPr>
      <w:r>
        <w:rPr>
          <w:rFonts w:hint="eastAsia"/>
        </w:rPr>
        <w:t xml:space="preserve">B. </w:t>
      </w:r>
      <w:r>
        <w:rPr>
          <w:rFonts w:hint="eastAsia"/>
        </w:rPr>
        <w:t>基于像素的图像增强方法是基于空间域的图像增强方法的一种</w:t>
      </w:r>
    </w:p>
    <w:p w14:paraId="10C92DAC" w14:textId="77777777" w:rsidR="00A71169" w:rsidRDefault="00A71169" w:rsidP="00A71169">
      <w:pPr>
        <w:pStyle w:val="1"/>
        <w:ind w:left="420" w:firstLineChars="0" w:firstLine="0"/>
      </w:pPr>
      <w:r>
        <w:rPr>
          <w:rFonts w:hint="eastAsia"/>
        </w:rPr>
        <w:t xml:space="preserve">C. </w:t>
      </w:r>
      <w:r>
        <w:rPr>
          <w:rFonts w:hint="eastAsia"/>
        </w:rPr>
        <w:t>基于频域的图像增强方法由于常用到傅里叶变换和傅里叶反变换，所以总比基于图像域的方法计算复杂度高</w:t>
      </w:r>
    </w:p>
    <w:p w14:paraId="10E9E000" w14:textId="77777777" w:rsidR="00A71169" w:rsidRDefault="00A71169" w:rsidP="00A71169">
      <w:pPr>
        <w:pStyle w:val="1"/>
        <w:ind w:left="420" w:firstLineChars="0" w:firstLine="0"/>
      </w:pPr>
      <w:r>
        <w:rPr>
          <w:rFonts w:hint="eastAsia"/>
        </w:rPr>
        <w:t xml:space="preserve">D. </w:t>
      </w:r>
      <w:r>
        <w:rPr>
          <w:rFonts w:hint="eastAsia"/>
        </w:rPr>
        <w:t>基于空间域的图像增强方法比基于频域的图像增强方法的增强效果好</w:t>
      </w:r>
    </w:p>
    <w:p w14:paraId="77432289" w14:textId="77777777" w:rsidR="00A71169" w:rsidRDefault="00A71169" w:rsidP="00A71169">
      <w:pPr>
        <w:pStyle w:val="1"/>
        <w:numPr>
          <w:ilvl w:val="0"/>
          <w:numId w:val="7"/>
        </w:numPr>
        <w:ind w:firstLineChars="0"/>
      </w:pPr>
      <w:r>
        <w:rPr>
          <w:rFonts w:hint="eastAsia"/>
        </w:rPr>
        <w:t>一幅二值图像的傅里叶变换频谱是</w:t>
      </w:r>
      <w:r>
        <w:rPr>
          <w:rFonts w:hint="eastAsia"/>
          <w:u w:val="single"/>
        </w:rPr>
        <w:t xml:space="preserve">   B </w:t>
      </w:r>
      <w:r>
        <w:rPr>
          <w:rFonts w:hint="eastAsia"/>
          <w:b/>
          <w:bCs/>
          <w:u w:val="single"/>
        </w:rPr>
        <w:t xml:space="preserve">  </w:t>
      </w:r>
      <w:r>
        <w:rPr>
          <w:rFonts w:hint="eastAsia"/>
        </w:rPr>
        <w:t>。</w:t>
      </w:r>
    </w:p>
    <w:p w14:paraId="6590C6FF" w14:textId="77777777" w:rsidR="00A71169" w:rsidRDefault="00A71169" w:rsidP="00A71169">
      <w:pPr>
        <w:pStyle w:val="1"/>
        <w:ind w:firstLineChars="0"/>
      </w:pPr>
      <w:r>
        <w:rPr>
          <w:rFonts w:hint="eastAsia"/>
        </w:rPr>
        <w:t xml:space="preserve">A. </w:t>
      </w:r>
      <w:r>
        <w:rPr>
          <w:rFonts w:hint="eastAsia"/>
        </w:rPr>
        <w:t>一幅二值图像</w:t>
      </w:r>
    </w:p>
    <w:p w14:paraId="7E2F0DC2" w14:textId="77777777" w:rsidR="00A71169" w:rsidRDefault="00A71169" w:rsidP="00A71169">
      <w:pPr>
        <w:pStyle w:val="1"/>
        <w:ind w:firstLineChars="0"/>
      </w:pPr>
      <w:r>
        <w:rPr>
          <w:rFonts w:hint="eastAsia"/>
        </w:rPr>
        <w:t xml:space="preserve">B. </w:t>
      </w:r>
      <w:r>
        <w:rPr>
          <w:rFonts w:hint="eastAsia"/>
        </w:rPr>
        <w:t>一幅灰度图像</w:t>
      </w:r>
    </w:p>
    <w:p w14:paraId="6E2FC59B" w14:textId="77777777" w:rsidR="00A71169" w:rsidRDefault="00A71169" w:rsidP="00A71169">
      <w:pPr>
        <w:pStyle w:val="1"/>
        <w:ind w:firstLineChars="0"/>
      </w:pPr>
      <w:r>
        <w:rPr>
          <w:rFonts w:hint="eastAsia"/>
        </w:rPr>
        <w:t xml:space="preserve">C. </w:t>
      </w:r>
      <w:r>
        <w:rPr>
          <w:rFonts w:hint="eastAsia"/>
        </w:rPr>
        <w:t>一幅复数图像</w:t>
      </w:r>
    </w:p>
    <w:p w14:paraId="39BCCE82" w14:textId="77777777" w:rsidR="00A71169" w:rsidRDefault="00A71169" w:rsidP="00A71169">
      <w:pPr>
        <w:pStyle w:val="1"/>
        <w:ind w:firstLineChars="0"/>
      </w:pPr>
      <w:r>
        <w:rPr>
          <w:rFonts w:hint="eastAsia"/>
        </w:rPr>
        <w:t xml:space="preserve">D. </w:t>
      </w:r>
      <w:r>
        <w:rPr>
          <w:rFonts w:hint="eastAsia"/>
        </w:rPr>
        <w:t>一幅彩色图像</w:t>
      </w:r>
    </w:p>
    <w:p w14:paraId="1B4B2D2B" w14:textId="77777777" w:rsidR="00A71169" w:rsidRDefault="00A71169" w:rsidP="00A71169">
      <w:pPr>
        <w:pStyle w:val="1"/>
        <w:ind w:firstLineChars="0" w:firstLine="0"/>
      </w:pPr>
      <w:r>
        <w:rPr>
          <w:rFonts w:hint="eastAsia"/>
        </w:rPr>
        <w:t xml:space="preserve">13. </w:t>
      </w:r>
      <w:r>
        <w:rPr>
          <w:rFonts w:hint="eastAsia"/>
        </w:rPr>
        <w:t>借助对数形式的变换曲线可以达到压缩图像灰度动态范围的目的，这是因为</w:t>
      </w:r>
      <w:r>
        <w:rPr>
          <w:rFonts w:hint="eastAsia"/>
          <w:u w:val="single"/>
        </w:rPr>
        <w:t xml:space="preserve">  B   </w:t>
      </w:r>
      <w:r>
        <w:rPr>
          <w:rFonts w:hint="eastAsia"/>
        </w:rPr>
        <w:t>。</w:t>
      </w:r>
    </w:p>
    <w:p w14:paraId="2E10793A" w14:textId="77777777" w:rsidR="00A71169" w:rsidRDefault="00A71169" w:rsidP="00A71169">
      <w:pPr>
        <w:pStyle w:val="1"/>
      </w:pPr>
      <w:r>
        <w:rPr>
          <w:rFonts w:hint="eastAsia"/>
        </w:rPr>
        <w:t xml:space="preserve">A. </w:t>
      </w:r>
      <w:r>
        <w:rPr>
          <w:rFonts w:hint="eastAsia"/>
        </w:rPr>
        <w:t>变换前的灰度值范围比变换后的次度值范围大</w:t>
      </w:r>
    </w:p>
    <w:p w14:paraId="49077F29" w14:textId="77777777" w:rsidR="00A71169" w:rsidRDefault="00A71169" w:rsidP="00A71169">
      <w:pPr>
        <w:pStyle w:val="1"/>
      </w:pPr>
      <w:r>
        <w:rPr>
          <w:rFonts w:hint="eastAsia"/>
        </w:rPr>
        <w:t xml:space="preserve">B. </w:t>
      </w:r>
      <w:r>
        <w:rPr>
          <w:rFonts w:hint="eastAsia"/>
        </w:rPr>
        <w:t>变换后仅取了一部分灰度值的范围</w:t>
      </w:r>
    </w:p>
    <w:p w14:paraId="3FA6209C" w14:textId="77777777" w:rsidR="00A71169" w:rsidRDefault="00A71169" w:rsidP="00A71169">
      <w:pPr>
        <w:pStyle w:val="1"/>
      </w:pPr>
      <w:r>
        <w:rPr>
          <w:rFonts w:hint="eastAsia"/>
        </w:rPr>
        <w:t xml:space="preserve">C. </w:t>
      </w:r>
      <w:r>
        <w:rPr>
          <w:rFonts w:hint="eastAsia"/>
        </w:rPr>
        <w:t>变换前后灰度值的范围不同</w:t>
      </w:r>
    </w:p>
    <w:p w14:paraId="633DDCE8" w14:textId="77777777" w:rsidR="00A71169" w:rsidRDefault="00A71169" w:rsidP="00A71169">
      <w:pPr>
        <w:pStyle w:val="1"/>
      </w:pPr>
      <w:r>
        <w:rPr>
          <w:rFonts w:hint="eastAsia"/>
        </w:rPr>
        <w:t xml:space="preserve">D. </w:t>
      </w:r>
      <w:r>
        <w:rPr>
          <w:rFonts w:hint="eastAsia"/>
        </w:rPr>
        <w:t>对数形式的变换曲线是单增的曲线</w:t>
      </w:r>
    </w:p>
    <w:p w14:paraId="5750A11F" w14:textId="77777777" w:rsidR="00A71169" w:rsidRDefault="00A71169" w:rsidP="00A71169">
      <w:pPr>
        <w:pStyle w:val="1"/>
        <w:ind w:firstLineChars="0" w:firstLine="0"/>
        <w:rPr>
          <w:u w:val="single"/>
        </w:rPr>
      </w:pPr>
      <w:r>
        <w:rPr>
          <w:rFonts w:hint="eastAsia"/>
        </w:rPr>
        <w:t xml:space="preserve">14. </w:t>
      </w:r>
      <w:r>
        <w:rPr>
          <w:rFonts w:hint="eastAsia"/>
        </w:rPr>
        <w:t>高频增强滤波器由于相对削到了低频成分，因而滤波所得的图像往往偏暗，对比度差，所以常常需要在滤波后进行</w:t>
      </w:r>
      <w:r>
        <w:rPr>
          <w:rFonts w:hint="eastAsia"/>
          <w:u w:val="single"/>
        </w:rPr>
        <w:t xml:space="preserve">   A   </w:t>
      </w:r>
      <w:r>
        <w:rPr>
          <w:rFonts w:hint="eastAsia"/>
        </w:rPr>
        <w:t>。</w:t>
      </w:r>
    </w:p>
    <w:p w14:paraId="4B42113B" w14:textId="77777777" w:rsidR="00A71169" w:rsidRDefault="00A71169" w:rsidP="00A71169">
      <w:pPr>
        <w:pStyle w:val="1"/>
      </w:pPr>
      <w:r>
        <w:rPr>
          <w:rFonts w:hint="eastAsia"/>
        </w:rPr>
        <w:t xml:space="preserve">A. </w:t>
      </w:r>
      <w:r>
        <w:rPr>
          <w:rFonts w:hint="eastAsia"/>
        </w:rPr>
        <w:t>直方图均衡化</w:t>
      </w:r>
    </w:p>
    <w:p w14:paraId="409BDEA6" w14:textId="77777777" w:rsidR="00A71169" w:rsidRDefault="00A71169" w:rsidP="00A71169">
      <w:pPr>
        <w:pStyle w:val="1"/>
      </w:pPr>
      <w:r>
        <w:rPr>
          <w:rFonts w:hint="eastAsia"/>
        </w:rPr>
        <w:t xml:space="preserve">B. </w:t>
      </w:r>
      <w:r>
        <w:rPr>
          <w:rFonts w:hint="eastAsia"/>
        </w:rPr>
        <w:t>低频加强</w:t>
      </w:r>
    </w:p>
    <w:p w14:paraId="36B95475" w14:textId="77777777" w:rsidR="00A71169" w:rsidRDefault="00A71169" w:rsidP="00A71169">
      <w:pPr>
        <w:pStyle w:val="1"/>
      </w:pPr>
      <w:r>
        <w:rPr>
          <w:rFonts w:hint="eastAsia"/>
        </w:rPr>
        <w:t xml:space="preserve">C. </w:t>
      </w:r>
      <w:r>
        <w:rPr>
          <w:rFonts w:hint="eastAsia"/>
        </w:rPr>
        <w:t>图像均匀加亮</w:t>
      </w:r>
    </w:p>
    <w:p w14:paraId="7EE9D149" w14:textId="77777777" w:rsidR="00A71169" w:rsidRDefault="00A71169" w:rsidP="00A71169">
      <w:pPr>
        <w:pStyle w:val="1"/>
      </w:pPr>
      <w:r>
        <w:rPr>
          <w:rFonts w:hint="eastAsia"/>
        </w:rPr>
        <w:t xml:space="preserve">D. </w:t>
      </w:r>
      <w:r>
        <w:rPr>
          <w:rFonts w:hint="eastAsia"/>
        </w:rPr>
        <w:t>中值滤波</w:t>
      </w:r>
    </w:p>
    <w:p w14:paraId="6B0ED3FB" w14:textId="77777777" w:rsidR="00A71169" w:rsidRDefault="00A71169" w:rsidP="00A71169">
      <w:pPr>
        <w:pStyle w:val="1"/>
        <w:ind w:firstLineChars="0" w:firstLine="0"/>
      </w:pPr>
      <w:r>
        <w:rPr>
          <w:rFonts w:hint="eastAsia"/>
        </w:rPr>
        <w:t xml:space="preserve">15. </w:t>
      </w:r>
      <w:r>
        <w:rPr>
          <w:rFonts w:hint="eastAsia"/>
        </w:rPr>
        <w:t>以下哪句话是正确的</w:t>
      </w:r>
      <w:r>
        <w:rPr>
          <w:rFonts w:hint="eastAsia"/>
        </w:rPr>
        <w:t xml:space="preserve">? </w:t>
      </w:r>
      <w:r>
        <w:rPr>
          <w:rFonts w:hint="eastAsia"/>
          <w:u w:val="single"/>
        </w:rPr>
        <w:t xml:space="preserve">   D   </w:t>
      </w:r>
      <w:r>
        <w:rPr>
          <w:rFonts w:hint="eastAsia"/>
        </w:rPr>
        <w:t>。</w:t>
      </w:r>
    </w:p>
    <w:p w14:paraId="32E724C4" w14:textId="77777777" w:rsidR="00A71169" w:rsidRDefault="00A71169" w:rsidP="00A71169">
      <w:pPr>
        <w:pStyle w:val="1"/>
        <w:ind w:firstLineChars="0" w:firstLine="0"/>
      </w:pPr>
      <w:r>
        <w:rPr>
          <w:rFonts w:hint="eastAsia"/>
        </w:rPr>
        <w:t xml:space="preserve">   A. </w:t>
      </w:r>
      <w:r>
        <w:rPr>
          <w:rFonts w:hint="eastAsia"/>
        </w:rPr>
        <w:t>命名空间应该包含在类中</w:t>
      </w:r>
    </w:p>
    <w:p w14:paraId="687A5249" w14:textId="77777777" w:rsidR="00A71169" w:rsidRDefault="00A71169" w:rsidP="00A71169">
      <w:pPr>
        <w:pStyle w:val="1"/>
        <w:ind w:firstLineChars="0" w:firstLine="0"/>
      </w:pPr>
      <w:r>
        <w:rPr>
          <w:rFonts w:hint="eastAsia"/>
        </w:rPr>
        <w:t xml:space="preserve">   B. </w:t>
      </w:r>
      <w:r>
        <w:rPr>
          <w:rFonts w:hint="eastAsia"/>
        </w:rPr>
        <w:t>每个类都是为了完成一个独立的功能</w:t>
      </w:r>
    </w:p>
    <w:p w14:paraId="37B3A79E" w14:textId="77777777" w:rsidR="00A71169" w:rsidRDefault="00A71169" w:rsidP="00A71169">
      <w:pPr>
        <w:pStyle w:val="1"/>
        <w:ind w:firstLineChars="0" w:firstLine="0"/>
      </w:pPr>
      <w:r>
        <w:rPr>
          <w:rFonts w:hint="eastAsia"/>
        </w:rPr>
        <w:t xml:space="preserve">   C. </w:t>
      </w:r>
      <w:r>
        <w:rPr>
          <w:rFonts w:hint="eastAsia"/>
        </w:rPr>
        <w:t>一个资源解决方案只能包含一个项目</w:t>
      </w:r>
    </w:p>
    <w:p w14:paraId="02321DDC" w14:textId="77777777" w:rsidR="00A71169" w:rsidRDefault="00A71169" w:rsidP="00A71169">
      <w:pPr>
        <w:pStyle w:val="1"/>
        <w:ind w:firstLineChars="0" w:firstLine="0"/>
      </w:pPr>
      <w:r>
        <w:rPr>
          <w:rFonts w:hint="eastAsia"/>
        </w:rPr>
        <w:t xml:space="preserve">   D. C#</w:t>
      </w:r>
      <w:r>
        <w:rPr>
          <w:rFonts w:hint="eastAsia"/>
        </w:rPr>
        <w:t>源程序的扩展名是</w:t>
      </w:r>
      <w:r>
        <w:rPr>
          <w:rFonts w:hint="eastAsia"/>
        </w:rPr>
        <w:t>.cs</w:t>
      </w:r>
    </w:p>
    <w:p w14:paraId="57B04302" w14:textId="77777777" w:rsidR="00A71169" w:rsidRDefault="00A71169" w:rsidP="00A71169">
      <w:pPr>
        <w:pStyle w:val="1"/>
        <w:ind w:firstLineChars="0" w:firstLine="0"/>
      </w:pPr>
    </w:p>
    <w:p w14:paraId="20078583" w14:textId="77777777" w:rsidR="00A71169" w:rsidRDefault="00A71169" w:rsidP="00A71169">
      <w:r>
        <w:rPr>
          <w:rFonts w:hint="eastAsia"/>
        </w:rPr>
        <w:t>二、多选题（每题</w:t>
      </w:r>
      <w:r>
        <w:rPr>
          <w:rFonts w:hint="eastAsia"/>
        </w:rPr>
        <w:t>3</w:t>
      </w:r>
      <w:r>
        <w:rPr>
          <w:rFonts w:hint="eastAsia"/>
        </w:rPr>
        <w:t>分，共</w:t>
      </w:r>
      <w:r>
        <w:rPr>
          <w:rFonts w:hint="eastAsia"/>
        </w:rPr>
        <w:t>5</w:t>
      </w:r>
      <w:r>
        <w:rPr>
          <w:rFonts w:hint="eastAsia"/>
        </w:rPr>
        <w:t>题，选错选少均不得分）</w:t>
      </w:r>
    </w:p>
    <w:p w14:paraId="5B99BEA4" w14:textId="77777777" w:rsidR="00A71169" w:rsidRDefault="00A71169" w:rsidP="00A71169">
      <w:r>
        <w:rPr>
          <w:rFonts w:hint="eastAsia"/>
        </w:rPr>
        <w:t>1</w:t>
      </w:r>
      <w:r>
        <w:rPr>
          <w:rFonts w:hint="eastAsia"/>
        </w:rPr>
        <w:t>、离散小波变换有下列哪些特点？</w:t>
      </w:r>
      <w:r>
        <w:rPr>
          <w:rFonts w:hint="eastAsia"/>
        </w:rPr>
        <w:t>(</w:t>
      </w:r>
      <w:r w:rsidRPr="00F72C01">
        <w:rPr>
          <w:rFonts w:hint="eastAsia"/>
          <w:color w:val="FF0000"/>
        </w:rPr>
        <w:t>C,D</w:t>
      </w:r>
      <w:r>
        <w:rPr>
          <w:rFonts w:hint="eastAsia"/>
        </w:rPr>
        <w:t>)</w:t>
      </w:r>
    </w:p>
    <w:p w14:paraId="3433816E" w14:textId="77777777" w:rsidR="00A71169" w:rsidRDefault="00A71169" w:rsidP="00A71169">
      <w:pPr>
        <w:jc w:val="left"/>
      </w:pPr>
      <w:r>
        <w:rPr>
          <w:rFonts w:hint="eastAsia"/>
        </w:rPr>
        <w:t>A</w:t>
      </w:r>
      <w:r>
        <w:rPr>
          <w:rFonts w:hint="eastAsia"/>
        </w:rPr>
        <w:t>、是福利叶变换的一种特例；</w:t>
      </w:r>
    </w:p>
    <w:p w14:paraId="36F9295C" w14:textId="77777777" w:rsidR="00A71169" w:rsidRDefault="00A71169" w:rsidP="00A71169">
      <w:pPr>
        <w:jc w:val="left"/>
      </w:pPr>
      <w:r>
        <w:rPr>
          <w:rFonts w:hint="eastAsia"/>
        </w:rPr>
        <w:t>B</w:t>
      </w:r>
      <w:r>
        <w:rPr>
          <w:rFonts w:hint="eastAsia"/>
        </w:rPr>
        <w:t>、是盖伯变换的一种特例；</w:t>
      </w:r>
    </w:p>
    <w:p w14:paraId="0FB48471" w14:textId="77777777" w:rsidR="00A71169" w:rsidRDefault="00A71169" w:rsidP="00A71169">
      <w:pPr>
        <w:jc w:val="left"/>
      </w:pPr>
      <w:r>
        <w:rPr>
          <w:rFonts w:hint="eastAsia"/>
        </w:rPr>
        <w:t>C</w:t>
      </w:r>
      <w:r>
        <w:rPr>
          <w:rFonts w:hint="eastAsia"/>
        </w:rPr>
        <w:t>、有快速算法；</w:t>
      </w:r>
    </w:p>
    <w:p w14:paraId="1B49AA9C" w14:textId="77777777" w:rsidR="00A71169" w:rsidRDefault="00A71169" w:rsidP="00A71169">
      <w:pPr>
        <w:jc w:val="left"/>
      </w:pPr>
      <w:r>
        <w:rPr>
          <w:rFonts w:hint="eastAsia"/>
        </w:rPr>
        <w:t>D</w:t>
      </w:r>
      <w:r>
        <w:rPr>
          <w:rFonts w:hint="eastAsia"/>
        </w:rPr>
        <w:t>、其局部化网格尺寸随时间变化。</w:t>
      </w:r>
    </w:p>
    <w:p w14:paraId="7422E80D" w14:textId="77777777" w:rsidR="00A71169" w:rsidRDefault="00A71169" w:rsidP="00A71169">
      <w:pPr>
        <w:jc w:val="left"/>
      </w:pPr>
    </w:p>
    <w:p w14:paraId="7A2D4290" w14:textId="77777777" w:rsidR="00A71169" w:rsidRDefault="00A71169" w:rsidP="00A71169">
      <w:pPr>
        <w:jc w:val="left"/>
      </w:pPr>
      <w:r>
        <w:rPr>
          <w:rFonts w:hint="eastAsia"/>
        </w:rPr>
        <w:t>2</w:t>
      </w:r>
      <w:r>
        <w:rPr>
          <w:rFonts w:hint="eastAsia"/>
        </w:rPr>
        <w:t>、图像间的算术运算：（</w:t>
      </w:r>
      <w:r w:rsidRPr="00F72C01">
        <w:rPr>
          <w:rFonts w:hint="eastAsia"/>
          <w:color w:val="FF0000"/>
        </w:rPr>
        <w:t>A,C</w:t>
      </w:r>
      <w:r>
        <w:rPr>
          <w:rFonts w:hint="eastAsia"/>
        </w:rPr>
        <w:t>）</w:t>
      </w:r>
    </w:p>
    <w:p w14:paraId="355F9AA7" w14:textId="77777777" w:rsidR="00A71169" w:rsidRDefault="00A71169" w:rsidP="00A71169">
      <w:pPr>
        <w:jc w:val="left"/>
      </w:pPr>
      <w:r>
        <w:rPr>
          <w:rFonts w:hint="eastAsia"/>
        </w:rPr>
        <w:t>A</w:t>
      </w:r>
      <w:r>
        <w:rPr>
          <w:rFonts w:hint="eastAsia"/>
        </w:rPr>
        <w:t>、可以“原地完成“是因为每次运算只涉及</w:t>
      </w:r>
      <w:r>
        <w:rPr>
          <w:rFonts w:hint="eastAsia"/>
        </w:rPr>
        <w:t>1</w:t>
      </w:r>
      <w:r>
        <w:rPr>
          <w:rFonts w:hint="eastAsia"/>
        </w:rPr>
        <w:t>个空间位置；</w:t>
      </w:r>
    </w:p>
    <w:p w14:paraId="2FBCDAC0" w14:textId="77777777" w:rsidR="00A71169" w:rsidRDefault="00A71169" w:rsidP="00A71169">
      <w:pPr>
        <w:jc w:val="left"/>
      </w:pPr>
      <w:r>
        <w:rPr>
          <w:rFonts w:hint="eastAsia"/>
        </w:rPr>
        <w:t>B</w:t>
      </w:r>
      <w:r>
        <w:rPr>
          <w:rFonts w:hint="eastAsia"/>
        </w:rPr>
        <w:t>、加法运算和减法运算互为逆运算，所以用加法运算实现的功能也可用减法运算实现；</w:t>
      </w:r>
    </w:p>
    <w:p w14:paraId="7B20C8AB" w14:textId="77777777" w:rsidR="00A71169" w:rsidRDefault="00A71169" w:rsidP="00A71169">
      <w:pPr>
        <w:jc w:val="left"/>
      </w:pPr>
      <w:r>
        <w:rPr>
          <w:rFonts w:hint="eastAsia"/>
        </w:rPr>
        <w:t>C</w:t>
      </w:r>
      <w:r>
        <w:rPr>
          <w:rFonts w:hint="eastAsia"/>
        </w:rPr>
        <w:t>、与逻辑运算类似，也可用于二值图像；</w:t>
      </w:r>
    </w:p>
    <w:p w14:paraId="33BF4EEB" w14:textId="77777777" w:rsidR="00A71169" w:rsidRDefault="00A71169" w:rsidP="00A71169">
      <w:pPr>
        <w:jc w:val="left"/>
      </w:pPr>
      <w:r>
        <w:rPr>
          <w:rFonts w:hint="eastAsia"/>
        </w:rPr>
        <w:t>D</w:t>
      </w:r>
      <w:r>
        <w:rPr>
          <w:rFonts w:hint="eastAsia"/>
        </w:rPr>
        <w:t>、与逻辑运算类似，既可对一副图像进行，也可以对两幅图像进行。</w:t>
      </w:r>
      <w:r>
        <w:rPr>
          <w:rFonts w:hint="eastAsia"/>
        </w:rPr>
        <w:t xml:space="preserve"> </w:t>
      </w:r>
      <w:r>
        <w:rPr>
          <w:rFonts w:hint="eastAsia"/>
        </w:rPr>
        <w:t>提示：对比考虑算术运算和逻辑运算的操作对象和运算特点。</w:t>
      </w:r>
    </w:p>
    <w:p w14:paraId="4D435E85" w14:textId="77777777" w:rsidR="00A71169" w:rsidRDefault="00A71169" w:rsidP="00A71169">
      <w:pPr>
        <w:jc w:val="left"/>
      </w:pPr>
    </w:p>
    <w:p w14:paraId="2C8DE34B" w14:textId="77777777" w:rsidR="00A71169" w:rsidRDefault="00A71169" w:rsidP="00A71169">
      <w:pPr>
        <w:jc w:val="left"/>
      </w:pPr>
      <w:r>
        <w:rPr>
          <w:rFonts w:hint="eastAsia"/>
        </w:rPr>
        <w:t>3</w:t>
      </w:r>
      <w:r>
        <w:rPr>
          <w:rFonts w:hint="eastAsia"/>
        </w:rPr>
        <w:t>、要把图像中某个频率范围中的成分除去，除可以使用带阻滤波器外，还可以使用（</w:t>
      </w:r>
      <w:r w:rsidRPr="00F72C01">
        <w:rPr>
          <w:rFonts w:hint="eastAsia"/>
          <w:color w:val="FF0000"/>
        </w:rPr>
        <w:t>C</w:t>
      </w:r>
      <w:r>
        <w:rPr>
          <w:rFonts w:hint="eastAsia"/>
          <w:color w:val="FF0000"/>
        </w:rPr>
        <w:t>,</w:t>
      </w:r>
      <w:r w:rsidRPr="00F72C01">
        <w:rPr>
          <w:rFonts w:hint="eastAsia"/>
          <w:color w:val="FF0000"/>
        </w:rPr>
        <w:t>D</w:t>
      </w:r>
      <w:r>
        <w:rPr>
          <w:rFonts w:hint="eastAsia"/>
        </w:rPr>
        <w:t>）</w:t>
      </w:r>
      <w:r>
        <w:rPr>
          <w:rFonts w:hint="eastAsia"/>
        </w:rPr>
        <w:t xml:space="preserve"> A</w:t>
      </w:r>
      <w:r>
        <w:rPr>
          <w:rFonts w:hint="eastAsia"/>
        </w:rPr>
        <w:t>、低通滤波器</w:t>
      </w:r>
    </w:p>
    <w:p w14:paraId="5A5578F4" w14:textId="77777777" w:rsidR="00A71169" w:rsidRDefault="00A71169" w:rsidP="00A71169">
      <w:pPr>
        <w:jc w:val="left"/>
      </w:pPr>
      <w:r>
        <w:rPr>
          <w:rFonts w:hint="eastAsia"/>
        </w:rPr>
        <w:lastRenderedPageBreak/>
        <w:t>B</w:t>
      </w:r>
      <w:r>
        <w:rPr>
          <w:rFonts w:hint="eastAsia"/>
        </w:rPr>
        <w:t>、高通滤波器</w:t>
      </w:r>
    </w:p>
    <w:p w14:paraId="1C0E1823" w14:textId="77777777" w:rsidR="00A71169" w:rsidRDefault="00A71169" w:rsidP="00A71169">
      <w:pPr>
        <w:jc w:val="left"/>
      </w:pPr>
      <w:r>
        <w:rPr>
          <w:rFonts w:hint="eastAsia"/>
        </w:rPr>
        <w:t>C</w:t>
      </w:r>
      <w:r>
        <w:rPr>
          <w:rFonts w:hint="eastAsia"/>
        </w:rPr>
        <w:t>、带通滤波器</w:t>
      </w:r>
    </w:p>
    <w:p w14:paraId="63C0B4FA" w14:textId="77777777" w:rsidR="00A71169" w:rsidRDefault="00A71169" w:rsidP="00A71169">
      <w:pPr>
        <w:jc w:val="left"/>
      </w:pPr>
      <w:r>
        <w:rPr>
          <w:rFonts w:hint="eastAsia"/>
        </w:rPr>
        <w:t>D</w:t>
      </w:r>
      <w:r>
        <w:rPr>
          <w:rFonts w:hint="eastAsia"/>
        </w:rPr>
        <w:t>。、低通滤波器和高通滤波器</w:t>
      </w:r>
    </w:p>
    <w:p w14:paraId="72EBD8D9" w14:textId="77777777" w:rsidR="00A71169" w:rsidRDefault="00A71169" w:rsidP="00A71169">
      <w:pPr>
        <w:jc w:val="left"/>
      </w:pPr>
    </w:p>
    <w:p w14:paraId="5CEAEA9A" w14:textId="77777777" w:rsidR="00A71169" w:rsidRDefault="00A71169" w:rsidP="00A71169">
      <w:pPr>
        <w:jc w:val="left"/>
      </w:pPr>
      <w:r>
        <w:rPr>
          <w:rFonts w:hint="eastAsia"/>
        </w:rPr>
        <w:t>4</w:t>
      </w:r>
      <w:r>
        <w:rPr>
          <w:rFonts w:hint="eastAsia"/>
        </w:rPr>
        <w:t>、</w:t>
      </w:r>
      <w:r w:rsidRPr="00F72C01">
        <w:rPr>
          <w:rFonts w:hint="eastAsia"/>
        </w:rPr>
        <w:t>以下分割方法中属于区域算法的是：（</w:t>
      </w:r>
      <w:r w:rsidRPr="00F72C01">
        <w:rPr>
          <w:rFonts w:hint="eastAsia"/>
          <w:color w:val="FF0000"/>
        </w:rPr>
        <w:t>A,D</w:t>
      </w:r>
      <w:r>
        <w:rPr>
          <w:rFonts w:hint="eastAsia"/>
        </w:rPr>
        <w:t>）</w:t>
      </w:r>
    </w:p>
    <w:p w14:paraId="3B36F3D5" w14:textId="77777777" w:rsidR="00A71169" w:rsidRDefault="00A71169" w:rsidP="00A71169">
      <w:pPr>
        <w:jc w:val="left"/>
      </w:pPr>
      <w:r w:rsidRPr="00F72C01">
        <w:rPr>
          <w:rFonts w:hint="eastAsia"/>
        </w:rPr>
        <w:t>A</w:t>
      </w:r>
      <w:r w:rsidRPr="00F72C01">
        <w:rPr>
          <w:rFonts w:hint="eastAsia"/>
        </w:rPr>
        <w:t>、分裂合并</w:t>
      </w:r>
    </w:p>
    <w:p w14:paraId="4634FCB5" w14:textId="77777777" w:rsidR="00A71169" w:rsidRDefault="00A71169" w:rsidP="00A71169">
      <w:pPr>
        <w:jc w:val="left"/>
      </w:pPr>
      <w:r w:rsidRPr="00F72C01">
        <w:rPr>
          <w:rFonts w:hint="eastAsia"/>
        </w:rPr>
        <w:t>B</w:t>
      </w:r>
      <w:r w:rsidRPr="00F72C01">
        <w:rPr>
          <w:rFonts w:hint="eastAsia"/>
        </w:rPr>
        <w:t>、哈夫变换</w:t>
      </w:r>
    </w:p>
    <w:p w14:paraId="79CF8CC8" w14:textId="77777777" w:rsidR="00A71169" w:rsidRDefault="00A71169" w:rsidP="00A71169">
      <w:pPr>
        <w:jc w:val="left"/>
      </w:pPr>
      <w:r w:rsidRPr="00F72C01">
        <w:rPr>
          <w:rFonts w:hint="eastAsia"/>
        </w:rPr>
        <w:t>C</w:t>
      </w:r>
      <w:r w:rsidRPr="00F72C01">
        <w:rPr>
          <w:rFonts w:hint="eastAsia"/>
        </w:rPr>
        <w:t>、边缘检测</w:t>
      </w:r>
    </w:p>
    <w:p w14:paraId="2A58DD7A" w14:textId="77777777" w:rsidR="00A71169" w:rsidRDefault="00A71169" w:rsidP="00A71169">
      <w:pPr>
        <w:jc w:val="left"/>
      </w:pPr>
      <w:r>
        <w:rPr>
          <w:rFonts w:hint="eastAsia"/>
        </w:rPr>
        <w:t>D</w:t>
      </w:r>
      <w:r w:rsidRPr="00F72C01">
        <w:rPr>
          <w:rFonts w:hint="eastAsia"/>
        </w:rPr>
        <w:t>、阈值分割；</w:t>
      </w:r>
    </w:p>
    <w:p w14:paraId="2E355EDF" w14:textId="77777777" w:rsidR="00A71169" w:rsidRDefault="00A71169" w:rsidP="00A71169">
      <w:pPr>
        <w:jc w:val="left"/>
      </w:pPr>
    </w:p>
    <w:p w14:paraId="50856AC6" w14:textId="77777777" w:rsidR="00A71169" w:rsidRDefault="00A71169" w:rsidP="00A71169">
      <w:r>
        <w:rPr>
          <w:rFonts w:hint="eastAsia"/>
        </w:rPr>
        <w:t>5</w:t>
      </w:r>
      <w:r>
        <w:rPr>
          <w:rFonts w:hint="eastAsia"/>
        </w:rPr>
        <w:t>、</w:t>
      </w:r>
      <w:r w:rsidRPr="00F72C01">
        <w:rPr>
          <w:rFonts w:hint="eastAsia"/>
        </w:rPr>
        <w:t>以下图像技术中属于图像处理技术的是：（</w:t>
      </w:r>
      <w:r w:rsidRPr="00F72C01">
        <w:rPr>
          <w:rFonts w:hint="eastAsia"/>
          <w:color w:val="FF0000"/>
        </w:rPr>
        <w:t>A,C</w:t>
      </w:r>
      <w:r w:rsidRPr="00F72C01">
        <w:rPr>
          <w:rFonts w:hint="eastAsia"/>
        </w:rPr>
        <w:t>）</w:t>
      </w:r>
    </w:p>
    <w:p w14:paraId="295E1F00" w14:textId="77777777" w:rsidR="00A71169" w:rsidRDefault="00A71169" w:rsidP="00A71169">
      <w:r w:rsidRPr="00F72C01">
        <w:rPr>
          <w:rFonts w:hint="eastAsia"/>
        </w:rPr>
        <w:t>A</w:t>
      </w:r>
      <w:r w:rsidRPr="00F72C01">
        <w:rPr>
          <w:rFonts w:hint="eastAsia"/>
        </w:rPr>
        <w:t>、图像编码</w:t>
      </w:r>
    </w:p>
    <w:p w14:paraId="1AD7FA26" w14:textId="77777777" w:rsidR="00A71169" w:rsidRDefault="00A71169" w:rsidP="00A71169">
      <w:r w:rsidRPr="00F72C01">
        <w:rPr>
          <w:rFonts w:hint="eastAsia"/>
        </w:rPr>
        <w:t>B</w:t>
      </w:r>
      <w:r w:rsidRPr="00F72C01">
        <w:rPr>
          <w:rFonts w:hint="eastAsia"/>
        </w:rPr>
        <w:t>、图像合成</w:t>
      </w:r>
      <w:r w:rsidRPr="00F72C01">
        <w:rPr>
          <w:rFonts w:hint="eastAsia"/>
        </w:rPr>
        <w:t xml:space="preserve"> </w:t>
      </w:r>
    </w:p>
    <w:p w14:paraId="6AA451A7" w14:textId="77777777" w:rsidR="00A71169" w:rsidRDefault="00A71169" w:rsidP="00A71169">
      <w:r w:rsidRPr="00F72C01">
        <w:rPr>
          <w:rFonts w:hint="eastAsia"/>
        </w:rPr>
        <w:t>C</w:t>
      </w:r>
      <w:r w:rsidRPr="00F72C01">
        <w:rPr>
          <w:rFonts w:hint="eastAsia"/>
        </w:rPr>
        <w:t>、图像增强</w:t>
      </w:r>
      <w:r w:rsidRPr="00F72C01">
        <w:rPr>
          <w:rFonts w:hint="eastAsia"/>
        </w:rPr>
        <w:t xml:space="preserve"> </w:t>
      </w:r>
    </w:p>
    <w:p w14:paraId="3CDD694E" w14:textId="77777777" w:rsidR="00A71169" w:rsidRDefault="00A71169" w:rsidP="00A71169">
      <w:pPr>
        <w:pStyle w:val="1"/>
        <w:ind w:firstLineChars="0" w:firstLine="0"/>
      </w:pPr>
      <w:r w:rsidRPr="00F72C01">
        <w:rPr>
          <w:rFonts w:hint="eastAsia"/>
        </w:rPr>
        <w:t>D</w:t>
      </w:r>
      <w:r w:rsidRPr="00F72C01">
        <w:rPr>
          <w:rFonts w:hint="eastAsia"/>
        </w:rPr>
        <w:t>、图像分类</w:t>
      </w:r>
    </w:p>
    <w:p w14:paraId="151DB5EC" w14:textId="77777777" w:rsidR="00A71169" w:rsidRDefault="00A71169" w:rsidP="00A71169">
      <w:pPr>
        <w:pStyle w:val="1"/>
        <w:ind w:left="420" w:firstLineChars="0" w:firstLine="0"/>
      </w:pPr>
    </w:p>
    <w:p w14:paraId="2FD8D762" w14:textId="77777777" w:rsidR="00A71169" w:rsidRDefault="00A71169" w:rsidP="00A71169">
      <w:pPr>
        <w:pStyle w:val="1"/>
        <w:ind w:left="420" w:firstLineChars="0" w:firstLine="0"/>
      </w:pPr>
    </w:p>
    <w:p w14:paraId="2CCB8A5E" w14:textId="77777777" w:rsidR="00A71169" w:rsidRDefault="00A71169" w:rsidP="00A71169"/>
    <w:p w14:paraId="178801BB" w14:textId="77777777" w:rsidR="00A71169" w:rsidRDefault="00A71169" w:rsidP="00A71169"/>
    <w:p w14:paraId="57B724A5" w14:textId="77777777" w:rsidR="00A71169" w:rsidRDefault="00A71169" w:rsidP="00A71169"/>
    <w:p w14:paraId="2805B33F" w14:textId="77777777" w:rsidR="00A71169" w:rsidRDefault="00A71169" w:rsidP="00A71169"/>
    <w:p w14:paraId="7DBA418A" w14:textId="77777777" w:rsidR="00A71169" w:rsidRDefault="00A71169" w:rsidP="00A71169"/>
    <w:p w14:paraId="6D713A2D" w14:textId="77777777" w:rsidR="00A71169" w:rsidRDefault="00A71169" w:rsidP="00A71169">
      <w:pPr>
        <w:rPr>
          <w:sz w:val="28"/>
          <w:szCs w:val="32"/>
        </w:rPr>
      </w:pPr>
      <w:r>
        <w:rPr>
          <w:rFonts w:hint="eastAsia"/>
          <w:sz w:val="28"/>
          <w:szCs w:val="32"/>
        </w:rPr>
        <w:t>二</w:t>
      </w:r>
      <w:r>
        <w:rPr>
          <w:sz w:val="28"/>
          <w:szCs w:val="32"/>
        </w:rPr>
        <w:t>、填空题（每空一分，共</w:t>
      </w:r>
      <w:r>
        <w:rPr>
          <w:sz w:val="28"/>
          <w:szCs w:val="32"/>
        </w:rPr>
        <w:t>15</w:t>
      </w:r>
      <w:r>
        <w:rPr>
          <w:sz w:val="28"/>
          <w:szCs w:val="32"/>
        </w:rPr>
        <w:t>题）</w:t>
      </w:r>
    </w:p>
    <w:p w14:paraId="2BD1B1AE" w14:textId="77777777" w:rsidR="00A71169" w:rsidRDefault="00A71169" w:rsidP="00A71169">
      <w:pPr>
        <w:spacing w:line="360" w:lineRule="auto"/>
      </w:pPr>
      <w:r>
        <w:rPr>
          <w:rFonts w:hint="eastAsia"/>
        </w:rPr>
        <w:t>1</w:t>
      </w:r>
      <w:r>
        <w:rPr>
          <w:rFonts w:hint="eastAsia"/>
        </w:rPr>
        <w:t>、</w:t>
      </w:r>
      <w:r>
        <w:t>数字图像处理中所用的空间操作分为：</w:t>
      </w:r>
      <w:r>
        <w:rPr>
          <w:rFonts w:hint="eastAsia"/>
          <w:u w:val="single"/>
        </w:rPr>
        <w:t xml:space="preserve"> </w:t>
      </w:r>
      <w:r>
        <w:rPr>
          <w:rFonts w:hint="eastAsia"/>
          <w:u w:val="single"/>
        </w:rPr>
        <w:t>单像素操作</w:t>
      </w:r>
      <w:r>
        <w:rPr>
          <w:rFonts w:hint="eastAsia"/>
          <w:u w:val="single"/>
        </w:rPr>
        <w:t xml:space="preserve"> </w:t>
      </w:r>
      <w:r>
        <w:rPr>
          <w:rFonts w:hint="eastAsia"/>
        </w:rPr>
        <w:t>、</w:t>
      </w:r>
      <w:r>
        <w:rPr>
          <w:rFonts w:hint="eastAsia"/>
          <w:u w:val="single"/>
        </w:rPr>
        <w:t>邻域操作</w:t>
      </w:r>
      <w:r>
        <w:rPr>
          <w:rFonts w:hint="eastAsia"/>
        </w:rPr>
        <w:t>、</w:t>
      </w:r>
      <w:r>
        <w:rPr>
          <w:rFonts w:hint="eastAsia"/>
          <w:u w:val="single"/>
        </w:rPr>
        <w:t>几何空间</w:t>
      </w:r>
      <w:r>
        <w:rPr>
          <w:u w:val="single"/>
        </w:rPr>
        <w:t>变换</w:t>
      </w:r>
      <w:r>
        <w:rPr>
          <w:rFonts w:hint="eastAsia"/>
        </w:rPr>
        <w:t xml:space="preserve"> </w:t>
      </w:r>
    </w:p>
    <w:p w14:paraId="269A3841" w14:textId="77777777" w:rsidR="00A71169" w:rsidRDefault="00A71169" w:rsidP="00A71169">
      <w:pPr>
        <w:spacing w:line="360" w:lineRule="auto"/>
        <w:rPr>
          <w:u w:val="single"/>
        </w:rPr>
      </w:pPr>
      <w:r>
        <w:t>2</w:t>
      </w:r>
      <w:r>
        <w:rPr>
          <w:rFonts w:hint="eastAsia"/>
        </w:rPr>
        <w:t>、用于</w:t>
      </w:r>
      <w:r>
        <w:t>产生处理后有特殊直方图</w:t>
      </w:r>
      <w:r>
        <w:rPr>
          <w:rFonts w:hint="eastAsia"/>
        </w:rPr>
        <w:t>的</w:t>
      </w:r>
      <w:r>
        <w:t>方法</w:t>
      </w:r>
      <w:r>
        <w:rPr>
          <w:rFonts w:hint="eastAsia"/>
        </w:rPr>
        <w:t>称为</w:t>
      </w:r>
      <w:r>
        <w:rPr>
          <w:rFonts w:hint="eastAsia"/>
          <w:u w:val="single"/>
        </w:rPr>
        <w:t xml:space="preserve"> </w:t>
      </w:r>
      <w:r>
        <w:rPr>
          <w:u w:val="single"/>
        </w:rPr>
        <w:t xml:space="preserve"> </w:t>
      </w:r>
      <w:r>
        <w:rPr>
          <w:u w:val="single"/>
        </w:rPr>
        <w:t>直方图匹配</w:t>
      </w:r>
      <w:r>
        <w:rPr>
          <w:rFonts w:hint="eastAsia"/>
          <w:u w:val="single"/>
        </w:rPr>
        <w:t xml:space="preserve"> </w:t>
      </w:r>
      <w:r>
        <w:t>或</w:t>
      </w:r>
      <w:r>
        <w:rPr>
          <w:rFonts w:hint="eastAsia"/>
        </w:rPr>
        <w:t xml:space="preserve"> </w:t>
      </w:r>
      <w:r>
        <w:rPr>
          <w:rFonts w:hint="eastAsia"/>
          <w:u w:val="single"/>
        </w:rPr>
        <w:t xml:space="preserve"> </w:t>
      </w:r>
      <w:r>
        <w:rPr>
          <w:u w:val="single"/>
        </w:rPr>
        <w:t>直方图规划</w:t>
      </w:r>
      <w:r>
        <w:rPr>
          <w:rFonts w:hint="eastAsia"/>
          <w:u w:val="single"/>
        </w:rPr>
        <w:t>。</w:t>
      </w:r>
    </w:p>
    <w:p w14:paraId="056CD981" w14:textId="77777777" w:rsidR="00A71169" w:rsidRDefault="00A71169" w:rsidP="00A71169">
      <w:pPr>
        <w:spacing w:line="360" w:lineRule="auto"/>
      </w:pPr>
      <w:r>
        <w:t>3</w:t>
      </w:r>
      <w:r>
        <w:rPr>
          <w:rFonts w:hint="eastAsia"/>
        </w:rPr>
        <w:t>、</w:t>
      </w:r>
      <w:r>
        <w:rPr>
          <w:rFonts w:hint="eastAsia"/>
          <w:u w:val="single"/>
        </w:rPr>
        <w:t xml:space="preserve"> </w:t>
      </w:r>
      <w:r>
        <w:rPr>
          <w:u w:val="single"/>
        </w:rPr>
        <w:t xml:space="preserve"> </w:t>
      </w:r>
      <w:r>
        <w:rPr>
          <w:u w:val="single"/>
        </w:rPr>
        <w:t>滤波</w:t>
      </w:r>
      <w:r>
        <w:rPr>
          <w:rFonts w:hint="eastAsia"/>
          <w:u w:val="single"/>
        </w:rPr>
        <w:t xml:space="preserve">  </w:t>
      </w:r>
      <w:r>
        <w:t>一次借助于频域处理</w:t>
      </w:r>
      <w:r>
        <w:rPr>
          <w:rFonts w:hint="eastAsia"/>
        </w:rPr>
        <w:t>。</w:t>
      </w:r>
    </w:p>
    <w:p w14:paraId="3BE0CCB5" w14:textId="77777777" w:rsidR="00A71169" w:rsidRDefault="00A71169" w:rsidP="00A71169">
      <w:pPr>
        <w:spacing w:line="360" w:lineRule="auto"/>
      </w:pPr>
      <w:r>
        <w:rPr>
          <w:rFonts w:hint="eastAsia"/>
        </w:rPr>
        <w:t>4</w:t>
      </w:r>
      <w:r>
        <w:rPr>
          <w:rFonts w:hint="eastAsia"/>
        </w:rPr>
        <w:t>、使用</w:t>
      </w:r>
      <w:r>
        <w:t>一</w:t>
      </w:r>
      <w:r>
        <w:rPr>
          <w:rFonts w:hint="eastAsia"/>
        </w:rPr>
        <w:t>阶</w:t>
      </w:r>
      <w:r>
        <w:t>微分对图像进行</w:t>
      </w:r>
      <w:r>
        <w:rPr>
          <w:rFonts w:hint="eastAsia"/>
        </w:rPr>
        <w:t>锐化</w:t>
      </w:r>
      <w:r>
        <w:t>的</w:t>
      </w:r>
      <w:r>
        <w:rPr>
          <w:rFonts w:hint="eastAsia"/>
        </w:rPr>
        <w:t>算子</w:t>
      </w:r>
      <w:r>
        <w:t>是</w:t>
      </w:r>
      <w:r>
        <w:rPr>
          <w:rFonts w:hint="eastAsia"/>
          <w:u w:val="single"/>
        </w:rPr>
        <w:t xml:space="preserve">   </w:t>
      </w:r>
      <w:r>
        <w:rPr>
          <w:u w:val="single"/>
        </w:rPr>
        <w:t>Sobel</w:t>
      </w:r>
      <w:r>
        <w:rPr>
          <w:rFonts w:hint="eastAsia"/>
          <w:u w:val="single"/>
        </w:rPr>
        <w:t>算子</w:t>
      </w:r>
      <w:r>
        <w:rPr>
          <w:rFonts w:hint="eastAsia"/>
          <w:u w:val="single"/>
        </w:rPr>
        <w:t xml:space="preserve">  </w:t>
      </w:r>
      <w:r>
        <w:rPr>
          <w:rFonts w:hint="eastAsia"/>
        </w:rPr>
        <w:t>、</w:t>
      </w:r>
      <w:r>
        <w:t>使用二阶微分进行图像</w:t>
      </w:r>
      <w:r>
        <w:rPr>
          <w:rFonts w:hint="eastAsia"/>
        </w:rPr>
        <w:t>锐化</w:t>
      </w:r>
      <w:r>
        <w:t>的算子是</w:t>
      </w:r>
      <w:r>
        <w:rPr>
          <w:rFonts w:hint="eastAsia"/>
          <w:u w:val="single"/>
        </w:rPr>
        <w:t xml:space="preserve">  </w:t>
      </w:r>
      <w:r>
        <w:rPr>
          <w:rFonts w:hint="eastAsia"/>
          <w:u w:val="single"/>
        </w:rPr>
        <w:t>拉普拉斯算子</w:t>
      </w:r>
      <w:r>
        <w:rPr>
          <w:rFonts w:hint="eastAsia"/>
          <w:u w:val="single"/>
        </w:rPr>
        <w:t xml:space="preserve"> </w:t>
      </w:r>
      <w:r>
        <w:rPr>
          <w:rFonts w:hint="eastAsia"/>
        </w:rPr>
        <w:t>。</w:t>
      </w:r>
    </w:p>
    <w:p w14:paraId="3A1A00FD" w14:textId="77777777" w:rsidR="00A71169" w:rsidRDefault="00A71169" w:rsidP="00A71169">
      <w:pPr>
        <w:spacing w:line="360" w:lineRule="auto"/>
      </w:pPr>
      <w:r>
        <w:rPr>
          <w:rFonts w:hint="eastAsia"/>
        </w:rPr>
        <w:t>5</w:t>
      </w:r>
      <w:r>
        <w:rPr>
          <w:rFonts w:hint="eastAsia"/>
        </w:rPr>
        <w:t>、</w:t>
      </w:r>
      <w:r>
        <w:rPr>
          <w:rFonts w:hint="eastAsia"/>
          <w:u w:val="single"/>
        </w:rPr>
        <w:t xml:space="preserve">  </w:t>
      </w:r>
      <w:r>
        <w:rPr>
          <w:rFonts w:hint="eastAsia"/>
          <w:u w:val="single"/>
        </w:rPr>
        <w:t>分割</w:t>
      </w:r>
      <w:r>
        <w:rPr>
          <w:rFonts w:hint="eastAsia"/>
          <w:u w:val="single"/>
        </w:rPr>
        <w:t xml:space="preserve">  </w:t>
      </w:r>
      <w:r>
        <w:rPr>
          <w:rFonts w:hint="eastAsia"/>
        </w:rPr>
        <w:t>是把一幅图像分成多个区域的处理。</w:t>
      </w:r>
    </w:p>
    <w:p w14:paraId="12A4BD75" w14:textId="77777777" w:rsidR="00A71169" w:rsidRDefault="00A71169" w:rsidP="00A71169">
      <w:pPr>
        <w:spacing w:line="360" w:lineRule="auto"/>
      </w:pPr>
      <w:r>
        <w:rPr>
          <w:rFonts w:hint="eastAsia"/>
        </w:rPr>
        <w:t>6</w:t>
      </w:r>
      <w:r>
        <w:rPr>
          <w:rFonts w:hint="eastAsia"/>
        </w:rPr>
        <w:t>、切割线是通过算法将影响空间中的线状目标检测、分割出来，其特点是</w:t>
      </w:r>
      <w:r>
        <w:rPr>
          <w:rFonts w:hint="eastAsia"/>
          <w:u w:val="single"/>
        </w:rPr>
        <w:t xml:space="preserve">  </w:t>
      </w:r>
      <w:r>
        <w:rPr>
          <w:rFonts w:hint="eastAsia"/>
          <w:u w:val="single"/>
        </w:rPr>
        <w:t>具有粗细属性</w:t>
      </w:r>
      <w:r>
        <w:rPr>
          <w:rFonts w:hint="eastAsia"/>
          <w:u w:val="single"/>
        </w:rPr>
        <w:t xml:space="preserve">  </w:t>
      </w:r>
      <w:r>
        <w:rPr>
          <w:rFonts w:hint="eastAsia"/>
        </w:rPr>
        <w:t>、</w:t>
      </w:r>
      <w:r>
        <w:rPr>
          <w:rFonts w:hint="eastAsia"/>
          <w:u w:val="single"/>
        </w:rPr>
        <w:t>方向特征</w:t>
      </w:r>
      <w:r>
        <w:rPr>
          <w:rFonts w:hint="eastAsia"/>
          <w:u w:val="single"/>
        </w:rPr>
        <w:t xml:space="preserve">  </w:t>
      </w:r>
      <w:r>
        <w:rPr>
          <w:rFonts w:hint="eastAsia"/>
        </w:rPr>
        <w:t>、</w:t>
      </w:r>
      <w:r>
        <w:rPr>
          <w:rFonts w:hint="eastAsia"/>
          <w:u w:val="single"/>
        </w:rPr>
        <w:t xml:space="preserve">  </w:t>
      </w:r>
      <w:r>
        <w:rPr>
          <w:rFonts w:hint="eastAsia"/>
          <w:u w:val="single"/>
        </w:rPr>
        <w:t>形态特征</w:t>
      </w:r>
      <w:r>
        <w:rPr>
          <w:rFonts w:hint="eastAsia"/>
          <w:u w:val="single"/>
        </w:rPr>
        <w:t xml:space="preserve">  </w:t>
      </w:r>
      <w:r>
        <w:rPr>
          <w:rFonts w:hint="eastAsia"/>
        </w:rPr>
        <w:t>。</w:t>
      </w:r>
    </w:p>
    <w:p w14:paraId="5504F949" w14:textId="77777777" w:rsidR="00A71169" w:rsidRDefault="00A71169" w:rsidP="00A71169">
      <w:pPr>
        <w:spacing w:line="360" w:lineRule="auto"/>
      </w:pPr>
      <w:r>
        <w:rPr>
          <w:rFonts w:hint="eastAsia"/>
        </w:rPr>
        <w:t>7</w:t>
      </w:r>
      <w:r>
        <w:rPr>
          <w:rFonts w:hint="eastAsia"/>
        </w:rPr>
        <w:t>、在形态学中集合的</w:t>
      </w:r>
      <w:r>
        <w:rPr>
          <w:rFonts w:hint="eastAsia"/>
          <w:u w:val="single"/>
        </w:rPr>
        <w:t xml:space="preserve">  </w:t>
      </w:r>
      <w:r>
        <w:rPr>
          <w:rFonts w:hint="eastAsia"/>
          <w:u w:val="single"/>
        </w:rPr>
        <w:t>反射</w:t>
      </w:r>
      <w:r>
        <w:rPr>
          <w:rFonts w:hint="eastAsia"/>
          <w:u w:val="single"/>
        </w:rPr>
        <w:t xml:space="preserve">  </w:t>
      </w:r>
      <w:r>
        <w:rPr>
          <w:rFonts w:hint="eastAsia"/>
        </w:rPr>
        <w:t>和</w:t>
      </w:r>
      <w:r>
        <w:rPr>
          <w:rFonts w:hint="eastAsia"/>
          <w:u w:val="single"/>
        </w:rPr>
        <w:t xml:space="preserve">  </w:t>
      </w:r>
      <w:r>
        <w:rPr>
          <w:rFonts w:hint="eastAsia"/>
          <w:u w:val="single"/>
        </w:rPr>
        <w:t>平移</w:t>
      </w:r>
      <w:r>
        <w:rPr>
          <w:rFonts w:hint="eastAsia"/>
          <w:u w:val="single"/>
        </w:rPr>
        <w:t xml:space="preserve">  </w:t>
      </w:r>
      <w:r>
        <w:rPr>
          <w:rFonts w:hint="eastAsia"/>
        </w:rPr>
        <w:t>广泛用来表达基于结构元（</w:t>
      </w:r>
      <w:r>
        <w:rPr>
          <w:rFonts w:hint="eastAsia"/>
        </w:rPr>
        <w:t>SE</w:t>
      </w:r>
      <w:r>
        <w:rPr>
          <w:rFonts w:hint="eastAsia"/>
        </w:rPr>
        <w:t>）的操作：研究一幅图像中感兴趣特性所用的小集合或子图像。</w:t>
      </w:r>
    </w:p>
    <w:p w14:paraId="3ADC3FCF" w14:textId="77777777" w:rsidR="00A71169" w:rsidRDefault="00A71169" w:rsidP="00A71169">
      <w:pPr>
        <w:spacing w:line="360" w:lineRule="auto"/>
      </w:pPr>
      <w:r>
        <w:rPr>
          <w:rFonts w:hint="eastAsia"/>
        </w:rPr>
        <w:t>8</w:t>
      </w:r>
      <w:r>
        <w:rPr>
          <w:rFonts w:hint="eastAsia"/>
        </w:rPr>
        <w:t>、一般边缘检测后紧跟着连接算法，三种基本的边缘连接算法是</w:t>
      </w:r>
      <w:r>
        <w:rPr>
          <w:rFonts w:hint="eastAsia"/>
          <w:u w:val="single"/>
        </w:rPr>
        <w:t xml:space="preserve"> </w:t>
      </w:r>
      <w:r>
        <w:rPr>
          <w:rFonts w:hint="eastAsia"/>
          <w:u w:val="single"/>
        </w:rPr>
        <w:t>局部处理</w:t>
      </w:r>
      <w:r>
        <w:rPr>
          <w:rFonts w:hint="eastAsia"/>
          <w:u w:val="single"/>
        </w:rPr>
        <w:t xml:space="preserve"> </w:t>
      </w:r>
      <w:r>
        <w:rPr>
          <w:rFonts w:hint="eastAsia"/>
        </w:rPr>
        <w:t>、</w:t>
      </w:r>
      <w:r>
        <w:rPr>
          <w:rFonts w:hint="eastAsia"/>
          <w:u w:val="single"/>
        </w:rPr>
        <w:t xml:space="preserve"> </w:t>
      </w:r>
      <w:r>
        <w:rPr>
          <w:rFonts w:hint="eastAsia"/>
          <w:u w:val="single"/>
        </w:rPr>
        <w:t>区域处理</w:t>
      </w:r>
      <w:r>
        <w:rPr>
          <w:rFonts w:hint="eastAsia"/>
          <w:u w:val="single"/>
        </w:rPr>
        <w:t xml:space="preserve"> </w:t>
      </w:r>
      <w:r>
        <w:rPr>
          <w:rFonts w:hint="eastAsia"/>
        </w:rPr>
        <w:t>以及使用霍夫变换的全局处理。</w:t>
      </w:r>
    </w:p>
    <w:p w14:paraId="2E88BD52" w14:textId="77777777" w:rsidR="00A71169" w:rsidRDefault="00A71169" w:rsidP="00A71169"/>
    <w:p w14:paraId="4ED3B374" w14:textId="77777777" w:rsidR="00A71169" w:rsidRPr="006B01AE" w:rsidRDefault="00A71169" w:rsidP="00A71169">
      <w:pPr>
        <w:rPr>
          <w:sz w:val="28"/>
          <w:szCs w:val="32"/>
        </w:rPr>
      </w:pPr>
      <w:r>
        <w:rPr>
          <w:rFonts w:hint="eastAsia"/>
          <w:sz w:val="28"/>
          <w:szCs w:val="32"/>
        </w:rPr>
        <w:t>三、</w:t>
      </w:r>
      <w:r w:rsidRPr="006B01AE">
        <w:rPr>
          <w:rFonts w:hint="eastAsia"/>
          <w:sz w:val="28"/>
          <w:szCs w:val="32"/>
        </w:rPr>
        <w:t>简答题</w:t>
      </w:r>
      <w:r>
        <w:rPr>
          <w:rFonts w:hint="eastAsia"/>
        </w:rPr>
        <w:t>（每题</w:t>
      </w:r>
      <w:r>
        <w:rPr>
          <w:rFonts w:hint="eastAsia"/>
        </w:rPr>
        <w:t>4</w:t>
      </w:r>
      <w:r>
        <w:rPr>
          <w:rFonts w:hint="eastAsia"/>
        </w:rPr>
        <w:t>分，共</w:t>
      </w:r>
      <w:r>
        <w:rPr>
          <w:rFonts w:hint="eastAsia"/>
        </w:rPr>
        <w:t>5</w:t>
      </w:r>
      <w:r>
        <w:rPr>
          <w:rFonts w:hint="eastAsia"/>
        </w:rPr>
        <w:t>题）</w:t>
      </w:r>
    </w:p>
    <w:p w14:paraId="2A98399E" w14:textId="77777777" w:rsidR="00A71169" w:rsidRPr="00EC13E5" w:rsidRDefault="00A71169" w:rsidP="00A71169">
      <w:r>
        <w:rPr>
          <w:rFonts w:hint="eastAsia"/>
        </w:rPr>
        <w:lastRenderedPageBreak/>
        <w:t>1</w:t>
      </w:r>
      <w:r>
        <w:rPr>
          <w:rFonts w:hint="eastAsia"/>
        </w:rPr>
        <w:t>、</w:t>
      </w:r>
      <w:r w:rsidRPr="00EC13E5">
        <w:rPr>
          <w:rFonts w:hint="eastAsia"/>
        </w:rPr>
        <w:t>简述灰度图像与彩色图像的区别。</w:t>
      </w:r>
    </w:p>
    <w:p w14:paraId="2CE71906" w14:textId="77777777" w:rsidR="00A71169" w:rsidRDefault="00A71169" w:rsidP="00A71169">
      <w:r>
        <w:rPr>
          <w:rFonts w:hint="eastAsia"/>
        </w:rPr>
        <w:t>答：</w:t>
      </w:r>
    </w:p>
    <w:p w14:paraId="38B7BE9E" w14:textId="77777777" w:rsidR="00A71169" w:rsidRDefault="00A71169" w:rsidP="00A71169">
      <w:r>
        <w:rPr>
          <w:rFonts w:hint="eastAsia"/>
        </w:rPr>
        <w:t>二值图像又称黑白图像，</w:t>
      </w:r>
      <w:r w:rsidRPr="00D422F8">
        <w:rPr>
          <w:rFonts w:hint="eastAsia"/>
        </w:rPr>
        <w:t>每个像素不是黑，就是白，其灰度值没有中间过渡的图像。</w:t>
      </w:r>
      <w:r>
        <w:rPr>
          <w:rFonts w:hint="eastAsia"/>
        </w:rPr>
        <w:t>其</w:t>
      </w:r>
      <w:r w:rsidRPr="00D422F8">
        <w:t>矩阵取值</w:t>
      </w:r>
      <w:r>
        <w:rPr>
          <w:rFonts w:hint="eastAsia"/>
        </w:rPr>
        <w:t>非</w:t>
      </w:r>
      <w:r>
        <w:rPr>
          <w:rFonts w:hint="eastAsia"/>
        </w:rPr>
        <w:t>1</w:t>
      </w:r>
      <w:r>
        <w:rPr>
          <w:rFonts w:hint="eastAsia"/>
        </w:rPr>
        <w:t>即</w:t>
      </w:r>
      <w:r>
        <w:rPr>
          <w:rFonts w:hint="eastAsia"/>
        </w:rPr>
        <w:t>0</w:t>
      </w:r>
      <w:r>
        <w:rPr>
          <w:rFonts w:hint="eastAsia"/>
        </w:rPr>
        <w:t>，</w:t>
      </w:r>
      <w:r>
        <w:t>具有数据量小的特点</w:t>
      </w:r>
      <w:r>
        <w:rPr>
          <w:rFonts w:hint="eastAsia"/>
        </w:rPr>
        <w:t>。</w:t>
      </w:r>
    </w:p>
    <w:p w14:paraId="7C187927" w14:textId="77777777" w:rsidR="00A71169" w:rsidRDefault="00A71169" w:rsidP="00A71169">
      <w:r>
        <w:t>彩色图像</w:t>
      </w:r>
      <w:r>
        <w:rPr>
          <w:rFonts w:hint="eastAsia"/>
        </w:rPr>
        <w:t>是</w:t>
      </w:r>
      <w:r>
        <w:t>根据三原色成像原理来实现</w:t>
      </w:r>
      <w:r w:rsidRPr="00D422F8">
        <w:t>色彩描述的。红、绿、蓝这三种基</w:t>
      </w:r>
      <w:r>
        <w:t>色的</w:t>
      </w:r>
      <w:r w:rsidRPr="00D422F8">
        <w:t>灰度分别用</w:t>
      </w:r>
      <w:r w:rsidRPr="00D422F8">
        <w:t>256</w:t>
      </w:r>
      <w:r w:rsidRPr="00D422F8">
        <w:t>级表示，三基色之间不同的灰度组合可以形成不同的颜色。</w:t>
      </w:r>
    </w:p>
    <w:p w14:paraId="51ECD17E" w14:textId="77777777" w:rsidR="00A71169" w:rsidRDefault="00A71169" w:rsidP="00A71169"/>
    <w:p w14:paraId="052DA039" w14:textId="77777777" w:rsidR="00A71169" w:rsidRDefault="00A71169" w:rsidP="00A71169">
      <w:r>
        <w:rPr>
          <w:rFonts w:hint="eastAsia"/>
        </w:rPr>
        <w:t>2</w:t>
      </w:r>
      <w:r>
        <w:rPr>
          <w:rFonts w:hint="eastAsia"/>
        </w:rPr>
        <w:t>、</w:t>
      </w:r>
      <w:r w:rsidRPr="00D422F8">
        <w:rPr>
          <w:rFonts w:hint="eastAsia"/>
        </w:rPr>
        <w:t>简述直角坐标系中图像旋转的过程。</w:t>
      </w:r>
    </w:p>
    <w:p w14:paraId="42686F31" w14:textId="77777777" w:rsidR="00A71169" w:rsidRDefault="00A71169" w:rsidP="00A71169">
      <w:r>
        <w:rPr>
          <w:rFonts w:hint="eastAsia"/>
        </w:rPr>
        <w:t>答：</w:t>
      </w:r>
    </w:p>
    <w:p w14:paraId="3B7E8564" w14:textId="77777777" w:rsidR="00A71169" w:rsidRDefault="00A71169" w:rsidP="00A71169">
      <w:r>
        <w:rPr>
          <w:rFonts w:hint="eastAsia"/>
        </w:rPr>
        <w:t>（</w:t>
      </w:r>
      <w:r>
        <w:rPr>
          <w:rFonts w:hint="eastAsia"/>
        </w:rPr>
        <w:t>1</w:t>
      </w:r>
      <w:r>
        <w:rPr>
          <w:rFonts w:hint="eastAsia"/>
        </w:rPr>
        <w:t>）</w:t>
      </w:r>
      <w:r>
        <w:t>计算旋转后行、列坐标的最大值和最小值</w:t>
      </w:r>
      <w:r>
        <w:rPr>
          <w:rFonts w:hint="eastAsia"/>
        </w:rPr>
        <w:t>；</w:t>
      </w:r>
    </w:p>
    <w:p w14:paraId="7FD017F4" w14:textId="77777777" w:rsidR="00A71169" w:rsidRDefault="00A71169" w:rsidP="00A71169">
      <w:r>
        <w:t>（</w:t>
      </w:r>
      <w:r>
        <w:t>2</w:t>
      </w:r>
      <w:r>
        <w:t>）根据最大值和最小值，进行画布扩大，以最小的面积承载全部的图像信息</w:t>
      </w:r>
      <w:r>
        <w:rPr>
          <w:rFonts w:hint="eastAsia"/>
        </w:rPr>
        <w:t>为原则；</w:t>
      </w:r>
    </w:p>
    <w:p w14:paraId="6D33E88B" w14:textId="77777777" w:rsidR="00A71169" w:rsidRDefault="00A71169" w:rsidP="00A71169">
      <w:r>
        <w:t>（</w:t>
      </w:r>
      <w:r>
        <w:t>3</w:t>
      </w:r>
      <w:r>
        <w:t>）计算行、列坐标的平移量</w:t>
      </w:r>
      <w:r>
        <w:rPr>
          <w:rFonts w:hint="eastAsia"/>
        </w:rPr>
        <w:t>；</w:t>
      </w:r>
    </w:p>
    <w:p w14:paraId="7B6D14E7" w14:textId="77777777" w:rsidR="00A71169" w:rsidRDefault="00A71169" w:rsidP="00A71169">
      <w:r>
        <w:rPr>
          <w:rFonts w:hint="eastAsia"/>
        </w:rPr>
        <w:t>（</w:t>
      </w:r>
      <w:r>
        <w:rPr>
          <w:rFonts w:hint="eastAsia"/>
        </w:rPr>
        <w:t>4</w:t>
      </w:r>
      <w:r>
        <w:rPr>
          <w:rFonts w:hint="eastAsia"/>
        </w:rPr>
        <w:t>）</w:t>
      </w:r>
      <w:r>
        <w:t>利用图像旋转公式计算每个像素点旋转后的位置</w:t>
      </w:r>
      <w:r>
        <w:rPr>
          <w:rFonts w:hint="eastAsia"/>
        </w:rPr>
        <w:t>；</w:t>
      </w:r>
    </w:p>
    <w:p w14:paraId="22C7DE3A" w14:textId="77777777" w:rsidR="00A71169" w:rsidRDefault="00A71169" w:rsidP="00A71169">
      <w:r>
        <w:t>（</w:t>
      </w:r>
      <w:r>
        <w:t>5</w:t>
      </w:r>
      <w:r>
        <w:t>）对空穴问题进行填充。</w:t>
      </w:r>
    </w:p>
    <w:p w14:paraId="68A517BB" w14:textId="77777777" w:rsidR="00A71169" w:rsidRDefault="00A71169" w:rsidP="00A71169"/>
    <w:p w14:paraId="208C57C6" w14:textId="77777777" w:rsidR="00A71169" w:rsidRDefault="00A71169" w:rsidP="00A71169">
      <w:r>
        <w:rPr>
          <w:rFonts w:hint="eastAsia"/>
        </w:rPr>
        <w:t>3</w:t>
      </w:r>
      <w:r>
        <w:rPr>
          <w:rFonts w:hint="eastAsia"/>
        </w:rPr>
        <w:t>、</w:t>
      </w:r>
      <w:r w:rsidRPr="00EC13E5">
        <w:t>均值滤波器</w:t>
      </w:r>
      <w:r>
        <w:rPr>
          <w:rFonts w:hint="eastAsia"/>
        </w:rPr>
        <w:t>的滤波原理是？为何均值滤波器</w:t>
      </w:r>
      <w:r w:rsidRPr="00EC13E5">
        <w:t>对高斯噪声的滤波</w:t>
      </w:r>
      <w:r>
        <w:rPr>
          <w:rFonts w:hint="eastAsia"/>
        </w:rPr>
        <w:t>结果较好</w:t>
      </w:r>
      <w:r w:rsidRPr="00EC13E5">
        <w:t>？试分析其中的原因。</w:t>
      </w:r>
    </w:p>
    <w:p w14:paraId="430FFD8D" w14:textId="77777777" w:rsidR="00A71169" w:rsidRDefault="00A71169" w:rsidP="00A71169">
      <w:r>
        <w:rPr>
          <w:rFonts w:hint="eastAsia"/>
        </w:rPr>
        <w:t>答：</w:t>
      </w:r>
    </w:p>
    <w:p w14:paraId="577EF405" w14:textId="77777777" w:rsidR="00A71169" w:rsidRPr="008E3ED6" w:rsidRDefault="00A71169" w:rsidP="00A71169">
      <w:r w:rsidRPr="00EC13E5">
        <w:rPr>
          <w:rFonts w:hint="eastAsia"/>
        </w:rPr>
        <w:t>均值滤波器的滤波原理是：在图像上，对待处理的像素给定一个模板，该模板包括了其</w:t>
      </w:r>
      <w:r w:rsidRPr="00EC13E5">
        <w:t>周围的邻近像素。将模板中的全体像素的均值来替代原来的像素值的方法。</w:t>
      </w:r>
      <w:r w:rsidRPr="00EC13E5">
        <w:t xml:space="preserve">  </w:t>
      </w:r>
    </w:p>
    <w:p w14:paraId="3C644FF0" w14:textId="77777777" w:rsidR="00A71169" w:rsidRDefault="00A71169" w:rsidP="00A71169">
      <w:r w:rsidRPr="00EC13E5">
        <w:t>原因：高斯噪声是幅值近似正态分布，但分布在每点像素上。因为正态分布的均值为</w:t>
      </w:r>
      <w:r w:rsidRPr="00EC13E5">
        <w:t>0</w:t>
      </w:r>
      <w:r w:rsidRPr="00EC13E5">
        <w:t>，</w:t>
      </w:r>
      <w:r w:rsidRPr="00EC13E5">
        <w:t xml:space="preserve"> </w:t>
      </w:r>
      <w:r w:rsidRPr="00EC13E5">
        <w:t>所以均值滤波可以消除噪声。</w:t>
      </w:r>
    </w:p>
    <w:p w14:paraId="6F5B8825" w14:textId="77777777" w:rsidR="00A71169" w:rsidRDefault="00A71169" w:rsidP="00A71169"/>
    <w:p w14:paraId="2582EB1B" w14:textId="77777777" w:rsidR="00A71169" w:rsidRDefault="00A71169" w:rsidP="00A71169">
      <w:r>
        <w:rPr>
          <w:rFonts w:hint="eastAsia"/>
        </w:rPr>
        <w:t>4</w:t>
      </w:r>
      <w:r>
        <w:rPr>
          <w:rFonts w:hint="eastAsia"/>
        </w:rPr>
        <w:t>、</w:t>
      </w:r>
      <w:r w:rsidRPr="008E3ED6">
        <w:rPr>
          <w:rFonts w:hint="eastAsia"/>
        </w:rPr>
        <w:t>写出腐蚀运算的处理过程。</w:t>
      </w:r>
    </w:p>
    <w:p w14:paraId="2A82216F" w14:textId="77777777" w:rsidR="00A71169" w:rsidRDefault="00A71169" w:rsidP="00A71169">
      <w:r>
        <w:rPr>
          <w:rFonts w:hint="eastAsia"/>
        </w:rPr>
        <w:t>答：</w:t>
      </w:r>
    </w:p>
    <w:p w14:paraId="5D4962C2" w14:textId="77777777" w:rsidR="00A71169" w:rsidRDefault="00A71169" w:rsidP="00A71169">
      <w:r>
        <w:rPr>
          <w:rFonts w:hint="eastAsia"/>
        </w:rPr>
        <w:t>（</w:t>
      </w:r>
      <w:r>
        <w:rPr>
          <w:rFonts w:hint="eastAsia"/>
        </w:rPr>
        <w:t>1</w:t>
      </w:r>
      <w:r>
        <w:rPr>
          <w:rFonts w:hint="eastAsia"/>
        </w:rPr>
        <w:t>）、</w:t>
      </w:r>
      <w:r w:rsidRPr="008E3ED6">
        <w:t>扫描原图，找到第一个像素值为</w:t>
      </w:r>
      <w:r w:rsidRPr="008E3ED6">
        <w:t>1</w:t>
      </w:r>
      <w:r>
        <w:t>的目标点</w:t>
      </w:r>
      <w:r>
        <w:rPr>
          <w:rFonts w:hint="eastAsia"/>
        </w:rPr>
        <w:t>；</w:t>
      </w:r>
    </w:p>
    <w:p w14:paraId="635E9899" w14:textId="77777777" w:rsidR="00A71169" w:rsidRDefault="00A71169" w:rsidP="00A71169">
      <w:r>
        <w:rPr>
          <w:rFonts w:hint="eastAsia"/>
        </w:rPr>
        <w:t>（</w:t>
      </w:r>
      <w:r>
        <w:rPr>
          <w:rFonts w:hint="eastAsia"/>
        </w:rPr>
        <w:t>2</w:t>
      </w:r>
      <w:r>
        <w:rPr>
          <w:rFonts w:hint="eastAsia"/>
        </w:rPr>
        <w:t>）、</w:t>
      </w:r>
      <w:r w:rsidRPr="008E3ED6">
        <w:t>将预先设定好</w:t>
      </w:r>
      <w:r w:rsidRPr="0043580A">
        <w:rPr>
          <w:b/>
        </w:rPr>
        <w:t>形状</w:t>
      </w:r>
      <w:r w:rsidRPr="008E3ED6">
        <w:t>以及</w:t>
      </w:r>
      <w:r w:rsidRPr="0043580A">
        <w:rPr>
          <w:b/>
        </w:rPr>
        <w:t>原点位置</w:t>
      </w:r>
      <w:r w:rsidRPr="008E3ED6">
        <w:t>的结构元素的原点移到该点</w:t>
      </w:r>
      <w:r>
        <w:rPr>
          <w:rFonts w:hint="eastAsia"/>
        </w:rPr>
        <w:t>；</w:t>
      </w:r>
    </w:p>
    <w:p w14:paraId="3F11038B" w14:textId="77777777" w:rsidR="00A71169" w:rsidRDefault="00A71169" w:rsidP="00A71169">
      <w:r>
        <w:rPr>
          <w:rFonts w:hint="eastAsia"/>
        </w:rPr>
        <w:t>（</w:t>
      </w:r>
      <w:r>
        <w:rPr>
          <w:rFonts w:hint="eastAsia"/>
        </w:rPr>
        <w:t>3</w:t>
      </w:r>
      <w:r>
        <w:rPr>
          <w:rFonts w:hint="eastAsia"/>
        </w:rPr>
        <w:t>）、</w:t>
      </w:r>
      <w:r w:rsidRPr="008E3ED6">
        <w:t>判断该结构元素所覆盖的像素值是否全部为</w:t>
      </w:r>
      <w:r w:rsidRPr="008E3ED6">
        <w:t>1</w:t>
      </w:r>
      <w:r w:rsidRPr="008E3ED6">
        <w:t>：</w:t>
      </w:r>
    </w:p>
    <w:p w14:paraId="0AC1BCCC" w14:textId="77777777" w:rsidR="00A71169" w:rsidRDefault="00A71169" w:rsidP="00A71169">
      <w:pPr>
        <w:ind w:firstLineChars="300" w:firstLine="630"/>
      </w:pPr>
      <w:r w:rsidRPr="008E3ED6">
        <w:t>如果是，则腐蚀后图像中的相同位置上的像素值为</w:t>
      </w:r>
      <w:r w:rsidRPr="008E3ED6">
        <w:t>1</w:t>
      </w:r>
      <w:r w:rsidRPr="008E3ED6">
        <w:t>；如果不是，则腐蚀后图像中的相同位置上的像素值为</w:t>
      </w:r>
      <w:r w:rsidRPr="008E3ED6">
        <w:t>0</w:t>
      </w:r>
      <w:r w:rsidRPr="008E3ED6">
        <w:t>；</w:t>
      </w:r>
    </w:p>
    <w:p w14:paraId="457494A8" w14:textId="77777777" w:rsidR="00A71169" w:rsidRDefault="00A71169" w:rsidP="00A71169">
      <w:r>
        <w:rPr>
          <w:rFonts w:hint="eastAsia"/>
        </w:rPr>
        <w:t>（</w:t>
      </w:r>
      <w:r>
        <w:rPr>
          <w:rFonts w:hint="eastAsia"/>
        </w:rPr>
        <w:t>4</w:t>
      </w:r>
      <w:r>
        <w:rPr>
          <w:rFonts w:hint="eastAsia"/>
        </w:rPr>
        <w:t>）、</w:t>
      </w:r>
      <w:r w:rsidRPr="008E3ED6">
        <w:t>重复</w:t>
      </w:r>
      <w:r>
        <w:rPr>
          <w:rFonts w:hint="eastAsia"/>
        </w:rPr>
        <w:t>（</w:t>
      </w:r>
      <w:r>
        <w:rPr>
          <w:rFonts w:hint="eastAsia"/>
        </w:rPr>
        <w:t>2</w:t>
      </w:r>
      <w:r>
        <w:rPr>
          <w:rFonts w:hint="eastAsia"/>
        </w:rPr>
        <w:t>）</w:t>
      </w:r>
      <w:r w:rsidRPr="008E3ED6">
        <w:t>和</w:t>
      </w:r>
      <w:r>
        <w:rPr>
          <w:rFonts w:hint="eastAsia"/>
        </w:rPr>
        <w:t>（</w:t>
      </w:r>
      <w:r w:rsidRPr="008E3ED6">
        <w:t>3</w:t>
      </w:r>
      <w:r w:rsidRPr="008E3ED6">
        <w:t>），直到所有原图中像素处理完成。</w:t>
      </w:r>
    </w:p>
    <w:p w14:paraId="2477D3DD" w14:textId="77777777" w:rsidR="00A71169" w:rsidRDefault="00A71169" w:rsidP="00A71169"/>
    <w:p w14:paraId="24078F2B" w14:textId="77777777" w:rsidR="00A71169" w:rsidRPr="008E3ED6" w:rsidRDefault="00A71169" w:rsidP="00A71169">
      <w:r>
        <w:rPr>
          <w:rFonts w:hint="eastAsia"/>
        </w:rPr>
        <w:t>5</w:t>
      </w:r>
      <w:r>
        <w:rPr>
          <w:rFonts w:hint="eastAsia"/>
        </w:rPr>
        <w:t>、</w:t>
      </w:r>
      <w:r w:rsidRPr="008E3ED6">
        <w:t>对于椒盐噪声</w:t>
      </w:r>
      <w:r>
        <w:rPr>
          <w:rFonts w:hint="eastAsia"/>
        </w:rPr>
        <w:t>，</w:t>
      </w:r>
      <w:r w:rsidRPr="008E3ED6">
        <w:t>为什么中值滤波效果比均值滤波效果好？</w:t>
      </w:r>
    </w:p>
    <w:p w14:paraId="510C1BD8" w14:textId="77777777" w:rsidR="00A71169" w:rsidRDefault="00A71169" w:rsidP="00A71169">
      <w:r>
        <w:rPr>
          <w:rFonts w:hint="eastAsia"/>
        </w:rPr>
        <w:t>答：</w:t>
      </w:r>
    </w:p>
    <w:p w14:paraId="58950249" w14:textId="77777777" w:rsidR="00A71169" w:rsidRDefault="00A71169" w:rsidP="00A71169">
      <w:r w:rsidRPr="008E3ED6">
        <w:rPr>
          <w:rFonts w:hint="eastAsia"/>
        </w:rPr>
        <w:t>椒盐噪声</w:t>
      </w:r>
      <w:r w:rsidRPr="0043580A">
        <w:rPr>
          <w:rFonts w:hint="eastAsia"/>
        </w:rPr>
        <w:t>是</w:t>
      </w:r>
      <w:r>
        <w:rPr>
          <w:rFonts w:hint="eastAsia"/>
        </w:rPr>
        <w:t>在图像处理过程中</w:t>
      </w:r>
      <w:r w:rsidRPr="0043580A">
        <w:rPr>
          <w:rFonts w:hint="eastAsia"/>
        </w:rPr>
        <w:t>产生的黑白相间的亮暗点噪声</w:t>
      </w:r>
      <w:r>
        <w:rPr>
          <w:rFonts w:hint="eastAsia"/>
        </w:rPr>
        <w:t>，</w:t>
      </w:r>
      <w:r w:rsidRPr="0043580A">
        <w:rPr>
          <w:rFonts w:hint="eastAsia"/>
        </w:rPr>
        <w:t>往往由</w:t>
      </w:r>
      <w:r w:rsidRPr="0043580A">
        <w:t>图像切割引起。</w:t>
      </w:r>
    </w:p>
    <w:p w14:paraId="67859C09" w14:textId="77777777" w:rsidR="00A71169" w:rsidRPr="008E3ED6" w:rsidRDefault="00A71169" w:rsidP="00A71169">
      <w:r w:rsidRPr="008E3ED6">
        <w:rPr>
          <w:rFonts w:hint="eastAsia"/>
        </w:rPr>
        <w:t>中值滤波是选择适当的点来代替污染点的值，所以处理效果好。因为噪声的均值不为</w:t>
      </w:r>
      <w:r w:rsidRPr="008E3ED6">
        <w:t>0</w:t>
      </w:r>
      <w:r w:rsidRPr="008E3ED6">
        <w:t>，所以均值滤波不能很好地去除噪声</w:t>
      </w:r>
      <w:r>
        <w:rPr>
          <w:rFonts w:hint="eastAsia"/>
        </w:rPr>
        <w:t>。</w:t>
      </w:r>
    </w:p>
    <w:p w14:paraId="0BBFE63B" w14:textId="77777777" w:rsidR="00A71169" w:rsidRDefault="00A71169" w:rsidP="00A71169"/>
    <w:p w14:paraId="5BF01A8E" w14:textId="77777777" w:rsidR="00A71169" w:rsidRPr="006B01AE" w:rsidRDefault="00A71169" w:rsidP="00A71169">
      <w:pPr>
        <w:rPr>
          <w:sz w:val="28"/>
          <w:szCs w:val="32"/>
        </w:rPr>
      </w:pPr>
      <w:r>
        <w:rPr>
          <w:sz w:val="28"/>
          <w:szCs w:val="32"/>
        </w:rPr>
        <w:t>四、</w:t>
      </w:r>
      <w:r w:rsidRPr="006B01AE">
        <w:rPr>
          <w:sz w:val="28"/>
          <w:szCs w:val="32"/>
        </w:rPr>
        <w:t>论述题</w:t>
      </w:r>
    </w:p>
    <w:p w14:paraId="2537B179" w14:textId="77777777" w:rsidR="00A71169" w:rsidRDefault="00A71169" w:rsidP="00A71169">
      <w:pPr>
        <w:rPr>
          <w:b/>
        </w:rPr>
      </w:pPr>
      <w:r>
        <w:rPr>
          <w:rFonts w:hint="eastAsia"/>
          <w:b/>
        </w:rPr>
        <w:t>1.</w:t>
      </w:r>
      <w:r>
        <w:rPr>
          <w:rFonts w:hint="eastAsia"/>
          <w:b/>
        </w:rPr>
        <w:t>（</w:t>
      </w:r>
      <w:r>
        <w:rPr>
          <w:rFonts w:hint="eastAsia"/>
          <w:b/>
        </w:rPr>
        <w:t>10</w:t>
      </w:r>
      <w:r>
        <w:rPr>
          <w:rFonts w:hint="eastAsia"/>
          <w:b/>
        </w:rPr>
        <w:t>分）请说说直方图均衡、匹配的区别。（</w:t>
      </w:r>
      <w:r>
        <w:rPr>
          <w:rFonts w:hint="eastAsia"/>
          <w:b/>
        </w:rPr>
        <w:t>s=T</w:t>
      </w:r>
      <w:r>
        <w:rPr>
          <w:rFonts w:hint="eastAsia"/>
          <w:b/>
        </w:rPr>
        <w:t>（</w:t>
      </w:r>
      <w:r>
        <w:rPr>
          <w:rFonts w:hint="eastAsia"/>
          <w:b/>
        </w:rPr>
        <w:t>r</w:t>
      </w:r>
      <w:r>
        <w:rPr>
          <w:rFonts w:hint="eastAsia"/>
          <w:b/>
        </w:rPr>
        <w:t>），</w:t>
      </w:r>
      <w:r>
        <w:rPr>
          <w:rFonts w:hint="eastAsia"/>
          <w:b/>
        </w:rPr>
        <w:t>0&lt;r&lt;L-1</w:t>
      </w:r>
      <w:r>
        <w:rPr>
          <w:rFonts w:hint="eastAsia"/>
          <w:b/>
        </w:rPr>
        <w:t>）</w:t>
      </w:r>
    </w:p>
    <w:tbl>
      <w:tblPr>
        <w:tblStyle w:val="ab"/>
        <w:tblW w:w="8897" w:type="dxa"/>
        <w:tblLayout w:type="fixed"/>
        <w:tblLook w:val="04A0" w:firstRow="1" w:lastRow="0" w:firstColumn="1" w:lastColumn="0" w:noHBand="0" w:noVBand="1"/>
      </w:tblPr>
      <w:tblGrid>
        <w:gridCol w:w="1704"/>
        <w:gridCol w:w="2373"/>
        <w:gridCol w:w="2410"/>
        <w:gridCol w:w="2410"/>
      </w:tblGrid>
      <w:tr w:rsidR="00A71169" w14:paraId="6B5B2A44" w14:textId="77777777" w:rsidTr="00E2451E">
        <w:tc>
          <w:tcPr>
            <w:tcW w:w="1704" w:type="dxa"/>
          </w:tcPr>
          <w:p w14:paraId="64A03A68" w14:textId="77777777" w:rsidR="00A71169" w:rsidRDefault="00A71169" w:rsidP="00E2451E">
            <w:r>
              <w:rPr>
                <w:rFonts w:hint="eastAsia"/>
              </w:rPr>
              <w:t>操作名称</w:t>
            </w:r>
          </w:p>
        </w:tc>
        <w:tc>
          <w:tcPr>
            <w:tcW w:w="2373" w:type="dxa"/>
          </w:tcPr>
          <w:p w14:paraId="71EDA49C" w14:textId="77777777" w:rsidR="00A71169" w:rsidRDefault="00A71169" w:rsidP="00E2451E">
            <w:pPr>
              <w:tabs>
                <w:tab w:val="right" w:pos="2157"/>
              </w:tabs>
            </w:pPr>
            <w:r>
              <w:rPr>
                <w:rFonts w:hint="eastAsia"/>
              </w:rPr>
              <w:t>实质</w:t>
            </w:r>
            <w:r>
              <w:tab/>
            </w:r>
          </w:p>
        </w:tc>
        <w:tc>
          <w:tcPr>
            <w:tcW w:w="2410" w:type="dxa"/>
          </w:tcPr>
          <w:p w14:paraId="44D0E60A" w14:textId="77777777" w:rsidR="00A71169" w:rsidRDefault="00A71169" w:rsidP="00E2451E">
            <w:r>
              <w:rPr>
                <w:rFonts w:hint="eastAsia"/>
              </w:rPr>
              <w:t>优点</w:t>
            </w:r>
          </w:p>
        </w:tc>
        <w:tc>
          <w:tcPr>
            <w:tcW w:w="2410" w:type="dxa"/>
          </w:tcPr>
          <w:p w14:paraId="1D15E0BB" w14:textId="77777777" w:rsidR="00A71169" w:rsidRDefault="00A71169" w:rsidP="00E2451E">
            <w:r>
              <w:rPr>
                <w:rFonts w:hint="eastAsia"/>
              </w:rPr>
              <w:t>缺点</w:t>
            </w:r>
          </w:p>
        </w:tc>
      </w:tr>
      <w:tr w:rsidR="00A71169" w14:paraId="073178D7" w14:textId="77777777" w:rsidTr="00E2451E">
        <w:tc>
          <w:tcPr>
            <w:tcW w:w="1704" w:type="dxa"/>
          </w:tcPr>
          <w:p w14:paraId="237165B8" w14:textId="77777777" w:rsidR="00A71169" w:rsidRDefault="00A71169" w:rsidP="00E2451E">
            <w:r>
              <w:rPr>
                <w:rFonts w:hint="eastAsia"/>
              </w:rPr>
              <w:t>直方图均衡</w:t>
            </w:r>
          </w:p>
        </w:tc>
        <w:tc>
          <w:tcPr>
            <w:tcW w:w="2373" w:type="dxa"/>
          </w:tcPr>
          <w:p w14:paraId="505816CA" w14:textId="77777777" w:rsidR="00A71169" w:rsidRDefault="00A71169" w:rsidP="00E2451E">
            <w:r>
              <w:rPr>
                <w:rFonts w:hint="eastAsia"/>
              </w:rPr>
              <w:t>使</w:t>
            </w:r>
            <w:proofErr w:type="spellStart"/>
            <w:r>
              <w:rPr>
                <w:rFonts w:hint="eastAsia"/>
              </w:rPr>
              <w:t>p</w:t>
            </w:r>
            <w:r>
              <w:rPr>
                <w:rFonts w:hint="eastAsia"/>
                <w:vertAlign w:val="subscript"/>
              </w:rPr>
              <w:t>s</w:t>
            </w:r>
            <w:proofErr w:type="spellEnd"/>
            <w:r>
              <w:rPr>
                <w:rFonts w:hint="eastAsia"/>
              </w:rPr>
              <w:t>（</w:t>
            </w:r>
            <w:r>
              <w:rPr>
                <w:rFonts w:hint="eastAsia"/>
              </w:rPr>
              <w:t>S</w:t>
            </w:r>
            <w:r>
              <w:rPr>
                <w:rFonts w:hint="eastAsia"/>
              </w:rPr>
              <w:t>）</w:t>
            </w:r>
            <w:r>
              <w:rPr>
                <w:rFonts w:hint="eastAsia"/>
              </w:rPr>
              <w:t>=1/(L-1)</w:t>
            </w:r>
          </w:p>
          <w:p w14:paraId="5E6F2024" w14:textId="77777777" w:rsidR="00A71169" w:rsidRDefault="00A71169" w:rsidP="00E2451E">
            <w:r>
              <w:rPr>
                <w:rFonts w:hint="eastAsia"/>
              </w:rPr>
              <w:t>映射后的图像直方图分</w:t>
            </w:r>
            <w:r>
              <w:rPr>
                <w:rFonts w:hint="eastAsia"/>
              </w:rPr>
              <w:lastRenderedPageBreak/>
              <w:t>布均匀（</w:t>
            </w:r>
            <w:r>
              <w:rPr>
                <w:rFonts w:hint="eastAsia"/>
              </w:rPr>
              <w:t>2</w:t>
            </w:r>
            <w:r>
              <w:rPr>
                <w:rFonts w:hint="eastAsia"/>
              </w:rPr>
              <w:t>分）</w:t>
            </w:r>
          </w:p>
        </w:tc>
        <w:tc>
          <w:tcPr>
            <w:tcW w:w="2410" w:type="dxa"/>
          </w:tcPr>
          <w:p w14:paraId="68310055" w14:textId="77777777" w:rsidR="00A71169" w:rsidRDefault="00A71169" w:rsidP="00A71169">
            <w:pPr>
              <w:pStyle w:val="1"/>
              <w:numPr>
                <w:ilvl w:val="0"/>
                <w:numId w:val="8"/>
              </w:numPr>
              <w:ind w:firstLineChars="0"/>
            </w:pPr>
            <w:r>
              <w:rPr>
                <w:rFonts w:hint="eastAsia"/>
              </w:rPr>
              <w:lastRenderedPageBreak/>
              <w:t>增加了对比度</w:t>
            </w:r>
          </w:p>
          <w:p w14:paraId="3AE6B55D" w14:textId="77777777" w:rsidR="00A71169" w:rsidRDefault="00A71169" w:rsidP="00A71169">
            <w:pPr>
              <w:pStyle w:val="1"/>
              <w:numPr>
                <w:ilvl w:val="0"/>
                <w:numId w:val="8"/>
              </w:numPr>
              <w:ind w:firstLineChars="0"/>
            </w:pPr>
            <w:r>
              <w:rPr>
                <w:rFonts w:hint="eastAsia"/>
              </w:rPr>
              <w:t>自动地确定变换函数</w:t>
            </w:r>
          </w:p>
          <w:p w14:paraId="3FC88D9F" w14:textId="77777777" w:rsidR="00A71169" w:rsidRDefault="00A71169" w:rsidP="00E2451E">
            <w:pPr>
              <w:pStyle w:val="1"/>
              <w:ind w:left="360" w:firstLineChars="0" w:firstLine="0"/>
            </w:pPr>
            <w:r>
              <w:lastRenderedPageBreak/>
              <w:t>(2</w:t>
            </w:r>
            <w:r>
              <w:t>分</w:t>
            </w:r>
            <w:r>
              <w:rPr>
                <w:rFonts w:hint="eastAsia"/>
              </w:rPr>
              <w:t>)</w:t>
            </w:r>
          </w:p>
        </w:tc>
        <w:tc>
          <w:tcPr>
            <w:tcW w:w="2410" w:type="dxa"/>
          </w:tcPr>
          <w:p w14:paraId="0BEDE8A1" w14:textId="77777777" w:rsidR="00A71169" w:rsidRDefault="00A71169" w:rsidP="00E2451E">
            <w:r>
              <w:rPr>
                <w:rFonts w:hint="eastAsia"/>
              </w:rPr>
              <w:lastRenderedPageBreak/>
              <w:t>数据处理不加选择，</w:t>
            </w:r>
            <w:r>
              <w:t xml:space="preserve"> </w:t>
            </w:r>
          </w:p>
          <w:p w14:paraId="41021020" w14:textId="77777777" w:rsidR="00A71169" w:rsidRDefault="00A71169" w:rsidP="00E2451E">
            <w:r>
              <w:t>（</w:t>
            </w:r>
            <w:r>
              <w:t>1</w:t>
            </w:r>
            <w:r>
              <w:t>分）</w:t>
            </w:r>
          </w:p>
        </w:tc>
      </w:tr>
      <w:tr w:rsidR="00A71169" w14:paraId="0103492E" w14:textId="77777777" w:rsidTr="00E2451E">
        <w:tc>
          <w:tcPr>
            <w:tcW w:w="1704" w:type="dxa"/>
          </w:tcPr>
          <w:p w14:paraId="0FF58216" w14:textId="77777777" w:rsidR="00A71169" w:rsidRDefault="00A71169" w:rsidP="00E2451E">
            <w:r>
              <w:rPr>
                <w:rFonts w:hint="eastAsia"/>
              </w:rPr>
              <w:t>直方图匹配</w:t>
            </w:r>
          </w:p>
        </w:tc>
        <w:tc>
          <w:tcPr>
            <w:tcW w:w="2373" w:type="dxa"/>
          </w:tcPr>
          <w:p w14:paraId="588C3F63" w14:textId="77777777" w:rsidR="00A71169" w:rsidRDefault="00A71169" w:rsidP="00E2451E">
            <w:pPr>
              <w:jc w:val="center"/>
            </w:pPr>
            <w:r>
              <w:rPr>
                <w:rFonts w:hint="eastAsia"/>
              </w:rPr>
              <w:t>G</w:t>
            </w:r>
            <w:r>
              <w:rPr>
                <w:rFonts w:hint="eastAsia"/>
              </w:rPr>
              <w:t>（</w:t>
            </w:r>
            <w:r>
              <w:rPr>
                <w:rFonts w:hint="eastAsia"/>
              </w:rPr>
              <w:t>z</w:t>
            </w:r>
            <w:r>
              <w:rPr>
                <w:rFonts w:hint="eastAsia"/>
              </w:rPr>
              <w:t>）</w:t>
            </w:r>
            <w:r>
              <w:rPr>
                <w:rFonts w:hint="eastAsia"/>
              </w:rPr>
              <w:t>=</w:t>
            </w:r>
            <w:r>
              <w:rPr>
                <w:rFonts w:hint="eastAsia"/>
              </w:rPr>
              <w:t>（</w:t>
            </w:r>
            <w:r>
              <w:rPr>
                <w:rFonts w:hint="eastAsia"/>
              </w:rPr>
              <w:t>L-1</w:t>
            </w:r>
            <w:r>
              <w:rPr>
                <w:rFonts w:hint="eastAsia"/>
              </w:rPr>
              <w:t>）</w:t>
            </w:r>
            <w:r>
              <w:rPr>
                <w:rFonts w:asciiTheme="minorEastAsia" w:hAnsiTheme="minorEastAsia" w:hint="eastAsia"/>
              </w:rPr>
              <w:t>∫</w:t>
            </w:r>
            <w:r>
              <w:rPr>
                <w:rFonts w:hint="eastAsia"/>
                <w:vertAlign w:val="subscript"/>
              </w:rPr>
              <w:t>0</w:t>
            </w:r>
            <w:r>
              <w:rPr>
                <w:rFonts w:hint="eastAsia"/>
                <w:vertAlign w:val="superscript"/>
              </w:rPr>
              <w:t>Z</w:t>
            </w:r>
            <w:r>
              <w:rPr>
                <w:rFonts w:hint="eastAsia"/>
              </w:rPr>
              <w:t>P</w:t>
            </w:r>
            <w:r>
              <w:rPr>
                <w:rFonts w:hint="eastAsia"/>
                <w:vertAlign w:val="subscript"/>
              </w:rPr>
              <w:t>Z</w:t>
            </w:r>
            <w:r>
              <w:rPr>
                <w:rFonts w:hint="eastAsia"/>
              </w:rPr>
              <w:t>(t)dt=s</w:t>
            </w:r>
          </w:p>
          <w:p w14:paraId="1768980D" w14:textId="77777777" w:rsidR="00A71169" w:rsidRDefault="00A71169" w:rsidP="00E2451E">
            <w:r>
              <w:t>Z</w:t>
            </w:r>
            <w:r>
              <w:rPr>
                <w:rFonts w:hint="eastAsia"/>
              </w:rPr>
              <w:t>=G</w:t>
            </w:r>
            <w:r>
              <w:rPr>
                <w:rFonts w:hint="eastAsia"/>
                <w:vertAlign w:val="superscript"/>
              </w:rPr>
              <w:t>-1</w:t>
            </w:r>
            <w:r>
              <w:rPr>
                <w:rFonts w:hint="eastAsia"/>
              </w:rPr>
              <w:t>（</w:t>
            </w:r>
            <w:r>
              <w:rPr>
                <w:rFonts w:hint="eastAsia"/>
              </w:rPr>
              <w:t>s</w:t>
            </w:r>
            <w:r>
              <w:rPr>
                <w:rFonts w:hint="eastAsia"/>
              </w:rPr>
              <w:t>）</w:t>
            </w:r>
          </w:p>
          <w:p w14:paraId="229DF175" w14:textId="77777777" w:rsidR="00A71169" w:rsidRDefault="00A71169" w:rsidP="00E2451E">
            <w:r>
              <w:rPr>
                <w:rFonts w:hint="eastAsia"/>
              </w:rPr>
              <w:t>处理后的图像具有规定的直方图形状（</w:t>
            </w:r>
            <w:r>
              <w:rPr>
                <w:rFonts w:hint="eastAsia"/>
              </w:rPr>
              <w:t>2</w:t>
            </w:r>
            <w:r>
              <w:rPr>
                <w:rFonts w:hint="eastAsia"/>
              </w:rPr>
              <w:t>分）</w:t>
            </w:r>
          </w:p>
        </w:tc>
        <w:tc>
          <w:tcPr>
            <w:tcW w:w="2410" w:type="dxa"/>
          </w:tcPr>
          <w:p w14:paraId="2044DAF7" w14:textId="77777777" w:rsidR="00A71169" w:rsidRDefault="00A71169" w:rsidP="00A71169">
            <w:pPr>
              <w:pStyle w:val="1"/>
              <w:numPr>
                <w:ilvl w:val="0"/>
                <w:numId w:val="9"/>
              </w:numPr>
              <w:ind w:firstLineChars="0"/>
            </w:pPr>
            <w:r>
              <w:rPr>
                <w:rFonts w:hint="eastAsia"/>
              </w:rPr>
              <w:t>增加了原图的视觉效果</w:t>
            </w:r>
          </w:p>
          <w:p w14:paraId="0C90F7D2" w14:textId="77777777" w:rsidR="00A71169" w:rsidRDefault="00A71169" w:rsidP="00E2451E">
            <w:pPr>
              <w:pStyle w:val="1"/>
              <w:ind w:firstLineChars="0" w:firstLine="0"/>
            </w:pPr>
            <w:r>
              <w:rPr>
                <w:rFonts w:hint="eastAsia"/>
              </w:rPr>
              <w:t>2..</w:t>
            </w:r>
            <w:r>
              <w:rPr>
                <w:rFonts w:hint="eastAsia"/>
              </w:rPr>
              <w:t>处理离散数值时可被简化</w:t>
            </w:r>
          </w:p>
          <w:p w14:paraId="307FEEB5" w14:textId="77777777" w:rsidR="00A71169" w:rsidRDefault="00A71169" w:rsidP="00E2451E">
            <w:pPr>
              <w:pStyle w:val="1"/>
              <w:ind w:firstLineChars="0" w:firstLine="0"/>
            </w:pPr>
            <w:r>
              <w:rPr>
                <w:rFonts w:hint="eastAsia"/>
              </w:rPr>
              <w:t>(2</w:t>
            </w:r>
            <w:r>
              <w:t>分</w:t>
            </w:r>
            <w:r>
              <w:rPr>
                <w:rFonts w:hint="eastAsia"/>
              </w:rPr>
              <w:t>)</w:t>
            </w:r>
          </w:p>
        </w:tc>
        <w:tc>
          <w:tcPr>
            <w:tcW w:w="2410" w:type="dxa"/>
          </w:tcPr>
          <w:p w14:paraId="36F5712B" w14:textId="77777777" w:rsidR="00A71169" w:rsidRDefault="00A71169" w:rsidP="00E2451E">
            <w:r>
              <w:rPr>
                <w:rFonts w:hint="eastAsia"/>
              </w:rPr>
              <w:t>没有固定的规则，任何给定的匹配任务需要根据实际分析试凑。（</w:t>
            </w:r>
            <w:r>
              <w:rPr>
                <w:rFonts w:hint="eastAsia"/>
              </w:rPr>
              <w:t>1</w:t>
            </w:r>
            <w:r>
              <w:rPr>
                <w:rFonts w:hint="eastAsia"/>
              </w:rPr>
              <w:t>分）</w:t>
            </w:r>
          </w:p>
        </w:tc>
      </w:tr>
    </w:tbl>
    <w:p w14:paraId="761B12EB" w14:textId="77777777" w:rsidR="00A71169" w:rsidRDefault="00A71169" w:rsidP="00A71169">
      <w:r>
        <w:t>2.</w:t>
      </w:r>
      <w:r>
        <w:t>编程题</w:t>
      </w:r>
      <w:r>
        <w:t>(10</w:t>
      </w:r>
      <w:r>
        <w:t>分</w:t>
      </w:r>
      <w:r>
        <w:t>)</w:t>
      </w:r>
      <w:r>
        <w:t>（</w:t>
      </w:r>
      <w:r>
        <w:t>C#</w:t>
      </w:r>
      <w:r>
        <w:t>严格区分大小写，为加以区分算错）</w:t>
      </w:r>
    </w:p>
    <w:p w14:paraId="07B1BDD5" w14:textId="77777777" w:rsidR="00A71169" w:rsidRDefault="00A71169" w:rsidP="00A71169">
      <w:r>
        <w:t>在</w:t>
      </w:r>
      <w:r>
        <w:rPr>
          <w:rFonts w:hint="eastAsia"/>
        </w:rPr>
        <w:t>W</w:t>
      </w:r>
      <w:r>
        <w:t>PF</w:t>
      </w:r>
      <w:r>
        <w:t>上添加两个控件</w:t>
      </w:r>
    </w:p>
    <w:p w14:paraId="48CC4827" w14:textId="77777777" w:rsidR="00A71169" w:rsidRDefault="00A71169" w:rsidP="00A71169">
      <w:r>
        <w:t>文本框</w:t>
      </w:r>
      <w:proofErr w:type="spellStart"/>
      <w:r>
        <w:rPr>
          <w:rFonts w:hint="eastAsia"/>
        </w:rPr>
        <w:t>TextBox</w:t>
      </w:r>
      <w:proofErr w:type="spellEnd"/>
      <w:r>
        <w:rPr>
          <w:rFonts w:hint="eastAsia"/>
        </w:rPr>
        <w:t xml:space="preserve"> </w:t>
      </w:r>
      <w:r>
        <w:rPr>
          <w:rFonts w:hint="eastAsia"/>
        </w:rPr>
        <w:t>名称</w:t>
      </w:r>
      <w:r>
        <w:t>TextBox1</w:t>
      </w:r>
      <w:r>
        <w:rPr>
          <w:rFonts w:hint="eastAsia"/>
        </w:rPr>
        <w:t>，高度</w:t>
      </w:r>
      <w:r>
        <w:rPr>
          <w:rFonts w:hint="eastAsia"/>
        </w:rPr>
        <w:t>23</w:t>
      </w:r>
      <w:r>
        <w:rPr>
          <w:rFonts w:hint="eastAsia"/>
        </w:rPr>
        <w:t>，宽度</w:t>
      </w:r>
      <w:r>
        <w:rPr>
          <w:rFonts w:hint="eastAsia"/>
        </w:rPr>
        <w:t>120</w:t>
      </w:r>
      <w:r>
        <w:t xml:space="preserve"> </w:t>
      </w:r>
      <w:r>
        <w:rPr>
          <w:rFonts w:hint="eastAsia"/>
        </w:rPr>
        <w:t>边界</w:t>
      </w:r>
      <w:r>
        <w:rPr>
          <w:rFonts w:hint="eastAsia"/>
        </w:rPr>
        <w:t>184</w:t>
      </w:r>
      <w:r>
        <w:rPr>
          <w:rFonts w:hint="eastAsia"/>
        </w:rPr>
        <w:t>，</w:t>
      </w:r>
      <w:r>
        <w:rPr>
          <w:rFonts w:hint="eastAsia"/>
        </w:rPr>
        <w:t>41</w:t>
      </w:r>
      <w:r>
        <w:rPr>
          <w:rFonts w:hint="eastAsia"/>
        </w:rPr>
        <w:t>，</w:t>
      </w:r>
      <w:r>
        <w:rPr>
          <w:rFonts w:hint="eastAsia"/>
        </w:rPr>
        <w:t>0</w:t>
      </w:r>
      <w:r>
        <w:rPr>
          <w:rFonts w:hint="eastAsia"/>
        </w:rPr>
        <w:t>，</w:t>
      </w:r>
      <w:r>
        <w:rPr>
          <w:rFonts w:hint="eastAsia"/>
        </w:rPr>
        <w:t>0</w:t>
      </w:r>
      <w:r>
        <w:t xml:space="preserve">  </w:t>
      </w:r>
      <w:r>
        <w:t>竖直对齐方式（</w:t>
      </w:r>
      <w:proofErr w:type="spellStart"/>
      <w:r>
        <w:rPr>
          <w:rFonts w:hint="eastAsia"/>
        </w:rPr>
        <w:t>VerticalA</w:t>
      </w:r>
      <w:r>
        <w:t>lignment</w:t>
      </w:r>
      <w:proofErr w:type="spellEnd"/>
      <w:r>
        <w:rPr>
          <w:rFonts w:hint="eastAsia"/>
        </w:rPr>
        <w:t>）</w:t>
      </w:r>
      <w:r>
        <w:t>向上</w:t>
      </w:r>
    </w:p>
    <w:p w14:paraId="5FF8EDB6" w14:textId="77777777" w:rsidR="00A71169" w:rsidRPr="006B01AE" w:rsidRDefault="00A71169" w:rsidP="00A71169">
      <w:r>
        <w:rPr>
          <w:rFonts w:hint="eastAsia"/>
        </w:rPr>
        <w:t xml:space="preserve">Button </w:t>
      </w:r>
      <w:r>
        <w:rPr>
          <w:rFonts w:hint="eastAsia"/>
        </w:rPr>
        <w:t>内容</w:t>
      </w:r>
      <w:r>
        <w:rPr>
          <w:rFonts w:hint="eastAsia"/>
        </w:rPr>
        <w:t>Button</w:t>
      </w:r>
      <w:r>
        <w:t xml:space="preserve"> </w:t>
      </w:r>
      <w:r>
        <w:t>水平对齐方向（</w:t>
      </w:r>
      <w:proofErr w:type="spellStart"/>
      <w:r>
        <w:rPr>
          <w:rFonts w:hint="eastAsia"/>
        </w:rPr>
        <w:t>HorizontalAlignment</w:t>
      </w:r>
      <w:proofErr w:type="spellEnd"/>
      <w:r>
        <w:rPr>
          <w:rFonts w:hint="eastAsia"/>
        </w:rPr>
        <w:t>）向左，边界</w:t>
      </w:r>
      <w:r>
        <w:rPr>
          <w:rFonts w:hint="eastAsia"/>
        </w:rPr>
        <w:t>184</w:t>
      </w:r>
      <w:r>
        <w:rPr>
          <w:rFonts w:hint="eastAsia"/>
        </w:rPr>
        <w:t>，</w:t>
      </w:r>
      <w:r>
        <w:rPr>
          <w:rFonts w:hint="eastAsia"/>
        </w:rPr>
        <w:t>93</w:t>
      </w:r>
      <w:r>
        <w:rPr>
          <w:rFonts w:hint="eastAsia"/>
        </w:rPr>
        <w:t>，</w:t>
      </w:r>
      <w:r>
        <w:rPr>
          <w:rFonts w:hint="eastAsia"/>
        </w:rPr>
        <w:t>0</w:t>
      </w:r>
      <w:r>
        <w:rPr>
          <w:rFonts w:hint="eastAsia"/>
        </w:rPr>
        <w:t>，</w:t>
      </w:r>
      <w:r>
        <w:rPr>
          <w:rFonts w:hint="eastAsia"/>
        </w:rPr>
        <w:t>0</w:t>
      </w:r>
      <w:r>
        <w:rPr>
          <w:rFonts w:hint="eastAsia"/>
        </w:rPr>
        <w:t>，宽度</w:t>
      </w:r>
      <w:r>
        <w:rPr>
          <w:rFonts w:hint="eastAsia"/>
        </w:rPr>
        <w:t>75</w:t>
      </w:r>
      <w:r>
        <w:t xml:space="preserve">   (6</w:t>
      </w:r>
      <w:r>
        <w:t>分，一项</w:t>
      </w:r>
      <w:r>
        <w:t>1</w:t>
      </w:r>
      <w:r>
        <w:t>分</w:t>
      </w:r>
      <w:r>
        <w:rPr>
          <w:rFonts w:hint="eastAsia"/>
        </w:rPr>
        <w:t>)</w:t>
      </w:r>
    </w:p>
    <w:p w14:paraId="6BC44E62" w14:textId="77777777" w:rsidR="00A71169" w:rsidRDefault="00A71169" w:rsidP="00A71169"/>
    <w:p w14:paraId="64FFFBB0" w14:textId="77777777" w:rsidR="00A71169" w:rsidRDefault="00A71169" w:rsidP="00A71169">
      <w:r>
        <w:rPr>
          <w:rFonts w:hint="eastAsia"/>
        </w:rPr>
        <w:t>&lt;Grid&gt;</w:t>
      </w:r>
    </w:p>
    <w:p w14:paraId="4B6772F7" w14:textId="77777777" w:rsidR="00A71169" w:rsidRPr="00281DCC" w:rsidRDefault="00A71169" w:rsidP="00A71169">
      <w:pPr>
        <w:rPr>
          <w:i/>
          <w:color w:val="FF0000"/>
        </w:rPr>
      </w:pPr>
      <w:r>
        <w:rPr>
          <w:rFonts w:hint="eastAsia"/>
        </w:rPr>
        <w:t xml:space="preserve">    </w:t>
      </w:r>
      <w:r w:rsidRPr="00281DCC">
        <w:rPr>
          <w:rFonts w:hint="eastAsia"/>
          <w:i/>
          <w:color w:val="FF0000"/>
        </w:rPr>
        <w:t>&lt;</w:t>
      </w:r>
      <w:proofErr w:type="spellStart"/>
      <w:r w:rsidRPr="00281DCC">
        <w:rPr>
          <w:rFonts w:hint="eastAsia"/>
          <w:i/>
          <w:color w:val="FF0000"/>
        </w:rPr>
        <w:t>TextBox</w:t>
      </w:r>
      <w:proofErr w:type="spellEnd"/>
      <w:r w:rsidRPr="00281DCC">
        <w:rPr>
          <w:rFonts w:hint="eastAsia"/>
          <w:i/>
          <w:color w:val="FF0000"/>
        </w:rPr>
        <w:t xml:space="preserve"> VerticalA</w:t>
      </w:r>
      <w:r w:rsidRPr="00281DCC">
        <w:rPr>
          <w:i/>
          <w:color w:val="FF0000"/>
        </w:rPr>
        <w:t>lignment=”Top”,Name=”TextBox1”,Height=”23”,Width=”120”</w:t>
      </w:r>
      <w:r w:rsidRPr="006B01AE">
        <w:t>,Margin=”184,41,0,0”</w:t>
      </w:r>
      <w:r w:rsidRPr="00281DCC">
        <w:rPr>
          <w:i/>
          <w:color w:val="FF0000"/>
        </w:rPr>
        <w:t>/&gt;</w:t>
      </w:r>
    </w:p>
    <w:p w14:paraId="5AB25A60" w14:textId="77777777" w:rsidR="00A71169" w:rsidRPr="00281DCC" w:rsidRDefault="00A71169" w:rsidP="00A71169">
      <w:pPr>
        <w:rPr>
          <w:i/>
          <w:color w:val="FF0000"/>
        </w:rPr>
      </w:pPr>
      <w:r w:rsidRPr="00281DCC">
        <w:rPr>
          <w:rFonts w:hint="eastAsia"/>
          <w:i/>
          <w:color w:val="FF0000"/>
        </w:rPr>
        <w:t xml:space="preserve">     </w:t>
      </w:r>
      <w:r w:rsidRPr="00281DCC">
        <w:rPr>
          <w:i/>
          <w:color w:val="FF0000"/>
        </w:rPr>
        <w:t>&lt;Button Content=”Button” Margin=”184,93,0,0”,</w:t>
      </w:r>
      <w:r w:rsidRPr="006B01AE">
        <w:t>Width=”75”</w:t>
      </w:r>
      <w:r w:rsidRPr="00281DCC">
        <w:rPr>
          <w:rFonts w:hint="eastAsia"/>
          <w:i/>
          <w:color w:val="FF0000"/>
        </w:rPr>
        <w:t xml:space="preserve"> </w:t>
      </w:r>
      <w:proofErr w:type="spellStart"/>
      <w:r w:rsidRPr="006B01AE">
        <w:rPr>
          <w:rFonts w:hint="eastAsia"/>
        </w:rPr>
        <w:t>HorizontalAlignment</w:t>
      </w:r>
      <w:proofErr w:type="spellEnd"/>
      <w:r w:rsidRPr="006B01AE">
        <w:t>=”Left”</w:t>
      </w:r>
      <w:r w:rsidRPr="00281DCC">
        <w:rPr>
          <w:i/>
          <w:color w:val="FF0000"/>
        </w:rPr>
        <w:t>/&gt;</w:t>
      </w:r>
    </w:p>
    <w:p w14:paraId="0741FD41" w14:textId="77777777" w:rsidR="00A71169" w:rsidRDefault="00A71169" w:rsidP="00A71169">
      <w:r>
        <w:t>&lt;Grid&gt;</w:t>
      </w:r>
    </w:p>
    <w:p w14:paraId="099D5B11" w14:textId="77777777" w:rsidR="00A71169" w:rsidRDefault="00A71169" w:rsidP="00A71169">
      <w:r>
        <w:t>并实现点击</w:t>
      </w:r>
      <w:r>
        <w:rPr>
          <w:rFonts w:hint="eastAsia"/>
        </w:rPr>
        <w:t>Button</w:t>
      </w:r>
      <w:r>
        <w:rPr>
          <w:rFonts w:hint="eastAsia"/>
        </w:rPr>
        <w:t>，显示文字</w:t>
      </w:r>
      <w:r>
        <w:t>”</w:t>
      </w:r>
      <w:r>
        <w:t>欢迎进入</w:t>
      </w:r>
      <w:r>
        <w:rPr>
          <w:rFonts w:hint="eastAsia"/>
        </w:rPr>
        <w:t>WPF</w:t>
      </w:r>
      <w:r>
        <w:t>”</w:t>
      </w:r>
      <w:r>
        <w:t>（</w:t>
      </w:r>
      <w:r>
        <w:t>4</w:t>
      </w:r>
      <w:r>
        <w:t>分）</w:t>
      </w:r>
    </w:p>
    <w:p w14:paraId="74BB5458" w14:textId="77777777" w:rsidR="00A71169" w:rsidRDefault="00A71169" w:rsidP="00A71169">
      <w:r>
        <w:t xml:space="preserve">Private void </w:t>
      </w:r>
      <w:proofErr w:type="spellStart"/>
      <w:r>
        <w:t>Button_Click</w:t>
      </w:r>
      <w:proofErr w:type="spellEnd"/>
      <w:r>
        <w:t>(</w:t>
      </w:r>
      <w:proofErr w:type="spellStart"/>
      <w:r>
        <w:t>obiect</w:t>
      </w:r>
      <w:proofErr w:type="spellEnd"/>
      <w:r>
        <w:t xml:space="preserve"> </w:t>
      </w:r>
      <w:proofErr w:type="spellStart"/>
      <w:r>
        <w:t>sender,RoutedEventArgs</w:t>
      </w:r>
      <w:proofErr w:type="spellEnd"/>
      <w:r>
        <w:t xml:space="preserve"> e)</w:t>
      </w:r>
    </w:p>
    <w:p w14:paraId="519FA483" w14:textId="77777777" w:rsidR="00A71169" w:rsidRDefault="00A71169" w:rsidP="00A71169">
      <w:r>
        <w:t>{</w:t>
      </w:r>
    </w:p>
    <w:p w14:paraId="747708D5" w14:textId="77777777" w:rsidR="00A71169" w:rsidRPr="00281DCC" w:rsidRDefault="00A71169" w:rsidP="00A71169">
      <w:pPr>
        <w:rPr>
          <w:i/>
          <w:color w:val="FF0000"/>
        </w:rPr>
      </w:pPr>
      <w:r>
        <w:t xml:space="preserve"> </w:t>
      </w:r>
      <w:r w:rsidRPr="00281DCC">
        <w:rPr>
          <w:i/>
          <w:color w:val="FF0000"/>
        </w:rPr>
        <w:t>方法一</w:t>
      </w:r>
      <w:r w:rsidRPr="00281DCC">
        <w:rPr>
          <w:rFonts w:hint="eastAsia"/>
          <w:i/>
          <w:color w:val="FF0000"/>
        </w:rPr>
        <w:t xml:space="preserve"> </w:t>
      </w:r>
      <w:proofErr w:type="spellStart"/>
      <w:r>
        <w:rPr>
          <w:i/>
          <w:color w:val="FF0000"/>
        </w:rPr>
        <w:t>C</w:t>
      </w:r>
      <w:r w:rsidRPr="00281DCC">
        <w:rPr>
          <w:i/>
          <w:color w:val="FF0000"/>
        </w:rPr>
        <w:t>onsole.Writeline</w:t>
      </w:r>
      <w:proofErr w:type="spellEnd"/>
      <w:r w:rsidRPr="00281DCC">
        <w:rPr>
          <w:i/>
          <w:color w:val="FF0000"/>
        </w:rPr>
        <w:t>=(”</w:t>
      </w:r>
      <w:r w:rsidRPr="00281DCC">
        <w:rPr>
          <w:i/>
          <w:color w:val="FF0000"/>
        </w:rPr>
        <w:t>欢迎进入</w:t>
      </w:r>
      <w:r w:rsidRPr="00281DCC">
        <w:rPr>
          <w:rFonts w:hint="eastAsia"/>
          <w:i/>
          <w:color w:val="FF0000"/>
        </w:rPr>
        <w:t>WPF</w:t>
      </w:r>
      <w:r w:rsidRPr="00281DCC">
        <w:rPr>
          <w:i/>
          <w:color w:val="FF0000"/>
        </w:rPr>
        <w:t>”)</w:t>
      </w:r>
      <w:r w:rsidRPr="00281DCC">
        <w:rPr>
          <w:i/>
          <w:color w:val="FF0000"/>
        </w:rPr>
        <w:t>；</w:t>
      </w:r>
    </w:p>
    <w:p w14:paraId="159ACC04" w14:textId="77777777" w:rsidR="00A71169" w:rsidRPr="00281DCC" w:rsidRDefault="00A71169" w:rsidP="00A71169">
      <w:pPr>
        <w:rPr>
          <w:i/>
          <w:color w:val="FF0000"/>
        </w:rPr>
      </w:pPr>
      <w:r w:rsidRPr="00281DCC">
        <w:rPr>
          <w:rFonts w:hint="eastAsia"/>
          <w:i/>
          <w:color w:val="FF0000"/>
        </w:rPr>
        <w:t xml:space="preserve"> </w:t>
      </w:r>
      <w:proofErr w:type="spellStart"/>
      <w:r w:rsidRPr="00281DCC">
        <w:rPr>
          <w:rFonts w:hint="eastAsia"/>
          <w:i/>
          <w:color w:val="FF0000"/>
        </w:rPr>
        <w:t>Console.</w:t>
      </w:r>
      <w:r w:rsidRPr="00281DCC">
        <w:rPr>
          <w:i/>
          <w:color w:val="FF0000"/>
        </w:rPr>
        <w:t>Readline</w:t>
      </w:r>
      <w:proofErr w:type="spellEnd"/>
      <w:r w:rsidRPr="00281DCC">
        <w:rPr>
          <w:i/>
          <w:color w:val="FF0000"/>
        </w:rPr>
        <w:t>;</w:t>
      </w:r>
    </w:p>
    <w:p w14:paraId="6E917A03" w14:textId="77777777" w:rsidR="00A71169" w:rsidRPr="00281DCC" w:rsidRDefault="00A71169" w:rsidP="00A71169">
      <w:pPr>
        <w:rPr>
          <w:i/>
          <w:color w:val="FF0000"/>
        </w:rPr>
      </w:pPr>
      <w:r w:rsidRPr="00281DCC">
        <w:rPr>
          <w:i/>
          <w:color w:val="FF0000"/>
        </w:rPr>
        <w:t>或</w:t>
      </w:r>
    </w:p>
    <w:p w14:paraId="5E02A6A5" w14:textId="77777777" w:rsidR="00A71169" w:rsidRPr="00281DCC" w:rsidRDefault="00A71169" w:rsidP="00A71169">
      <w:pPr>
        <w:ind w:firstLineChars="50" w:firstLine="105"/>
        <w:rPr>
          <w:i/>
          <w:color w:val="FF0000"/>
        </w:rPr>
      </w:pPr>
      <w:r w:rsidRPr="00281DCC">
        <w:rPr>
          <w:i/>
          <w:color w:val="FF0000"/>
        </w:rPr>
        <w:t>T</w:t>
      </w:r>
      <w:r w:rsidRPr="00281DCC">
        <w:rPr>
          <w:i/>
          <w:color w:val="FF0000"/>
        </w:rPr>
        <w:t>方法二</w:t>
      </w:r>
      <w:r w:rsidRPr="00281DCC">
        <w:rPr>
          <w:rFonts w:hint="eastAsia"/>
          <w:i/>
          <w:color w:val="FF0000"/>
        </w:rPr>
        <w:t xml:space="preserve"> </w:t>
      </w:r>
      <w:proofErr w:type="spellStart"/>
      <w:r w:rsidRPr="00281DCC">
        <w:rPr>
          <w:i/>
          <w:color w:val="FF0000"/>
        </w:rPr>
        <w:t>extBox.Text</w:t>
      </w:r>
      <w:proofErr w:type="spellEnd"/>
      <w:r w:rsidRPr="00281DCC">
        <w:rPr>
          <w:i/>
          <w:color w:val="FF0000"/>
        </w:rPr>
        <w:t>=”</w:t>
      </w:r>
      <w:r w:rsidRPr="00281DCC">
        <w:rPr>
          <w:i/>
          <w:color w:val="FF0000"/>
        </w:rPr>
        <w:t>欢迎进入</w:t>
      </w:r>
      <w:r w:rsidRPr="00281DCC">
        <w:rPr>
          <w:rFonts w:hint="eastAsia"/>
          <w:i/>
          <w:color w:val="FF0000"/>
        </w:rPr>
        <w:t>WPF</w:t>
      </w:r>
      <w:r w:rsidRPr="00281DCC">
        <w:rPr>
          <w:i/>
          <w:color w:val="FF0000"/>
        </w:rPr>
        <w:t>”;</w:t>
      </w:r>
    </w:p>
    <w:p w14:paraId="26BFF4F7" w14:textId="77777777" w:rsidR="00A71169" w:rsidRDefault="00A71169" w:rsidP="00A71169">
      <w:r>
        <w:t>}</w:t>
      </w:r>
    </w:p>
    <w:p w14:paraId="2D256639" w14:textId="77777777" w:rsidR="00EC66A0" w:rsidRDefault="00EC66A0" w:rsidP="00A71169">
      <w:pPr>
        <w:rPr>
          <w:rFonts w:ascii="Arial" w:eastAsia="宋体" w:hAnsi="Arial" w:cs="Arial"/>
          <w:b/>
          <w:color w:val="333333"/>
          <w:kern w:val="0"/>
          <w:szCs w:val="21"/>
        </w:rPr>
      </w:pPr>
    </w:p>
    <w:p w14:paraId="0ECF5EEB" w14:textId="77777777" w:rsidR="009A3A23" w:rsidRDefault="009A3A23" w:rsidP="009A3A23">
      <w:pPr>
        <w:numPr>
          <w:ilvl w:val="0"/>
          <w:numId w:val="10"/>
        </w:numPr>
        <w:rPr>
          <w:b/>
        </w:rPr>
      </w:pPr>
      <w:r>
        <w:rPr>
          <w:rFonts w:hint="eastAsia"/>
          <w:b/>
        </w:rPr>
        <w:t>一幅灰度级均匀分布的图像，其灰度范围在</w:t>
      </w:r>
      <w:r>
        <w:rPr>
          <w:b/>
        </w:rPr>
        <w:t xml:space="preserve">[0 . 255], </w:t>
      </w:r>
      <w:r>
        <w:rPr>
          <w:rFonts w:hint="eastAsia"/>
          <w:b/>
        </w:rPr>
        <w:t>则该图像的量化比特数为（</w:t>
      </w:r>
      <w:r>
        <w:rPr>
          <w:b/>
        </w:rPr>
        <w:t xml:space="preserve"> D</w:t>
      </w:r>
      <w:r>
        <w:rPr>
          <w:rFonts w:hint="eastAsia"/>
          <w:b/>
        </w:rPr>
        <w:t>）</w:t>
      </w:r>
    </w:p>
    <w:p w14:paraId="4479186A" w14:textId="77777777" w:rsidR="009A3A23" w:rsidRDefault="009A3A23" w:rsidP="009A3A23">
      <w:r>
        <w:t xml:space="preserve">     A. 0        B. 255      C.  6    D .   8</w:t>
      </w:r>
    </w:p>
    <w:p w14:paraId="74AA7970" w14:textId="77777777" w:rsidR="009A3A23" w:rsidRDefault="009A3A23" w:rsidP="009A3A23">
      <w:pPr>
        <w:numPr>
          <w:ilvl w:val="0"/>
          <w:numId w:val="10"/>
        </w:numPr>
        <w:rPr>
          <w:b/>
        </w:rPr>
      </w:pPr>
      <w:r>
        <w:rPr>
          <w:rFonts w:hint="eastAsia"/>
          <w:b/>
        </w:rPr>
        <w:t>一幅灰度级均匀分布的图像，其灰度范围在</w:t>
      </w:r>
      <w:r>
        <w:rPr>
          <w:b/>
        </w:rPr>
        <w:t xml:space="preserve">[0,127], </w:t>
      </w:r>
      <w:r>
        <w:rPr>
          <w:rFonts w:hint="eastAsia"/>
          <w:b/>
        </w:rPr>
        <w:t>则该图像的信息量为</w:t>
      </w:r>
      <w:r>
        <w:rPr>
          <w:b/>
        </w:rPr>
        <w:t xml:space="preserve"> (C)</w:t>
      </w:r>
    </w:p>
    <w:p w14:paraId="4B01C336" w14:textId="77777777" w:rsidR="009A3A23" w:rsidRDefault="009A3A23" w:rsidP="009A3A23">
      <w:r>
        <w:t xml:space="preserve">   A.0    B. 128   C.  7    D. 8</w:t>
      </w:r>
    </w:p>
    <w:p w14:paraId="1DAABC78" w14:textId="77777777" w:rsidR="009A3A23" w:rsidRDefault="009A3A23" w:rsidP="009A3A23">
      <w:pPr>
        <w:numPr>
          <w:ilvl w:val="0"/>
          <w:numId w:val="10"/>
        </w:numPr>
        <w:rPr>
          <w:b/>
        </w:rPr>
      </w:pPr>
      <w:r>
        <w:rPr>
          <w:rFonts w:hint="eastAsia"/>
          <w:b/>
        </w:rPr>
        <w:t>一幅</w:t>
      </w:r>
      <w:r>
        <w:rPr>
          <w:b/>
        </w:rPr>
        <w:t>256*256</w:t>
      </w:r>
      <w:r>
        <w:rPr>
          <w:rFonts w:hint="eastAsia"/>
          <w:b/>
        </w:rPr>
        <w:t>的图像，若灰度级数为</w:t>
      </w:r>
      <w:r>
        <w:rPr>
          <w:b/>
        </w:rPr>
        <w:t>16</w:t>
      </w:r>
      <w:r>
        <w:rPr>
          <w:rFonts w:hint="eastAsia"/>
          <w:b/>
        </w:rPr>
        <w:t>，则该图像的大小是：（</w:t>
      </w:r>
      <w:r>
        <w:rPr>
          <w:b/>
        </w:rPr>
        <w:t>B</w:t>
      </w:r>
      <w:r>
        <w:rPr>
          <w:rFonts w:hint="eastAsia"/>
          <w:b/>
        </w:rPr>
        <w:t>）</w:t>
      </w:r>
    </w:p>
    <w:p w14:paraId="3A0D16DE" w14:textId="77777777" w:rsidR="009A3A23" w:rsidRDefault="009A3A23" w:rsidP="009A3A23">
      <w:r>
        <w:t xml:space="preserve">   A.128KB    B.32KB   C.1MB   D.2MB</w:t>
      </w:r>
    </w:p>
    <w:p w14:paraId="2333233C" w14:textId="77777777" w:rsidR="009A3A23" w:rsidRDefault="009A3A23" w:rsidP="009A3A23">
      <w:pPr>
        <w:numPr>
          <w:ilvl w:val="0"/>
          <w:numId w:val="10"/>
        </w:numPr>
        <w:rPr>
          <w:b/>
        </w:rPr>
      </w:pPr>
      <w:r>
        <w:rPr>
          <w:rFonts w:hint="eastAsia"/>
          <w:b/>
        </w:rPr>
        <w:t>一幅</w:t>
      </w:r>
      <w:r>
        <w:rPr>
          <w:b/>
        </w:rPr>
        <w:t>512*512</w:t>
      </w:r>
      <w:r>
        <w:rPr>
          <w:rFonts w:hint="eastAsia"/>
          <w:b/>
        </w:rPr>
        <w:t>的图像，若灰度级数为</w:t>
      </w:r>
      <w:r>
        <w:rPr>
          <w:b/>
        </w:rPr>
        <w:t>16</w:t>
      </w:r>
      <w:r>
        <w:rPr>
          <w:rFonts w:hint="eastAsia"/>
          <w:b/>
        </w:rPr>
        <w:t>，则该图像的大小是：（</w:t>
      </w:r>
      <w:r>
        <w:rPr>
          <w:b/>
        </w:rPr>
        <w:t>A</w:t>
      </w:r>
      <w:r>
        <w:rPr>
          <w:rFonts w:hint="eastAsia"/>
          <w:b/>
        </w:rPr>
        <w:t>）</w:t>
      </w:r>
    </w:p>
    <w:p w14:paraId="7BDB6D70" w14:textId="77777777" w:rsidR="009A3A23" w:rsidRDefault="009A3A23" w:rsidP="009A3A23">
      <w:r>
        <w:t xml:space="preserve">   A.128KB    B.32KB   C.1MB   D.2MB</w:t>
      </w:r>
    </w:p>
    <w:p w14:paraId="2C026E2E" w14:textId="77777777" w:rsidR="009A3A23" w:rsidRDefault="009A3A23" w:rsidP="009A3A23">
      <w:pPr>
        <w:numPr>
          <w:ilvl w:val="0"/>
          <w:numId w:val="10"/>
        </w:numPr>
        <w:rPr>
          <w:b/>
        </w:rPr>
      </w:pPr>
      <w:r>
        <w:rPr>
          <w:rFonts w:hint="eastAsia"/>
          <w:b/>
        </w:rPr>
        <w:t>为彩色处理和假彩色处理是两种不同的色彩增强处理方法，说出下面属于为彩色增强的处理</w:t>
      </w:r>
      <w:r>
        <w:rPr>
          <w:b/>
        </w:rPr>
        <w:t xml:space="preserve">  </w:t>
      </w:r>
      <w:r>
        <w:rPr>
          <w:rFonts w:hint="eastAsia"/>
          <w:b/>
        </w:rPr>
        <w:t>（</w:t>
      </w:r>
      <w:r>
        <w:rPr>
          <w:b/>
        </w:rPr>
        <w:t>C</w:t>
      </w:r>
      <w:r>
        <w:rPr>
          <w:rFonts w:hint="eastAsia"/>
          <w:b/>
        </w:rPr>
        <w:t>）</w:t>
      </w:r>
    </w:p>
    <w:p w14:paraId="7449A45D" w14:textId="77777777" w:rsidR="009A3A23" w:rsidRDefault="009A3A23" w:rsidP="009A3A23">
      <w:r>
        <w:t xml:space="preserve"> A. </w:t>
      </w:r>
      <w:r>
        <w:rPr>
          <w:rFonts w:hint="eastAsia"/>
        </w:rPr>
        <w:t>将景象中的蓝色天边为红色，绿色变为蓝色</w:t>
      </w:r>
    </w:p>
    <w:p w14:paraId="483372D4" w14:textId="77777777" w:rsidR="009A3A23" w:rsidRDefault="009A3A23" w:rsidP="009A3A23">
      <w:r>
        <w:t xml:space="preserve">  B. </w:t>
      </w:r>
      <w:r>
        <w:rPr>
          <w:rFonts w:hint="eastAsia"/>
        </w:rPr>
        <w:t>用自然色复制多光谱的景象</w:t>
      </w:r>
    </w:p>
    <w:p w14:paraId="78C91058" w14:textId="77777777" w:rsidR="009A3A23" w:rsidRDefault="009A3A23" w:rsidP="009A3A23">
      <w:r>
        <w:t xml:space="preserve"> C.</w:t>
      </w:r>
      <w:r>
        <w:rPr>
          <w:rFonts w:hint="eastAsia"/>
        </w:rPr>
        <w:t>将灰度图经频域高通</w:t>
      </w:r>
      <w:r>
        <w:t>/</w:t>
      </w:r>
      <w:r>
        <w:rPr>
          <w:rFonts w:hint="eastAsia"/>
        </w:rPr>
        <w:t>低通后的信号分别送人红</w:t>
      </w:r>
      <w:r>
        <w:t>/</w:t>
      </w:r>
      <w:r>
        <w:rPr>
          <w:rFonts w:hint="eastAsia"/>
        </w:rPr>
        <w:t>蓝颜色显示控制通道</w:t>
      </w:r>
    </w:p>
    <w:p w14:paraId="5484FE4C" w14:textId="77777777" w:rsidR="009A3A23" w:rsidRDefault="009A3A23" w:rsidP="009A3A23">
      <w:r>
        <w:t>D.</w:t>
      </w:r>
      <w:r>
        <w:rPr>
          <w:rFonts w:hint="eastAsia"/>
        </w:rPr>
        <w:t>将红、绿、蓝彩色</w:t>
      </w:r>
      <w:r>
        <w:t>=</w:t>
      </w:r>
      <w:r>
        <w:rPr>
          <w:rFonts w:hint="eastAsia"/>
        </w:rPr>
        <w:t>信号分别送入蓝、红、绿颜色显示控制通道</w:t>
      </w:r>
    </w:p>
    <w:p w14:paraId="0D1C8D0B" w14:textId="77777777" w:rsidR="009A3A23" w:rsidRDefault="009A3A23" w:rsidP="009A3A23">
      <w:pPr>
        <w:numPr>
          <w:ilvl w:val="0"/>
          <w:numId w:val="10"/>
        </w:numPr>
        <w:rPr>
          <w:b/>
        </w:rPr>
      </w:pPr>
      <w:r>
        <w:rPr>
          <w:rFonts w:hint="eastAsia"/>
          <w:b/>
        </w:rPr>
        <w:t>下面算法中属于图像锐化处理的是：（</w:t>
      </w:r>
      <w:r>
        <w:rPr>
          <w:b/>
        </w:rPr>
        <w:t>C</w:t>
      </w:r>
      <w:r>
        <w:rPr>
          <w:rFonts w:hint="eastAsia"/>
          <w:b/>
        </w:rPr>
        <w:t>）</w:t>
      </w:r>
    </w:p>
    <w:p w14:paraId="1B5B93E6" w14:textId="77777777" w:rsidR="009A3A23" w:rsidRDefault="009A3A23" w:rsidP="009A3A23">
      <w:r>
        <w:t xml:space="preserve">  A.</w:t>
      </w:r>
      <w:r>
        <w:rPr>
          <w:rFonts w:hint="eastAsia"/>
        </w:rPr>
        <w:t>低通滤波</w:t>
      </w:r>
      <w:r>
        <w:t xml:space="preserve">    B.</w:t>
      </w:r>
      <w:r>
        <w:rPr>
          <w:rFonts w:hint="eastAsia"/>
        </w:rPr>
        <w:t>加权平均法</w:t>
      </w:r>
    </w:p>
    <w:p w14:paraId="23459B2C" w14:textId="77777777" w:rsidR="009A3A23" w:rsidRDefault="009A3A23" w:rsidP="009A3A23">
      <w:r>
        <w:t xml:space="preserve">  C.</w:t>
      </w:r>
      <w:r>
        <w:rPr>
          <w:rFonts w:hint="eastAsia"/>
        </w:rPr>
        <w:t>高通滤波</w:t>
      </w:r>
      <w:r>
        <w:t xml:space="preserve">    C.</w:t>
      </w:r>
      <w:r>
        <w:rPr>
          <w:rFonts w:hint="eastAsia"/>
        </w:rPr>
        <w:t>中值滤波</w:t>
      </w:r>
    </w:p>
    <w:p w14:paraId="405EBECD" w14:textId="77777777" w:rsidR="009A3A23" w:rsidRDefault="009A3A23" w:rsidP="009A3A23">
      <w:pPr>
        <w:numPr>
          <w:ilvl w:val="0"/>
          <w:numId w:val="10"/>
        </w:numPr>
        <w:rPr>
          <w:b/>
        </w:rPr>
      </w:pPr>
      <w:r>
        <w:rPr>
          <w:rFonts w:hint="eastAsia"/>
          <w:b/>
        </w:rPr>
        <w:lastRenderedPageBreak/>
        <w:t>图像与灰度直方图间的对应关系是（</w:t>
      </w:r>
      <w:r>
        <w:rPr>
          <w:b/>
        </w:rPr>
        <w:t>B</w:t>
      </w:r>
      <w:r>
        <w:rPr>
          <w:rFonts w:hint="eastAsia"/>
          <w:b/>
        </w:rPr>
        <w:t>）</w:t>
      </w:r>
    </w:p>
    <w:p w14:paraId="0DCA93D2" w14:textId="77777777" w:rsidR="009A3A23" w:rsidRDefault="009A3A23" w:rsidP="009A3A23">
      <w:r>
        <w:t xml:space="preserve">   A.</w:t>
      </w:r>
      <w:r>
        <w:rPr>
          <w:rFonts w:hint="eastAsia"/>
        </w:rPr>
        <w:t>一一对应</w:t>
      </w:r>
      <w:r>
        <w:t xml:space="preserve">  B.</w:t>
      </w:r>
      <w:r>
        <w:rPr>
          <w:rFonts w:hint="eastAsia"/>
        </w:rPr>
        <w:t>多对一</w:t>
      </w:r>
      <w:r>
        <w:t xml:space="preserve">  C .</w:t>
      </w:r>
      <w:r>
        <w:rPr>
          <w:rFonts w:hint="eastAsia"/>
        </w:rPr>
        <w:t>一对多</w:t>
      </w:r>
      <w:r>
        <w:t xml:space="preserve"> D.</w:t>
      </w:r>
      <w:r>
        <w:rPr>
          <w:rFonts w:hint="eastAsia"/>
        </w:rPr>
        <w:t>都不</w:t>
      </w:r>
    </w:p>
    <w:p w14:paraId="2F958E7F" w14:textId="77777777" w:rsidR="009A3A23" w:rsidRDefault="009A3A23" w:rsidP="009A3A23">
      <w:pPr>
        <w:numPr>
          <w:ilvl w:val="0"/>
          <w:numId w:val="10"/>
        </w:numPr>
        <w:rPr>
          <w:b/>
        </w:rPr>
      </w:pPr>
      <w:r>
        <w:rPr>
          <w:rFonts w:hint="eastAsia"/>
          <w:b/>
        </w:rPr>
        <w:t>以下属于无损压缩编码的是：（</w:t>
      </w:r>
      <w:r>
        <w:rPr>
          <w:b/>
        </w:rPr>
        <w:t>A</w:t>
      </w:r>
      <w:r>
        <w:rPr>
          <w:rFonts w:hint="eastAsia"/>
          <w:b/>
        </w:rPr>
        <w:t>）</w:t>
      </w:r>
    </w:p>
    <w:p w14:paraId="17886240" w14:textId="77777777" w:rsidR="009A3A23" w:rsidRDefault="009A3A23" w:rsidP="009A3A23">
      <w:r>
        <w:t xml:space="preserve">  </w:t>
      </w:r>
      <w:r>
        <w:rPr>
          <w:rFonts w:hint="eastAsia"/>
        </w:rPr>
        <w:t>（</w:t>
      </w:r>
      <w:r>
        <w:t>1</w:t>
      </w:r>
      <w:r>
        <w:rPr>
          <w:rFonts w:hint="eastAsia"/>
        </w:rPr>
        <w:t>）一维行程编码</w:t>
      </w:r>
      <w:r>
        <w:t xml:space="preserve"> </w:t>
      </w:r>
      <w:r>
        <w:rPr>
          <w:rFonts w:hint="eastAsia"/>
        </w:rPr>
        <w:t>（</w:t>
      </w:r>
      <w:r>
        <w:t>2</w:t>
      </w:r>
      <w:r>
        <w:rPr>
          <w:rFonts w:hint="eastAsia"/>
        </w:rPr>
        <w:t>）二维行程编码</w:t>
      </w:r>
      <w:r>
        <w:t xml:space="preserve"> </w:t>
      </w:r>
      <w:r>
        <w:rPr>
          <w:rFonts w:hint="eastAsia"/>
        </w:rPr>
        <w:t>（</w:t>
      </w:r>
      <w:r>
        <w:t>3</w:t>
      </w:r>
      <w:r>
        <w:rPr>
          <w:rFonts w:hint="eastAsia"/>
        </w:rPr>
        <w:t>）霍夫曼编码</w:t>
      </w:r>
      <w:r>
        <w:t xml:space="preserve"> </w:t>
      </w:r>
      <w:r>
        <w:rPr>
          <w:rFonts w:hint="eastAsia"/>
        </w:rPr>
        <w:t>（</w:t>
      </w:r>
      <w:r>
        <w:t>4</w:t>
      </w:r>
      <w:r>
        <w:rPr>
          <w:rFonts w:hint="eastAsia"/>
        </w:rPr>
        <w:t>）</w:t>
      </w:r>
      <w:r>
        <w:t xml:space="preserve">DCT </w:t>
      </w:r>
      <w:r>
        <w:rPr>
          <w:rFonts w:hint="eastAsia"/>
        </w:rPr>
        <w:t>变换编码</w:t>
      </w:r>
    </w:p>
    <w:p w14:paraId="662DE8FF" w14:textId="77777777" w:rsidR="009A3A23" w:rsidRDefault="009A3A23" w:rsidP="009A3A23">
      <w:r>
        <w:t>A</w:t>
      </w:r>
      <w:r>
        <w:rPr>
          <w:rFonts w:hint="eastAsia"/>
        </w:rPr>
        <w:t>（</w:t>
      </w:r>
      <w:r>
        <w:t>1</w:t>
      </w:r>
      <w:r>
        <w:rPr>
          <w:rFonts w:hint="eastAsia"/>
        </w:rPr>
        <w:t>）（</w:t>
      </w:r>
      <w:r>
        <w:t>2</w:t>
      </w:r>
      <w:r>
        <w:rPr>
          <w:rFonts w:hint="eastAsia"/>
        </w:rPr>
        <w:t>）</w:t>
      </w:r>
      <w:r>
        <w:t xml:space="preserve"> B.</w:t>
      </w:r>
      <w:r>
        <w:rPr>
          <w:rFonts w:hint="eastAsia"/>
        </w:rPr>
        <w:t>（</w:t>
      </w:r>
      <w:r>
        <w:t>1</w:t>
      </w:r>
      <w:r>
        <w:rPr>
          <w:rFonts w:hint="eastAsia"/>
        </w:rPr>
        <w:t>）（</w:t>
      </w:r>
      <w:r>
        <w:t>4</w:t>
      </w:r>
      <w:r>
        <w:rPr>
          <w:rFonts w:hint="eastAsia"/>
        </w:rPr>
        <w:t>）</w:t>
      </w:r>
      <w:r>
        <w:t xml:space="preserve">    C.(2)(4)   D (3)(4)</w:t>
      </w:r>
    </w:p>
    <w:p w14:paraId="0A505DE0" w14:textId="77777777" w:rsidR="009A3A23" w:rsidRDefault="009A3A23" w:rsidP="009A3A23">
      <w:pPr>
        <w:numPr>
          <w:ilvl w:val="0"/>
          <w:numId w:val="10"/>
        </w:numPr>
        <w:rPr>
          <w:b/>
        </w:rPr>
      </w:pPr>
      <w:r>
        <w:rPr>
          <w:rFonts w:hint="eastAsia"/>
          <w:b/>
        </w:rPr>
        <w:t>如果一个图像的灰度级编码使用了多于实际需要的编码符号，就称图像中含了：（</w:t>
      </w:r>
      <w:r>
        <w:rPr>
          <w:b/>
        </w:rPr>
        <w:t>A</w:t>
      </w:r>
      <w:r>
        <w:rPr>
          <w:rFonts w:hint="eastAsia"/>
          <w:b/>
        </w:rPr>
        <w:t>）</w:t>
      </w:r>
    </w:p>
    <w:p w14:paraId="482E08AE" w14:textId="77777777" w:rsidR="009A3A23" w:rsidRDefault="009A3A23" w:rsidP="009A3A23">
      <w:r>
        <w:t xml:space="preserve"> A.</w:t>
      </w:r>
      <w:r>
        <w:rPr>
          <w:rFonts w:hint="eastAsia"/>
        </w:rPr>
        <w:t>编码冗余</w:t>
      </w:r>
      <w:r>
        <w:t xml:space="preserve">   B.</w:t>
      </w:r>
      <w:r>
        <w:rPr>
          <w:rFonts w:hint="eastAsia"/>
        </w:rPr>
        <w:t>像素间冗余</w:t>
      </w:r>
      <w:r>
        <w:t xml:space="preserve">  C.</w:t>
      </w:r>
      <w:r>
        <w:rPr>
          <w:rFonts w:hint="eastAsia"/>
        </w:rPr>
        <w:t>心理视觉冗余</w:t>
      </w:r>
      <w:r>
        <w:t xml:space="preserve">  D.</w:t>
      </w:r>
      <w:r>
        <w:rPr>
          <w:rFonts w:hint="eastAsia"/>
        </w:rPr>
        <w:t>计算冗余</w:t>
      </w:r>
    </w:p>
    <w:p w14:paraId="290FDECB" w14:textId="77777777" w:rsidR="009A3A23" w:rsidRDefault="009A3A23" w:rsidP="009A3A23">
      <w:pPr>
        <w:numPr>
          <w:ilvl w:val="0"/>
          <w:numId w:val="10"/>
        </w:numPr>
        <w:rPr>
          <w:b/>
        </w:rPr>
      </w:pPr>
      <w:r>
        <w:rPr>
          <w:rFonts w:hint="eastAsia"/>
          <w:b/>
        </w:rPr>
        <w:t>对一幅</w:t>
      </w:r>
      <w:r>
        <w:rPr>
          <w:b/>
        </w:rPr>
        <w:t>100*100</w:t>
      </w:r>
      <w:r>
        <w:rPr>
          <w:rFonts w:hint="eastAsia"/>
          <w:b/>
        </w:rPr>
        <w:t>像素的图像，若每像元用</w:t>
      </w:r>
      <w:r>
        <w:rPr>
          <w:b/>
        </w:rPr>
        <w:t xml:space="preserve">8bit </w:t>
      </w:r>
      <w:r>
        <w:rPr>
          <w:rFonts w:hint="eastAsia"/>
          <w:b/>
        </w:rPr>
        <w:t>表示其灰度值，经霍夫曼编码后压缩图像的数据量为</w:t>
      </w:r>
      <w:r>
        <w:rPr>
          <w:b/>
        </w:rPr>
        <w:t>10000bit</w:t>
      </w:r>
      <w:r>
        <w:rPr>
          <w:rFonts w:hint="eastAsia"/>
          <w:b/>
        </w:rPr>
        <w:t>，则图像的压缩比为：（</w:t>
      </w:r>
      <w:r>
        <w:rPr>
          <w:b/>
        </w:rPr>
        <w:t>B</w:t>
      </w:r>
      <w:r>
        <w:rPr>
          <w:rFonts w:hint="eastAsia"/>
          <w:b/>
        </w:rPr>
        <w:t>）</w:t>
      </w:r>
    </w:p>
    <w:p w14:paraId="60E2D495" w14:textId="77777777" w:rsidR="009A3A23" w:rsidRDefault="009A3A23" w:rsidP="009A3A23">
      <w:r>
        <w:t xml:space="preserve"> A.2:1    B.8:1    C.4:1   D.1:2</w:t>
      </w:r>
    </w:p>
    <w:p w14:paraId="790232DD" w14:textId="77777777" w:rsidR="009A3A23" w:rsidRDefault="009A3A23" w:rsidP="009A3A23">
      <w:pPr>
        <w:rPr>
          <w:b/>
        </w:rPr>
      </w:pPr>
      <w:r>
        <w:rPr>
          <w:b/>
        </w:rPr>
        <w:t>11.</w:t>
      </w:r>
      <w:r>
        <w:rPr>
          <w:rFonts w:hint="eastAsia"/>
          <w:b/>
        </w:rPr>
        <w:t>对一幅</w:t>
      </w:r>
      <w:r>
        <w:rPr>
          <w:b/>
        </w:rPr>
        <w:t>100*100</w:t>
      </w:r>
      <w:r>
        <w:rPr>
          <w:rFonts w:hint="eastAsia"/>
          <w:b/>
        </w:rPr>
        <w:t>像素的图像，若每像元用</w:t>
      </w:r>
      <w:r>
        <w:rPr>
          <w:b/>
        </w:rPr>
        <w:t xml:space="preserve">8bit </w:t>
      </w:r>
      <w:r>
        <w:rPr>
          <w:rFonts w:hint="eastAsia"/>
          <w:b/>
        </w:rPr>
        <w:t>表示其灰度值，经霍夫曼编码后压缩图像的数据量为</w:t>
      </w:r>
      <w:r>
        <w:rPr>
          <w:b/>
        </w:rPr>
        <w:t>20000bit</w:t>
      </w:r>
      <w:r>
        <w:rPr>
          <w:rFonts w:hint="eastAsia"/>
          <w:b/>
        </w:rPr>
        <w:t>，则图像的压缩比为：（</w:t>
      </w:r>
      <w:r>
        <w:rPr>
          <w:b/>
        </w:rPr>
        <w:t>C</w:t>
      </w:r>
      <w:r>
        <w:rPr>
          <w:rFonts w:hint="eastAsia"/>
          <w:b/>
        </w:rPr>
        <w:t>）</w:t>
      </w:r>
    </w:p>
    <w:p w14:paraId="64664736" w14:textId="77777777" w:rsidR="009A3A23" w:rsidRDefault="009A3A23" w:rsidP="009A3A23">
      <w:r>
        <w:t xml:space="preserve"> A.2:1    B.3:1    C.4:1   D.1:2</w:t>
      </w:r>
    </w:p>
    <w:p w14:paraId="42C6D76E" w14:textId="77777777" w:rsidR="009A3A23" w:rsidRDefault="009A3A23" w:rsidP="009A3A23">
      <w:pPr>
        <w:rPr>
          <w:b/>
        </w:rPr>
      </w:pPr>
      <w:r>
        <w:rPr>
          <w:b/>
        </w:rPr>
        <w:t>12.</w:t>
      </w:r>
      <w:r>
        <w:rPr>
          <w:rFonts w:hint="eastAsia"/>
          <w:b/>
        </w:rPr>
        <w:t>对一幅</w:t>
      </w:r>
      <w:r>
        <w:rPr>
          <w:b/>
        </w:rPr>
        <w:t>100*100</w:t>
      </w:r>
      <w:r>
        <w:rPr>
          <w:rFonts w:hint="eastAsia"/>
          <w:b/>
        </w:rPr>
        <w:t>像素的图像，若每像元用</w:t>
      </w:r>
      <w:r>
        <w:rPr>
          <w:b/>
        </w:rPr>
        <w:t xml:space="preserve">8bit </w:t>
      </w:r>
      <w:r>
        <w:rPr>
          <w:rFonts w:hint="eastAsia"/>
          <w:b/>
        </w:rPr>
        <w:t>表示其灰度值，经霍夫曼编码后压缩图像的数据量为</w:t>
      </w:r>
      <w:r>
        <w:rPr>
          <w:b/>
        </w:rPr>
        <w:t>40000bit</w:t>
      </w:r>
      <w:r>
        <w:rPr>
          <w:rFonts w:hint="eastAsia"/>
          <w:b/>
        </w:rPr>
        <w:t>，则图像的压缩比为：（</w:t>
      </w:r>
      <w:r>
        <w:rPr>
          <w:b/>
        </w:rPr>
        <w:t>A</w:t>
      </w:r>
      <w:r>
        <w:rPr>
          <w:rFonts w:hint="eastAsia"/>
          <w:b/>
        </w:rPr>
        <w:t>）</w:t>
      </w:r>
    </w:p>
    <w:p w14:paraId="6143779E" w14:textId="77777777" w:rsidR="009A3A23" w:rsidRDefault="009A3A23" w:rsidP="009A3A23">
      <w:r>
        <w:t xml:space="preserve"> A.2:1    B.3:1    C.4:1   D.1:2</w:t>
      </w:r>
    </w:p>
    <w:p w14:paraId="7450CE5F" w14:textId="77777777" w:rsidR="009A3A23" w:rsidRDefault="009A3A23" w:rsidP="009A3A23">
      <w:pPr>
        <w:rPr>
          <w:b/>
        </w:rPr>
      </w:pPr>
      <w:r>
        <w:rPr>
          <w:b/>
        </w:rPr>
        <w:t>13.</w:t>
      </w:r>
      <w:r>
        <w:rPr>
          <w:rFonts w:hint="eastAsia"/>
          <w:b/>
        </w:rPr>
        <w:t>指出下面正确的说法：（</w:t>
      </w:r>
      <w:r>
        <w:rPr>
          <w:b/>
        </w:rPr>
        <w:t>C</w:t>
      </w:r>
      <w:r>
        <w:rPr>
          <w:rFonts w:hint="eastAsia"/>
          <w:b/>
        </w:rPr>
        <w:t>）</w:t>
      </w:r>
    </w:p>
    <w:p w14:paraId="5B0A1AE1" w14:textId="77777777" w:rsidR="009A3A23" w:rsidRDefault="009A3A23" w:rsidP="009A3A23">
      <w:r>
        <w:t>A.</w:t>
      </w:r>
      <w:r>
        <w:rPr>
          <w:rFonts w:hint="eastAsia"/>
        </w:rPr>
        <w:t>基于像素的图像增强方法是一种非线性灰度变换</w:t>
      </w:r>
    </w:p>
    <w:p w14:paraId="2DB61A0F" w14:textId="77777777" w:rsidR="009A3A23" w:rsidRDefault="009A3A23" w:rsidP="009A3A23">
      <w:r>
        <w:t>B.</w:t>
      </w:r>
      <w:r>
        <w:rPr>
          <w:rFonts w:hint="eastAsia"/>
        </w:rPr>
        <w:t>基于像素的图像增强方法是基于空域的图像增强方法的一种</w:t>
      </w:r>
    </w:p>
    <w:p w14:paraId="3E126FA4" w14:textId="77777777" w:rsidR="009A3A23" w:rsidRDefault="009A3A23" w:rsidP="009A3A23">
      <w:r>
        <w:t>C.</w:t>
      </w:r>
      <w:r>
        <w:rPr>
          <w:rFonts w:hint="eastAsia"/>
        </w:rPr>
        <w:t>基于频域的图像增强方法由于常用到傅立叶变换的傅立叶反变换，所以总比基于图像域的方法计算复杂较高</w:t>
      </w:r>
    </w:p>
    <w:p w14:paraId="6451B746" w14:textId="77777777" w:rsidR="009A3A23" w:rsidRDefault="009A3A23" w:rsidP="009A3A23">
      <w:r>
        <w:t>D.</w:t>
      </w:r>
      <w:r>
        <w:rPr>
          <w:rFonts w:hint="eastAsia"/>
        </w:rPr>
        <w:t>基于频域的图像增强方法可以获得和基于空域的图像增强方法同样的图像增强效果</w:t>
      </w:r>
    </w:p>
    <w:p w14:paraId="2DF0EA52" w14:textId="77777777" w:rsidR="009A3A23" w:rsidRDefault="009A3A23" w:rsidP="009A3A23">
      <w:r>
        <w:t>A.(1)(2)   B(1)(3)  C.(3)(4)  D.(2)(4)</w:t>
      </w:r>
    </w:p>
    <w:p w14:paraId="0E5A293A" w14:textId="77777777" w:rsidR="009A3A23" w:rsidRDefault="009A3A23" w:rsidP="009A3A23">
      <w:pPr>
        <w:rPr>
          <w:b/>
        </w:rPr>
      </w:pPr>
      <w:r>
        <w:rPr>
          <w:b/>
        </w:rPr>
        <w:t>14.</w:t>
      </w:r>
      <w:r>
        <w:rPr>
          <w:rFonts w:hint="eastAsia"/>
          <w:b/>
        </w:rPr>
        <w:t>指出下面正确的说法：（</w:t>
      </w:r>
      <w:r>
        <w:rPr>
          <w:b/>
        </w:rPr>
        <w:t>B</w:t>
      </w:r>
      <w:r>
        <w:rPr>
          <w:rFonts w:hint="eastAsia"/>
          <w:b/>
        </w:rPr>
        <w:t>）</w:t>
      </w:r>
    </w:p>
    <w:p w14:paraId="33EC5CF4" w14:textId="77777777" w:rsidR="009A3A23" w:rsidRDefault="009A3A23" w:rsidP="009A3A23">
      <w:r>
        <w:t>A.</w:t>
      </w:r>
      <w:r>
        <w:rPr>
          <w:rFonts w:hint="eastAsia"/>
        </w:rPr>
        <w:t>基于像素的图像增强方法是一种非线性灰度变换</w:t>
      </w:r>
    </w:p>
    <w:p w14:paraId="0DB6D00A" w14:textId="77777777" w:rsidR="009A3A23" w:rsidRDefault="009A3A23" w:rsidP="009A3A23">
      <w:r>
        <w:t>B.</w:t>
      </w:r>
      <w:r>
        <w:rPr>
          <w:rFonts w:hint="eastAsia"/>
        </w:rPr>
        <w:t>基于像素的图像增强方法是基于频域的图像增强方法的一种</w:t>
      </w:r>
    </w:p>
    <w:p w14:paraId="3957C97A" w14:textId="77777777" w:rsidR="009A3A23" w:rsidRDefault="009A3A23" w:rsidP="009A3A23">
      <w:r>
        <w:t>C.</w:t>
      </w:r>
      <w:r>
        <w:rPr>
          <w:rFonts w:hint="eastAsia"/>
        </w:rPr>
        <w:t>基于频域的图像增强方法由于常用到傅立叶变换的傅立叶反变换，所以总比基于图像域的方法计算复杂较高</w:t>
      </w:r>
    </w:p>
    <w:p w14:paraId="77D92FD9" w14:textId="77777777" w:rsidR="009A3A23" w:rsidRDefault="009A3A23" w:rsidP="009A3A23">
      <w:r>
        <w:t>D.</w:t>
      </w:r>
      <w:r>
        <w:rPr>
          <w:rFonts w:hint="eastAsia"/>
        </w:rPr>
        <w:t>基于频域的图像增强方法可以获得和基于空域的图像增强方法同样的图像增强效果</w:t>
      </w:r>
    </w:p>
    <w:p w14:paraId="620D9290" w14:textId="77777777" w:rsidR="009A3A23" w:rsidRDefault="009A3A23" w:rsidP="009A3A23">
      <w:pPr>
        <w:rPr>
          <w:b/>
        </w:rPr>
      </w:pPr>
      <w:r>
        <w:rPr>
          <w:b/>
        </w:rPr>
        <w:t>15.</w:t>
      </w:r>
      <w:r>
        <w:rPr>
          <w:rFonts w:hint="eastAsia"/>
          <w:b/>
        </w:rPr>
        <w:t>指出下面正确的说法：（</w:t>
      </w:r>
      <w:r>
        <w:rPr>
          <w:b/>
        </w:rPr>
        <w:t>B</w:t>
      </w:r>
      <w:r>
        <w:rPr>
          <w:rFonts w:hint="eastAsia"/>
          <w:b/>
        </w:rPr>
        <w:t>）</w:t>
      </w:r>
    </w:p>
    <w:p w14:paraId="3DBC8C88" w14:textId="77777777" w:rsidR="009A3A23" w:rsidRDefault="009A3A23" w:rsidP="009A3A23">
      <w:r>
        <w:t>A.</w:t>
      </w:r>
      <w:r>
        <w:rPr>
          <w:rFonts w:hint="eastAsia"/>
        </w:rPr>
        <w:t>基于像素的图像增强方法是一种线性灰度变换</w:t>
      </w:r>
    </w:p>
    <w:p w14:paraId="05681EAB" w14:textId="77777777" w:rsidR="009A3A23" w:rsidRDefault="009A3A23" w:rsidP="009A3A23">
      <w:r>
        <w:t>B.</w:t>
      </w:r>
      <w:r>
        <w:rPr>
          <w:rFonts w:hint="eastAsia"/>
        </w:rPr>
        <w:t>基于像素的图像增强方法是基于空域域的图像增强方法的一种</w:t>
      </w:r>
    </w:p>
    <w:p w14:paraId="066D30C2" w14:textId="77777777" w:rsidR="009A3A23" w:rsidRDefault="009A3A23" w:rsidP="009A3A23">
      <w:r>
        <w:t>C.</w:t>
      </w:r>
      <w:r>
        <w:rPr>
          <w:rFonts w:hint="eastAsia"/>
        </w:rPr>
        <w:t>基于频域的图像增强方法由于常用到傅立叶变换的傅立叶反变换，所以总比基于图像域的方法计算复杂较高</w:t>
      </w:r>
    </w:p>
    <w:p w14:paraId="25F44384" w14:textId="77777777" w:rsidR="009A3A23" w:rsidRDefault="009A3A23" w:rsidP="009A3A23">
      <w:r>
        <w:t>D.</w:t>
      </w:r>
      <w:r>
        <w:rPr>
          <w:rFonts w:hint="eastAsia"/>
        </w:rPr>
        <w:t>基于空域的图像增强方法可以获得和基于频域域的图像增强方法同样的图像增强效果好</w:t>
      </w:r>
    </w:p>
    <w:p w14:paraId="26CEEBE8" w14:textId="77777777" w:rsidR="009A3A23" w:rsidRDefault="009A3A23" w:rsidP="009A3A23">
      <w:pPr>
        <w:rPr>
          <w:b/>
        </w:rPr>
      </w:pPr>
      <w:r>
        <w:rPr>
          <w:b/>
        </w:rPr>
        <w:t xml:space="preserve"> 16.</w:t>
      </w:r>
      <w:r>
        <w:rPr>
          <w:rFonts w:hint="eastAsia"/>
          <w:b/>
        </w:rPr>
        <w:t>中值滤波器可以：（</w:t>
      </w:r>
      <w:r>
        <w:rPr>
          <w:b/>
        </w:rPr>
        <w:t>A</w:t>
      </w:r>
      <w:r>
        <w:rPr>
          <w:rFonts w:hint="eastAsia"/>
          <w:b/>
        </w:rPr>
        <w:t>）</w:t>
      </w:r>
    </w:p>
    <w:p w14:paraId="6B3CEBA9" w14:textId="77777777" w:rsidR="009A3A23" w:rsidRDefault="009A3A23" w:rsidP="009A3A23">
      <w:pPr>
        <w:numPr>
          <w:ilvl w:val="0"/>
          <w:numId w:val="11"/>
        </w:numPr>
      </w:pPr>
      <w:r>
        <w:rPr>
          <w:rFonts w:hint="eastAsia"/>
        </w:rPr>
        <w:t>消除孤立噪声</w:t>
      </w:r>
      <w:r>
        <w:t xml:space="preserve">        B.</w:t>
      </w:r>
      <w:r>
        <w:rPr>
          <w:rFonts w:hint="eastAsia"/>
        </w:rPr>
        <w:t>检测出边缘</w:t>
      </w:r>
    </w:p>
    <w:p w14:paraId="1B299E12" w14:textId="77777777" w:rsidR="009A3A23" w:rsidRDefault="009A3A23" w:rsidP="009A3A23">
      <w:r>
        <w:t>C.</w:t>
      </w:r>
      <w:r>
        <w:rPr>
          <w:rFonts w:hint="eastAsia"/>
        </w:rPr>
        <w:t>进行模糊图像恢复</w:t>
      </w:r>
      <w:r>
        <w:t xml:space="preserve">    D.</w:t>
      </w:r>
      <w:r>
        <w:rPr>
          <w:rFonts w:hint="eastAsia"/>
        </w:rPr>
        <w:t>模糊图像细节</w:t>
      </w:r>
    </w:p>
    <w:p w14:paraId="26A1CCC4" w14:textId="77777777" w:rsidR="009A3A23" w:rsidRDefault="009A3A23" w:rsidP="009A3A23"/>
    <w:p w14:paraId="283945D5" w14:textId="77777777" w:rsidR="009A3A23" w:rsidRDefault="009A3A23" w:rsidP="009A3A23"/>
    <w:p w14:paraId="3838D2EC" w14:textId="77777777" w:rsidR="009A3A23" w:rsidRDefault="009A3A23" w:rsidP="009A3A23">
      <w:pPr>
        <w:pStyle w:val="p0"/>
        <w:rPr>
          <w:rFonts w:ascii="宋体" w:hAnsi="宋体"/>
          <w:b/>
          <w:bCs/>
        </w:rPr>
      </w:pPr>
      <w:r>
        <w:rPr>
          <w:rFonts w:ascii="宋体" w:hAnsi="宋体" w:hint="eastAsia"/>
          <w:b/>
          <w:bCs/>
        </w:rPr>
        <w:t>1.图像变换的目的有哪些</w:t>
      </w:r>
    </w:p>
    <w:p w14:paraId="770079B4" w14:textId="77777777" w:rsidR="009A3A23" w:rsidRDefault="009A3A23" w:rsidP="009A3A23">
      <w:pPr>
        <w:pStyle w:val="p0"/>
        <w:rPr>
          <w:rFonts w:ascii="宋体" w:hAnsi="宋体"/>
        </w:rPr>
      </w:pPr>
      <w:r>
        <w:rPr>
          <w:rFonts w:ascii="宋体" w:hAnsi="宋体" w:hint="eastAsia"/>
        </w:rPr>
        <w:t>①使图像处理问题简化</w:t>
      </w:r>
    </w:p>
    <w:p w14:paraId="6849E3A7" w14:textId="77777777" w:rsidR="009A3A23" w:rsidRDefault="009A3A23" w:rsidP="009A3A23">
      <w:pPr>
        <w:pStyle w:val="p0"/>
        <w:rPr>
          <w:rFonts w:ascii="宋体" w:hAnsi="宋体"/>
        </w:rPr>
      </w:pPr>
      <w:r>
        <w:rPr>
          <w:rFonts w:ascii="宋体" w:hAnsi="宋体" w:hint="eastAsia"/>
        </w:rPr>
        <w:t>②有利于图像特征提取</w:t>
      </w:r>
    </w:p>
    <w:p w14:paraId="75AF61D8" w14:textId="77777777" w:rsidR="009A3A23" w:rsidRDefault="009A3A23" w:rsidP="009A3A23">
      <w:pPr>
        <w:pStyle w:val="p0"/>
        <w:rPr>
          <w:rFonts w:ascii="宋体" w:hAnsi="宋体"/>
        </w:rPr>
      </w:pPr>
      <w:r>
        <w:rPr>
          <w:rFonts w:ascii="宋体" w:hAnsi="宋体" w:hint="eastAsia"/>
        </w:rPr>
        <w:t>③有助于从概念上增强对图像信息的理解</w:t>
      </w:r>
      <w:r>
        <w:t>.</w:t>
      </w:r>
    </w:p>
    <w:p w14:paraId="6449960D" w14:textId="77777777" w:rsidR="009A3A23" w:rsidRDefault="009A3A23" w:rsidP="009A3A23">
      <w:pPr>
        <w:pStyle w:val="p0"/>
        <w:rPr>
          <w:rFonts w:ascii="宋体" w:hAnsi="宋体"/>
        </w:rPr>
      </w:pPr>
    </w:p>
    <w:p w14:paraId="760E50DA" w14:textId="77777777" w:rsidR="009A3A23" w:rsidRDefault="009A3A23" w:rsidP="009A3A23">
      <w:pPr>
        <w:pStyle w:val="p0"/>
        <w:rPr>
          <w:rFonts w:ascii="宋体" w:hAnsi="宋体"/>
          <w:b/>
          <w:bCs/>
        </w:rPr>
      </w:pPr>
      <w:r>
        <w:rPr>
          <w:rFonts w:ascii="宋体" w:hAnsi="宋体" w:hint="eastAsia"/>
          <w:b/>
          <w:bCs/>
        </w:rPr>
        <w:t>2.图像增强的目的有哪些</w:t>
      </w:r>
      <w:r>
        <w:rPr>
          <w:b/>
          <w:bCs/>
        </w:rPr>
        <w:t>?</w:t>
      </w:r>
    </w:p>
    <w:p w14:paraId="1E40BD20" w14:textId="77777777" w:rsidR="009A3A23" w:rsidRDefault="009A3A23" w:rsidP="009A3A23">
      <w:pPr>
        <w:pStyle w:val="p0"/>
      </w:pPr>
      <w:r>
        <w:rPr>
          <w:rFonts w:ascii="宋体" w:hAnsi="宋体" w:hint="eastAsia"/>
        </w:rPr>
        <w:t>①采用一系列技术改善图像的视觉效果</w:t>
      </w:r>
      <w:r>
        <w:t>,</w:t>
      </w:r>
      <w:r>
        <w:rPr>
          <w:rFonts w:ascii="宋体" w:hAnsi="宋体" w:hint="eastAsia"/>
        </w:rPr>
        <w:t>提高图像的清晰度</w:t>
      </w:r>
      <w:r>
        <w:t>;</w:t>
      </w:r>
    </w:p>
    <w:p w14:paraId="34A426E7" w14:textId="77777777" w:rsidR="009A3A23" w:rsidRDefault="009A3A23" w:rsidP="009A3A23">
      <w:pPr>
        <w:pStyle w:val="p0"/>
        <w:rPr>
          <w:rFonts w:ascii="宋体" w:hAnsi="宋体"/>
        </w:rPr>
      </w:pPr>
      <w:r>
        <w:rPr>
          <w:rFonts w:ascii="宋体" w:hAnsi="宋体" w:hint="eastAsia"/>
        </w:rPr>
        <w:t>②将图像转换成一种更适合于人或机器进行分析处理的形式</w:t>
      </w:r>
      <w:r>
        <w:t>.</w:t>
      </w:r>
    </w:p>
    <w:p w14:paraId="18754130" w14:textId="77777777" w:rsidR="009A3A23" w:rsidRDefault="009A3A23" w:rsidP="009A3A23">
      <w:pPr>
        <w:pStyle w:val="p0"/>
        <w:rPr>
          <w:rFonts w:ascii="宋体" w:hAnsi="宋体"/>
        </w:rPr>
      </w:pPr>
    </w:p>
    <w:p w14:paraId="65529D09" w14:textId="77777777" w:rsidR="009A3A23" w:rsidRDefault="009A3A23" w:rsidP="009A3A23">
      <w:pPr>
        <w:pStyle w:val="p0"/>
        <w:rPr>
          <w:rFonts w:ascii="宋体" w:hAnsi="宋体"/>
          <w:b/>
          <w:bCs/>
        </w:rPr>
      </w:pPr>
      <w:r>
        <w:rPr>
          <w:rFonts w:ascii="宋体" w:hAnsi="宋体" w:hint="eastAsia"/>
          <w:b/>
          <w:bCs/>
        </w:rPr>
        <w:t>3.图像复原和图像增强的区别</w:t>
      </w:r>
      <w:r>
        <w:rPr>
          <w:b/>
          <w:bCs/>
        </w:rPr>
        <w:t>?</w:t>
      </w:r>
    </w:p>
    <w:p w14:paraId="2D5F50DD" w14:textId="77777777" w:rsidR="009A3A23" w:rsidRDefault="009A3A23" w:rsidP="009A3A23">
      <w:pPr>
        <w:pStyle w:val="p0"/>
        <w:rPr>
          <w:rFonts w:ascii="宋体" w:hAnsi="宋体"/>
        </w:rPr>
      </w:pPr>
      <w:r>
        <w:rPr>
          <w:rFonts w:ascii="宋体" w:hAnsi="宋体" w:hint="eastAsia"/>
        </w:rPr>
        <w:t>图像增强不考虑图像是如何退化的</w:t>
      </w:r>
      <w:r>
        <w:t>,</w:t>
      </w:r>
      <w:r>
        <w:rPr>
          <w:rFonts w:ascii="宋体" w:hAnsi="宋体" w:hint="eastAsia"/>
        </w:rPr>
        <w:t>只通过试探各种技术来增强图像的视觉效果</w:t>
      </w:r>
      <w:r>
        <w:t>.</w:t>
      </w:r>
    </w:p>
    <w:p w14:paraId="3CAE0C05" w14:textId="77777777" w:rsidR="009A3A23" w:rsidRDefault="009A3A23" w:rsidP="009A3A23">
      <w:pPr>
        <w:pStyle w:val="p0"/>
        <w:rPr>
          <w:rFonts w:ascii="宋体" w:hAnsi="宋体"/>
        </w:rPr>
      </w:pPr>
      <w:r>
        <w:rPr>
          <w:rFonts w:ascii="宋体" w:hAnsi="宋体" w:hint="eastAsia"/>
        </w:rPr>
        <w:t>而图像复原则须知道图像退化的机制和过程等先验知识</w:t>
      </w:r>
      <w:r>
        <w:t>,</w:t>
      </w:r>
      <w:r>
        <w:rPr>
          <w:rFonts w:ascii="宋体" w:hAnsi="宋体" w:hint="eastAsia"/>
        </w:rPr>
        <w:t>据此找出一种响应的逆过程解算方法</w:t>
      </w:r>
      <w:r>
        <w:t>,</w:t>
      </w:r>
      <w:r>
        <w:rPr>
          <w:rFonts w:ascii="宋体" w:hAnsi="宋体" w:hint="eastAsia"/>
        </w:rPr>
        <w:t>从而得到复原的图像</w:t>
      </w:r>
      <w:r>
        <w:t>.</w:t>
      </w:r>
    </w:p>
    <w:p w14:paraId="7C0FFE92" w14:textId="77777777" w:rsidR="009A3A23" w:rsidRDefault="009A3A23" w:rsidP="009A3A23">
      <w:pPr>
        <w:pStyle w:val="p0"/>
        <w:rPr>
          <w:rFonts w:ascii="宋体" w:hAnsi="宋体"/>
        </w:rPr>
      </w:pPr>
    </w:p>
    <w:p w14:paraId="0CA61051" w14:textId="77777777" w:rsidR="009A3A23" w:rsidRDefault="009A3A23" w:rsidP="009A3A23">
      <w:pPr>
        <w:pStyle w:val="p0"/>
        <w:rPr>
          <w:rFonts w:ascii="宋体" w:hAnsi="宋体"/>
          <w:b/>
          <w:bCs/>
        </w:rPr>
      </w:pPr>
      <w:r>
        <w:rPr>
          <w:rFonts w:ascii="宋体" w:hAnsi="宋体" w:hint="eastAsia"/>
          <w:b/>
          <w:bCs/>
        </w:rPr>
        <w:t>4.图像保真度准则有哪几个</w:t>
      </w:r>
      <w:r>
        <w:rPr>
          <w:b/>
          <w:bCs/>
        </w:rPr>
        <w:t>?</w:t>
      </w:r>
    </w:p>
    <w:p w14:paraId="59CCAED8" w14:textId="77777777" w:rsidR="009A3A23" w:rsidRDefault="009A3A23" w:rsidP="009A3A23">
      <w:pPr>
        <w:pStyle w:val="p0"/>
        <w:rPr>
          <w:rFonts w:ascii="宋体" w:hAnsi="宋体"/>
        </w:rPr>
      </w:pPr>
      <w:r>
        <w:rPr>
          <w:rFonts w:ascii="宋体" w:hAnsi="宋体" w:hint="eastAsia"/>
        </w:rPr>
        <w:t>两大类</w:t>
      </w:r>
      <w:r>
        <w:t>:</w:t>
      </w:r>
      <w:r>
        <w:rPr>
          <w:rFonts w:ascii="宋体" w:hAnsi="宋体" w:hint="eastAsia"/>
        </w:rPr>
        <w:t>客观保真度准则和主观保真度准则</w:t>
      </w:r>
    </w:p>
    <w:p w14:paraId="1C5C6FE2" w14:textId="77777777" w:rsidR="009A3A23" w:rsidRDefault="009A3A23" w:rsidP="009A3A23">
      <w:pPr>
        <w:pStyle w:val="p0"/>
        <w:rPr>
          <w:rFonts w:ascii="宋体" w:hAnsi="宋体"/>
        </w:rPr>
      </w:pPr>
    </w:p>
    <w:p w14:paraId="213CFBA8" w14:textId="77777777" w:rsidR="009A3A23" w:rsidRDefault="009A3A23" w:rsidP="009A3A23">
      <w:pPr>
        <w:pStyle w:val="p0"/>
        <w:rPr>
          <w:rFonts w:ascii="宋体" w:hAnsi="宋体"/>
          <w:b/>
          <w:bCs/>
        </w:rPr>
      </w:pPr>
      <w:r>
        <w:rPr>
          <w:rFonts w:ascii="宋体" w:hAnsi="宋体" w:hint="eastAsia"/>
          <w:b/>
          <w:bCs/>
        </w:rPr>
        <w:t>5.请写出三种无损压缩的编码方式</w:t>
      </w:r>
      <w:r>
        <w:rPr>
          <w:b/>
          <w:bCs/>
        </w:rPr>
        <w:t>?</w:t>
      </w:r>
    </w:p>
    <w:p w14:paraId="3B8F2B9B" w14:textId="77777777" w:rsidR="009A3A23" w:rsidRDefault="009A3A23" w:rsidP="009A3A23">
      <w:pPr>
        <w:pStyle w:val="p0"/>
        <w:rPr>
          <w:rFonts w:ascii="宋体" w:hAnsi="宋体"/>
        </w:rPr>
      </w:pPr>
      <w:r>
        <w:rPr>
          <w:rFonts w:ascii="宋体" w:hAnsi="宋体" w:hint="eastAsia"/>
        </w:rPr>
        <w:t>霍夫曼编码、行程编码、算数编码</w:t>
      </w:r>
    </w:p>
    <w:p w14:paraId="7E88AF66" w14:textId="77777777" w:rsidR="009A3A23" w:rsidRDefault="009A3A23" w:rsidP="009A3A23">
      <w:pPr>
        <w:rPr>
          <w:rFonts w:ascii="Calibri" w:hAnsi="Calibri"/>
        </w:rPr>
      </w:pPr>
    </w:p>
    <w:p w14:paraId="5CBDD0F1" w14:textId="77777777" w:rsidR="009A3A23" w:rsidRDefault="009A3A23" w:rsidP="009A3A23">
      <w:pPr>
        <w:numPr>
          <w:ilvl w:val="0"/>
          <w:numId w:val="12"/>
        </w:numPr>
        <w:rPr>
          <w:b/>
        </w:rPr>
      </w:pPr>
      <w:r>
        <w:rPr>
          <w:rFonts w:hint="eastAsia"/>
          <w:b/>
        </w:rPr>
        <w:t>中值滤波器对椒盐噪声的滤波效果如何</w:t>
      </w:r>
      <w:r>
        <w:rPr>
          <w:b/>
        </w:rPr>
        <w:t>?</w:t>
      </w:r>
      <w:r>
        <w:rPr>
          <w:rFonts w:hint="eastAsia"/>
          <w:b/>
        </w:rPr>
        <w:t>试分析其中的原因。</w:t>
      </w:r>
    </w:p>
    <w:p w14:paraId="7905952C" w14:textId="77777777" w:rsidR="009A3A23" w:rsidRDefault="009A3A23" w:rsidP="009A3A23">
      <w:r>
        <w:t xml:space="preserve"> </w:t>
      </w:r>
      <w:r>
        <w:rPr>
          <w:rFonts w:hint="eastAsia"/>
        </w:rPr>
        <w:t>答：中值滤波器的滤波原理是：在图像上，对待处理的像素给定一个模板，该模板包括了其周围的邻近像素。取模板中排在中间位置上的像素的灰度值替代待处理像素的值，就可以达到滤除噪声的目的</w:t>
      </w:r>
    </w:p>
    <w:p w14:paraId="6638C134" w14:textId="77777777" w:rsidR="009A3A23" w:rsidRDefault="009A3A23" w:rsidP="009A3A23">
      <w:r>
        <w:t xml:space="preserve">  </w:t>
      </w:r>
      <w:r>
        <w:rPr>
          <w:rFonts w:hint="eastAsia"/>
        </w:rPr>
        <w:t>中值滤波器对椒盐噪声的滤波效果较好</w:t>
      </w:r>
    </w:p>
    <w:p w14:paraId="2A58CA6C" w14:textId="77777777" w:rsidR="009A3A23" w:rsidRDefault="009A3A23" w:rsidP="009A3A23">
      <w:r>
        <w:t xml:space="preserve"> </w:t>
      </w:r>
      <w:r>
        <w:rPr>
          <w:rFonts w:hint="eastAsia"/>
        </w:rPr>
        <w:t>原因：椒盐噪声是幅值近似相等但随机分布在不同位置上，图像中有干净点也有污染点。使用中值滤波时，被污染的点一般不处于中值的位置，即选择适当的点来替代污染点的值，所以处理效果较好</w:t>
      </w:r>
    </w:p>
    <w:p w14:paraId="2B5A659B" w14:textId="77777777" w:rsidR="009A3A23" w:rsidRDefault="009A3A23" w:rsidP="009A3A23"/>
    <w:p w14:paraId="45F8B304" w14:textId="77777777" w:rsidR="009A3A23" w:rsidRDefault="009A3A23" w:rsidP="009A3A23">
      <w:pPr>
        <w:numPr>
          <w:ilvl w:val="0"/>
          <w:numId w:val="12"/>
        </w:numPr>
        <w:rPr>
          <w:b/>
        </w:rPr>
      </w:pPr>
      <w:r>
        <w:rPr>
          <w:rFonts w:hint="eastAsia"/>
          <w:b/>
        </w:rPr>
        <w:t>均值滤波器对高斯噪声的滤波效果如何？试分析其中的原因。</w:t>
      </w:r>
    </w:p>
    <w:p w14:paraId="70F873C5" w14:textId="77777777" w:rsidR="009A3A23" w:rsidRDefault="009A3A23" w:rsidP="009A3A23">
      <w:r>
        <w:t xml:space="preserve"> </w:t>
      </w:r>
      <w:r>
        <w:rPr>
          <w:rFonts w:hint="eastAsia"/>
        </w:rPr>
        <w:t>答：均值滤波器的滤波原理是：在图像上，对待处理的像素给定一个模版，该模板包括了其周围的邻近像素，将模板中的全体像素的均值来替代原来的像素的方法。</w:t>
      </w:r>
    </w:p>
    <w:p w14:paraId="067E4C2C" w14:textId="77777777" w:rsidR="009A3A23" w:rsidRDefault="009A3A23" w:rsidP="009A3A23">
      <w:r>
        <w:t xml:space="preserve">  </w:t>
      </w:r>
      <w:r>
        <w:rPr>
          <w:rFonts w:hint="eastAsia"/>
        </w:rPr>
        <w:t>均值滤波器对高斯噪声的滤波结果较好</w:t>
      </w:r>
    </w:p>
    <w:p w14:paraId="363CF459" w14:textId="77777777" w:rsidR="009A3A23" w:rsidRDefault="009A3A23" w:rsidP="009A3A23">
      <w:r>
        <w:t xml:space="preserve">  </w:t>
      </w:r>
      <w:r>
        <w:rPr>
          <w:rFonts w:hint="eastAsia"/>
        </w:rPr>
        <w:t>原因：高斯噪声是幅值近似正态分布，但分布在每点像素上，因为正态分布的均值为</w:t>
      </w:r>
      <w:r>
        <w:t>0</w:t>
      </w:r>
      <w:r>
        <w:rPr>
          <w:rFonts w:hint="eastAsia"/>
        </w:rPr>
        <w:t>，所以均值滤波可以消除噪声</w:t>
      </w:r>
    </w:p>
    <w:p w14:paraId="5B76D54B" w14:textId="77777777" w:rsidR="009A3A23" w:rsidRDefault="009A3A23" w:rsidP="009A3A23"/>
    <w:p w14:paraId="78E18BB7" w14:textId="77777777" w:rsidR="009A3A23" w:rsidRDefault="009A3A23" w:rsidP="009A3A23">
      <w:pPr>
        <w:numPr>
          <w:ilvl w:val="0"/>
          <w:numId w:val="12"/>
        </w:numPr>
        <w:rPr>
          <w:b/>
        </w:rPr>
      </w:pPr>
      <w:r>
        <w:rPr>
          <w:rFonts w:hint="eastAsia"/>
          <w:b/>
        </w:rPr>
        <w:t>使用中值滤波器对高斯噪声和椒盐噪声的滤波结果相同吗？为什么会出现这种现象？</w:t>
      </w:r>
    </w:p>
    <w:p w14:paraId="7FB9D3C7" w14:textId="77777777" w:rsidR="009A3A23" w:rsidRDefault="009A3A23" w:rsidP="009A3A23">
      <w:r>
        <w:t xml:space="preserve">  </w:t>
      </w:r>
      <w:r>
        <w:rPr>
          <w:rFonts w:hint="eastAsia"/>
        </w:rPr>
        <w:t>中值滤波器对椒盐噪声的滤波效果较好，对高斯噪声的处理效果不好</w:t>
      </w:r>
    </w:p>
    <w:p w14:paraId="16FE7381" w14:textId="77777777" w:rsidR="009A3A23" w:rsidRDefault="009A3A23" w:rsidP="009A3A23">
      <w:r>
        <w:t xml:space="preserve">  </w:t>
      </w:r>
      <w:r>
        <w:rPr>
          <w:rFonts w:hint="eastAsia"/>
        </w:rPr>
        <w:t>中值滤波器的滤波原理是：在图像上，对待处理的像素给定一个模板，该模板包括了其周围的邻近像素。取模板中排在中间位置上的像素的灰度值替代待处理像素的值，就可以达到滤除噪声的目的。</w:t>
      </w:r>
    </w:p>
    <w:p w14:paraId="3AA1D93B" w14:textId="77777777" w:rsidR="009A3A23" w:rsidRDefault="009A3A23" w:rsidP="009A3A23">
      <w:r>
        <w:t xml:space="preserve"> </w:t>
      </w:r>
      <w:r>
        <w:rPr>
          <w:rFonts w:hint="eastAsia"/>
        </w:rPr>
        <w:t>原因：椒盐噪声是幅值近似相等但随机分布在不同位置上，图像中有干净点也有污染点。使用中值滤波时，被污染的点一般不处于中值的位置，即选择适当的点来替代污染点的值，所以处理效果较好。高斯噪声是幅值近似正态分布，但分布在每点像素上。找不到干净的点替代被污染的点，故处理效果不好。</w:t>
      </w:r>
    </w:p>
    <w:p w14:paraId="6E177D34" w14:textId="77777777" w:rsidR="009A3A23" w:rsidRDefault="009A3A23" w:rsidP="009A3A23"/>
    <w:p w14:paraId="162B2CC1" w14:textId="77777777" w:rsidR="009A3A23" w:rsidRDefault="009A3A23" w:rsidP="009A3A23">
      <w:pPr>
        <w:numPr>
          <w:ilvl w:val="0"/>
          <w:numId w:val="12"/>
        </w:numPr>
        <w:rPr>
          <w:b/>
        </w:rPr>
      </w:pPr>
      <w:r>
        <w:rPr>
          <w:rFonts w:hint="eastAsia"/>
          <w:b/>
        </w:rPr>
        <w:t>什么是开运算？开运算的作用？</w:t>
      </w:r>
    </w:p>
    <w:p w14:paraId="11609B25" w14:textId="77777777" w:rsidR="009A3A23" w:rsidRDefault="009A3A23" w:rsidP="009A3A23">
      <w:r>
        <w:rPr>
          <w:rFonts w:hint="eastAsia"/>
        </w:rPr>
        <w:t>先腐蚀后膨胀的过程称为开运算。用来消除小物体、在纤细点处分离物体、平滑较大物体的</w:t>
      </w:r>
      <w:r>
        <w:rPr>
          <w:rFonts w:hint="eastAsia"/>
        </w:rPr>
        <w:lastRenderedPageBreak/>
        <w:t>边界的同时并不明显改变其面积</w:t>
      </w:r>
    </w:p>
    <w:p w14:paraId="422C824E" w14:textId="77777777" w:rsidR="009A3A23" w:rsidRDefault="009A3A23" w:rsidP="009A3A23">
      <w:pPr>
        <w:rPr>
          <w:b/>
        </w:rPr>
      </w:pPr>
      <w:r>
        <w:rPr>
          <w:b/>
        </w:rPr>
        <w:t>10.</w:t>
      </w:r>
      <w:r>
        <w:rPr>
          <w:rFonts w:hint="eastAsia"/>
          <w:b/>
        </w:rPr>
        <w:t>什么是闭运算？闭运算的作用？</w:t>
      </w:r>
    </w:p>
    <w:p w14:paraId="408FB617" w14:textId="77777777" w:rsidR="009A3A23" w:rsidRDefault="009A3A23" w:rsidP="009A3A23">
      <w:r>
        <w:rPr>
          <w:rFonts w:hint="eastAsia"/>
        </w:rPr>
        <w:t>先膨胀后腐蚀的过程称为闭运算。用来填充物体内细小空洞、连接邻近物体、平滑其边界的同时并不明显改变其面积。</w:t>
      </w:r>
    </w:p>
    <w:p w14:paraId="64495C55" w14:textId="77777777" w:rsidR="009A3A23" w:rsidRDefault="009A3A23" w:rsidP="009A3A23"/>
    <w:p w14:paraId="6D6809C2" w14:textId="77777777" w:rsidR="009A3A23" w:rsidRDefault="009A3A23" w:rsidP="009A3A23">
      <w:pPr>
        <w:numPr>
          <w:ilvl w:val="0"/>
          <w:numId w:val="13"/>
        </w:numPr>
        <w:rPr>
          <w:b/>
        </w:rPr>
      </w:pPr>
      <w:r>
        <w:rPr>
          <w:rFonts w:hint="eastAsia"/>
          <w:b/>
        </w:rPr>
        <w:t>简述数字图像处理的至少</w:t>
      </w:r>
      <w:r>
        <w:rPr>
          <w:b/>
        </w:rPr>
        <w:t>4</w:t>
      </w:r>
      <w:r>
        <w:rPr>
          <w:rFonts w:hint="eastAsia"/>
          <w:b/>
        </w:rPr>
        <w:t>中应用。</w:t>
      </w:r>
    </w:p>
    <w:p w14:paraId="4B4B525C" w14:textId="77777777" w:rsidR="009A3A23" w:rsidRDefault="009A3A23" w:rsidP="009A3A23">
      <w:pPr>
        <w:rPr>
          <w:szCs w:val="21"/>
        </w:rPr>
      </w:pPr>
      <w:r>
        <w:rPr>
          <w:rFonts w:hint="eastAsia"/>
          <w:szCs w:val="21"/>
        </w:rPr>
        <w:t>在生物医学中的应用主要包括显微图像处理；</w:t>
      </w:r>
      <w:r>
        <w:rPr>
          <w:szCs w:val="21"/>
        </w:rPr>
        <w:t>DNA</w:t>
      </w:r>
      <w:r>
        <w:rPr>
          <w:rFonts w:hint="eastAsia"/>
          <w:szCs w:val="21"/>
        </w:rPr>
        <w:t>显示分析等。</w:t>
      </w:r>
    </w:p>
    <w:p w14:paraId="23A36911" w14:textId="77777777" w:rsidR="009A3A23" w:rsidRDefault="009A3A23" w:rsidP="009A3A23">
      <w:pPr>
        <w:rPr>
          <w:szCs w:val="21"/>
        </w:rPr>
      </w:pPr>
      <w:r>
        <w:rPr>
          <w:rFonts w:hint="eastAsia"/>
          <w:szCs w:val="21"/>
        </w:rPr>
        <w:t>摇杆航天中的应用主要有卫星图像分析与应用等。</w:t>
      </w:r>
    </w:p>
    <w:p w14:paraId="4F027C41" w14:textId="77777777" w:rsidR="009A3A23" w:rsidRDefault="009A3A23" w:rsidP="009A3A23">
      <w:pPr>
        <w:rPr>
          <w:szCs w:val="21"/>
        </w:rPr>
      </w:pPr>
      <w:r>
        <w:rPr>
          <w:rFonts w:hint="eastAsia"/>
          <w:szCs w:val="21"/>
        </w:rPr>
        <w:t>工业应用有邮件自动分检；生产过程的监控等。</w:t>
      </w:r>
    </w:p>
    <w:p w14:paraId="2D65A39B" w14:textId="77777777" w:rsidR="009A3A23" w:rsidRDefault="009A3A23" w:rsidP="009A3A23">
      <w:pPr>
        <w:rPr>
          <w:szCs w:val="21"/>
        </w:rPr>
      </w:pPr>
      <w:r>
        <w:rPr>
          <w:rFonts w:hint="eastAsia"/>
          <w:szCs w:val="21"/>
        </w:rPr>
        <w:t>军事公安领域中的应用有巡航导弹地形识别；指纹自动识别等。</w:t>
      </w:r>
    </w:p>
    <w:p w14:paraId="2F422A8E" w14:textId="77777777" w:rsidR="009A3A23" w:rsidRDefault="009A3A23" w:rsidP="009A3A23"/>
    <w:p w14:paraId="18675ABC" w14:textId="77777777" w:rsidR="009A3A23" w:rsidRDefault="009A3A23" w:rsidP="009A3A23">
      <w:pPr>
        <w:rPr>
          <w:b/>
          <w:sz w:val="22"/>
        </w:rPr>
      </w:pPr>
      <w:r>
        <w:rPr>
          <w:b/>
          <w:sz w:val="22"/>
        </w:rPr>
        <w:t>12.</w:t>
      </w:r>
      <w:r>
        <w:rPr>
          <w:rFonts w:hint="eastAsia"/>
          <w:b/>
          <w:sz w:val="22"/>
        </w:rPr>
        <w:t>伪彩色图像增强的方法有哪些？</w:t>
      </w:r>
    </w:p>
    <w:p w14:paraId="5010AD45" w14:textId="77777777" w:rsidR="009A3A23" w:rsidRDefault="009A3A23" w:rsidP="009A3A23">
      <w:pPr>
        <w:rPr>
          <w:szCs w:val="21"/>
        </w:rPr>
      </w:pPr>
      <w:r>
        <w:rPr>
          <w:rFonts w:hint="eastAsia"/>
          <w:szCs w:val="21"/>
        </w:rPr>
        <w:t>①密度分割法</w:t>
      </w:r>
    </w:p>
    <w:p w14:paraId="2AD41B24" w14:textId="77777777" w:rsidR="009A3A23" w:rsidRDefault="009A3A23" w:rsidP="009A3A23">
      <w:pPr>
        <w:rPr>
          <w:szCs w:val="21"/>
        </w:rPr>
      </w:pPr>
      <w:r>
        <w:rPr>
          <w:rFonts w:hint="eastAsia"/>
          <w:szCs w:val="21"/>
        </w:rPr>
        <w:t>②空间域灰度级—彩色变换合成法</w:t>
      </w:r>
    </w:p>
    <w:p w14:paraId="2621FD36" w14:textId="77777777" w:rsidR="009A3A23" w:rsidRDefault="009A3A23" w:rsidP="009A3A23">
      <w:pPr>
        <w:rPr>
          <w:szCs w:val="21"/>
        </w:rPr>
      </w:pPr>
      <w:r>
        <w:rPr>
          <w:rFonts w:hint="eastAsia"/>
          <w:szCs w:val="21"/>
        </w:rPr>
        <w:t>③频率域伪彩色增强</w:t>
      </w:r>
    </w:p>
    <w:p w14:paraId="00FBBEE3" w14:textId="77777777" w:rsidR="009A3A23" w:rsidRDefault="009A3A23" w:rsidP="009A3A23"/>
    <w:p w14:paraId="54D6BBC4" w14:textId="77777777" w:rsidR="009A3A23" w:rsidRPr="00EC66A0" w:rsidRDefault="009A3A23" w:rsidP="00A71169">
      <w:pPr>
        <w:rPr>
          <w:rFonts w:ascii="Arial" w:eastAsia="宋体" w:hAnsi="Arial" w:cs="Arial"/>
          <w:b/>
          <w:color w:val="333333"/>
          <w:kern w:val="0"/>
          <w:szCs w:val="21"/>
        </w:rPr>
      </w:pPr>
    </w:p>
    <w:sectPr w:rsidR="009A3A23" w:rsidRPr="00EC6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757A6" w14:textId="77777777" w:rsidR="00C94A58" w:rsidRDefault="00C94A58" w:rsidP="004A7577">
      <w:r>
        <w:separator/>
      </w:r>
    </w:p>
  </w:endnote>
  <w:endnote w:type="continuationSeparator" w:id="0">
    <w:p w14:paraId="2FB4CA20" w14:textId="77777777" w:rsidR="00C94A58" w:rsidRDefault="00C94A58" w:rsidP="004A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B6570" w14:textId="77777777" w:rsidR="00C94A58" w:rsidRDefault="00C94A58" w:rsidP="004A7577">
      <w:r>
        <w:separator/>
      </w:r>
    </w:p>
  </w:footnote>
  <w:footnote w:type="continuationSeparator" w:id="0">
    <w:p w14:paraId="46139C61" w14:textId="77777777" w:rsidR="00C94A58" w:rsidRDefault="00C94A58" w:rsidP="004A7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singleLevel"/>
    <w:tmpl w:val="00000006"/>
    <w:lvl w:ilvl="0">
      <w:start w:val="11"/>
      <w:numFmt w:val="decimal"/>
      <w:suff w:val="nothing"/>
      <w:lvlText w:val="%1."/>
      <w:lvlJc w:val="left"/>
      <w:pPr>
        <w:ind w:left="0" w:firstLine="0"/>
      </w:pPr>
    </w:lvl>
  </w:abstractNum>
  <w:abstractNum w:abstractNumId="1" w15:restartNumberingAfterBreak="0">
    <w:nsid w:val="00000008"/>
    <w:multiLevelType w:val="singleLevel"/>
    <w:tmpl w:val="00000008"/>
    <w:lvl w:ilvl="0">
      <w:start w:val="6"/>
      <w:numFmt w:val="decimal"/>
      <w:suff w:val="nothing"/>
      <w:lvlText w:val="%1."/>
      <w:lvlJc w:val="left"/>
      <w:pPr>
        <w:ind w:left="0" w:firstLine="0"/>
      </w:pPr>
    </w:lvl>
  </w:abstractNum>
  <w:abstractNum w:abstractNumId="2" w15:restartNumberingAfterBreak="0">
    <w:nsid w:val="0000000B"/>
    <w:multiLevelType w:val="singleLevel"/>
    <w:tmpl w:val="0000000B"/>
    <w:lvl w:ilvl="0">
      <w:start w:val="1"/>
      <w:numFmt w:val="upperLetter"/>
      <w:suff w:val="nothing"/>
      <w:lvlText w:val="%1."/>
      <w:lvlJc w:val="left"/>
      <w:pPr>
        <w:ind w:left="0" w:firstLine="0"/>
      </w:pPr>
    </w:lvl>
  </w:abstractNum>
  <w:abstractNum w:abstractNumId="3" w15:restartNumberingAfterBreak="0">
    <w:nsid w:val="0000000C"/>
    <w:multiLevelType w:val="singleLevel"/>
    <w:tmpl w:val="0000000C"/>
    <w:lvl w:ilvl="0">
      <w:start w:val="1"/>
      <w:numFmt w:val="decimal"/>
      <w:suff w:val="nothing"/>
      <w:lvlText w:val="%1."/>
      <w:lvlJc w:val="left"/>
      <w:pPr>
        <w:ind w:left="0" w:firstLine="0"/>
      </w:pPr>
    </w:lvl>
  </w:abstractNum>
  <w:abstractNum w:abstractNumId="4" w15:restartNumberingAfterBreak="0">
    <w:nsid w:val="2A634492"/>
    <w:multiLevelType w:val="multilevel"/>
    <w:tmpl w:val="2A6344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6127D6"/>
    <w:multiLevelType w:val="hybridMultilevel"/>
    <w:tmpl w:val="E578B06C"/>
    <w:lvl w:ilvl="0" w:tplc="F5985874">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0C6644"/>
    <w:multiLevelType w:val="multilevel"/>
    <w:tmpl w:val="380C66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21200B9"/>
    <w:multiLevelType w:val="hybridMultilevel"/>
    <w:tmpl w:val="B274A8D0"/>
    <w:lvl w:ilvl="0" w:tplc="F5985874">
      <w:start w:val="3"/>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74A1E68"/>
    <w:multiLevelType w:val="hybridMultilevel"/>
    <w:tmpl w:val="27B230F0"/>
    <w:lvl w:ilvl="0" w:tplc="53705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2A1FCB"/>
    <w:multiLevelType w:val="singleLevel"/>
    <w:tmpl w:val="5A2A1FCB"/>
    <w:lvl w:ilvl="0">
      <w:start w:val="1"/>
      <w:numFmt w:val="decimal"/>
      <w:lvlText w:val="%1."/>
      <w:lvlJc w:val="left"/>
      <w:pPr>
        <w:tabs>
          <w:tab w:val="left" w:pos="312"/>
        </w:tabs>
      </w:pPr>
    </w:lvl>
  </w:abstractNum>
  <w:abstractNum w:abstractNumId="10" w15:restartNumberingAfterBreak="0">
    <w:nsid w:val="5A2A23C1"/>
    <w:multiLevelType w:val="singleLevel"/>
    <w:tmpl w:val="5A2A23C1"/>
    <w:lvl w:ilvl="0">
      <w:start w:val="4"/>
      <w:numFmt w:val="decimal"/>
      <w:lvlText w:val="%1."/>
      <w:lvlJc w:val="left"/>
      <w:pPr>
        <w:tabs>
          <w:tab w:val="left" w:pos="312"/>
        </w:tabs>
      </w:pPr>
    </w:lvl>
  </w:abstractNum>
  <w:abstractNum w:abstractNumId="11" w15:restartNumberingAfterBreak="0">
    <w:nsid w:val="61D16381"/>
    <w:multiLevelType w:val="hybridMultilevel"/>
    <w:tmpl w:val="DFDA3C3A"/>
    <w:lvl w:ilvl="0" w:tplc="DEB68F4C">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659F5EF6"/>
    <w:multiLevelType w:val="multilevel"/>
    <w:tmpl w:val="659F5E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9"/>
  </w:num>
  <w:num w:numId="4">
    <w:abstractNumId w:val="10"/>
  </w:num>
  <w:num w:numId="5">
    <w:abstractNumId w:val="7"/>
  </w:num>
  <w:num w:numId="6">
    <w:abstractNumId w:val="11"/>
  </w:num>
  <w:num w:numId="7">
    <w:abstractNumId w:val="4"/>
  </w:num>
  <w:num w:numId="8">
    <w:abstractNumId w:val="12"/>
  </w:num>
  <w:num w:numId="9">
    <w:abstractNumId w:val="6"/>
  </w:num>
  <w:num w:numId="10">
    <w:abstractNumId w:val="3"/>
    <w:lvlOverride w:ilvl="0">
      <w:startOverride w:val="1"/>
    </w:lvlOverride>
  </w:num>
  <w:num w:numId="11">
    <w:abstractNumId w:val="2"/>
    <w:lvlOverride w:ilvl="0">
      <w:startOverride w:val="1"/>
    </w:lvlOverride>
  </w:num>
  <w:num w:numId="12">
    <w:abstractNumId w:val="1"/>
    <w:lvlOverride w:ilvl="0">
      <w:startOverride w:val="6"/>
    </w:lvlOverride>
  </w:num>
  <w:num w:numId="13">
    <w:abstractNumId w:val="0"/>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62"/>
    <w:rsid w:val="0047351B"/>
    <w:rsid w:val="004A7577"/>
    <w:rsid w:val="00563C51"/>
    <w:rsid w:val="007D4A32"/>
    <w:rsid w:val="009A3A23"/>
    <w:rsid w:val="00A15062"/>
    <w:rsid w:val="00A71169"/>
    <w:rsid w:val="00B5612E"/>
    <w:rsid w:val="00C94A58"/>
    <w:rsid w:val="00D0670E"/>
    <w:rsid w:val="00EC66A0"/>
    <w:rsid w:val="00F9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D0AC9"/>
  <w15:docId w15:val="{95ED5B12-10B3-4003-9D3D-EAF1CD4C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A757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5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577"/>
    <w:rPr>
      <w:sz w:val="18"/>
      <w:szCs w:val="18"/>
    </w:rPr>
  </w:style>
  <w:style w:type="paragraph" w:styleId="a5">
    <w:name w:val="footer"/>
    <w:basedOn w:val="a"/>
    <w:link w:val="a6"/>
    <w:uiPriority w:val="99"/>
    <w:unhideWhenUsed/>
    <w:rsid w:val="004A7577"/>
    <w:pPr>
      <w:tabs>
        <w:tab w:val="center" w:pos="4153"/>
        <w:tab w:val="right" w:pos="8306"/>
      </w:tabs>
      <w:snapToGrid w:val="0"/>
      <w:jc w:val="left"/>
    </w:pPr>
    <w:rPr>
      <w:sz w:val="18"/>
      <w:szCs w:val="18"/>
    </w:rPr>
  </w:style>
  <w:style w:type="character" w:customStyle="1" w:styleId="a6">
    <w:name w:val="页脚 字符"/>
    <w:basedOn w:val="a0"/>
    <w:link w:val="a5"/>
    <w:uiPriority w:val="99"/>
    <w:rsid w:val="004A7577"/>
    <w:rPr>
      <w:sz w:val="18"/>
      <w:szCs w:val="18"/>
    </w:rPr>
  </w:style>
  <w:style w:type="character" w:customStyle="1" w:styleId="20">
    <w:name w:val="标题 2 字符"/>
    <w:basedOn w:val="a0"/>
    <w:link w:val="2"/>
    <w:uiPriority w:val="9"/>
    <w:rsid w:val="004A7577"/>
    <w:rPr>
      <w:rFonts w:ascii="宋体" w:eastAsia="宋体" w:hAnsi="宋体" w:cs="宋体"/>
      <w:b/>
      <w:bCs/>
      <w:kern w:val="0"/>
      <w:sz w:val="36"/>
      <w:szCs w:val="36"/>
    </w:rPr>
  </w:style>
  <w:style w:type="character" w:styleId="a7">
    <w:name w:val="Hyperlink"/>
    <w:basedOn w:val="a0"/>
    <w:uiPriority w:val="99"/>
    <w:semiHidden/>
    <w:unhideWhenUsed/>
    <w:rsid w:val="004A7577"/>
    <w:rPr>
      <w:color w:val="0000FF"/>
      <w:u w:val="single"/>
    </w:rPr>
  </w:style>
  <w:style w:type="character" w:customStyle="1" w:styleId="apple-converted-space">
    <w:name w:val="apple-converted-space"/>
    <w:basedOn w:val="a0"/>
    <w:rsid w:val="004A7577"/>
  </w:style>
  <w:style w:type="paragraph" w:styleId="a8">
    <w:name w:val="List Paragraph"/>
    <w:basedOn w:val="a"/>
    <w:uiPriority w:val="34"/>
    <w:qFormat/>
    <w:rsid w:val="00F94E2D"/>
    <w:pPr>
      <w:ind w:firstLineChars="200" w:firstLine="420"/>
    </w:pPr>
  </w:style>
  <w:style w:type="paragraph" w:customStyle="1" w:styleId="1">
    <w:name w:val="列出段落1"/>
    <w:basedOn w:val="a"/>
    <w:uiPriority w:val="34"/>
    <w:qFormat/>
    <w:rsid w:val="00EC66A0"/>
    <w:pPr>
      <w:ind w:firstLineChars="200" w:firstLine="420"/>
    </w:pPr>
    <w:rPr>
      <w:szCs w:val="24"/>
    </w:rPr>
  </w:style>
  <w:style w:type="paragraph" w:styleId="a9">
    <w:name w:val="Balloon Text"/>
    <w:basedOn w:val="a"/>
    <w:link w:val="aa"/>
    <w:uiPriority w:val="99"/>
    <w:semiHidden/>
    <w:unhideWhenUsed/>
    <w:rsid w:val="00EC66A0"/>
    <w:rPr>
      <w:sz w:val="18"/>
      <w:szCs w:val="18"/>
    </w:rPr>
  </w:style>
  <w:style w:type="character" w:customStyle="1" w:styleId="aa">
    <w:name w:val="批注框文本 字符"/>
    <w:basedOn w:val="a0"/>
    <w:link w:val="a9"/>
    <w:uiPriority w:val="99"/>
    <w:semiHidden/>
    <w:rsid w:val="00EC66A0"/>
    <w:rPr>
      <w:sz w:val="18"/>
      <w:szCs w:val="18"/>
    </w:rPr>
  </w:style>
  <w:style w:type="table" w:styleId="ab">
    <w:name w:val="Table Grid"/>
    <w:basedOn w:val="a1"/>
    <w:uiPriority w:val="59"/>
    <w:qFormat/>
    <w:rsid w:val="00A71169"/>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0">
    <w:name w:val="p0"/>
    <w:basedOn w:val="a"/>
    <w:rsid w:val="009A3A23"/>
    <w:pPr>
      <w:widowControl/>
    </w:pPr>
    <w:rPr>
      <w:rFonts w:ascii="Calibri" w:eastAsia="宋体"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546892">
      <w:bodyDiv w:val="1"/>
      <w:marLeft w:val="0"/>
      <w:marRight w:val="0"/>
      <w:marTop w:val="0"/>
      <w:marBottom w:val="0"/>
      <w:divBdr>
        <w:top w:val="none" w:sz="0" w:space="0" w:color="auto"/>
        <w:left w:val="none" w:sz="0" w:space="0" w:color="auto"/>
        <w:bottom w:val="none" w:sz="0" w:space="0" w:color="auto"/>
        <w:right w:val="none" w:sz="0" w:space="0" w:color="auto"/>
      </w:divBdr>
      <w:divsChild>
        <w:div w:id="1490517461">
          <w:marLeft w:val="-450"/>
          <w:marRight w:val="0"/>
          <w:marTop w:val="525"/>
          <w:marBottom w:val="225"/>
          <w:divBdr>
            <w:top w:val="none" w:sz="0" w:space="0" w:color="auto"/>
            <w:left w:val="single" w:sz="48" w:space="0" w:color="4F9CEE"/>
            <w:bottom w:val="none" w:sz="0" w:space="0" w:color="auto"/>
            <w:right w:val="none" w:sz="0" w:space="0" w:color="auto"/>
          </w:divBdr>
        </w:div>
        <w:div w:id="231046283">
          <w:marLeft w:val="0"/>
          <w:marRight w:val="0"/>
          <w:marTop w:val="0"/>
          <w:marBottom w:val="225"/>
          <w:divBdr>
            <w:top w:val="none" w:sz="0" w:space="0" w:color="auto"/>
            <w:left w:val="none" w:sz="0" w:space="0" w:color="auto"/>
            <w:bottom w:val="none" w:sz="0" w:space="0" w:color="auto"/>
            <w:right w:val="none" w:sz="0" w:space="0" w:color="auto"/>
          </w:divBdr>
        </w:div>
        <w:div w:id="479689514">
          <w:marLeft w:val="0"/>
          <w:marRight w:val="0"/>
          <w:marTop w:val="0"/>
          <w:marBottom w:val="225"/>
          <w:divBdr>
            <w:top w:val="none" w:sz="0" w:space="0" w:color="auto"/>
            <w:left w:val="none" w:sz="0" w:space="0" w:color="auto"/>
            <w:bottom w:val="none" w:sz="0" w:space="0" w:color="auto"/>
            <w:right w:val="none" w:sz="0" w:space="0" w:color="auto"/>
          </w:divBdr>
        </w:div>
        <w:div w:id="793527044">
          <w:marLeft w:val="0"/>
          <w:marRight w:val="0"/>
          <w:marTop w:val="0"/>
          <w:marBottom w:val="225"/>
          <w:divBdr>
            <w:top w:val="none" w:sz="0" w:space="0" w:color="auto"/>
            <w:left w:val="none" w:sz="0" w:space="0" w:color="auto"/>
            <w:bottom w:val="none" w:sz="0" w:space="0" w:color="auto"/>
            <w:right w:val="none" w:sz="0" w:space="0" w:color="auto"/>
          </w:divBdr>
        </w:div>
        <w:div w:id="174417887">
          <w:marLeft w:val="0"/>
          <w:marRight w:val="0"/>
          <w:marTop w:val="0"/>
          <w:marBottom w:val="225"/>
          <w:divBdr>
            <w:top w:val="none" w:sz="0" w:space="0" w:color="auto"/>
            <w:left w:val="none" w:sz="0" w:space="0" w:color="auto"/>
            <w:bottom w:val="none" w:sz="0" w:space="0" w:color="auto"/>
            <w:right w:val="none" w:sz="0" w:space="0" w:color="auto"/>
          </w:divBdr>
        </w:div>
        <w:div w:id="106462517">
          <w:marLeft w:val="0"/>
          <w:marRight w:val="0"/>
          <w:marTop w:val="0"/>
          <w:marBottom w:val="225"/>
          <w:divBdr>
            <w:top w:val="none" w:sz="0" w:space="0" w:color="auto"/>
            <w:left w:val="none" w:sz="0" w:space="0" w:color="auto"/>
            <w:bottom w:val="none" w:sz="0" w:space="0" w:color="auto"/>
            <w:right w:val="none" w:sz="0" w:space="0" w:color="auto"/>
          </w:divBdr>
        </w:div>
        <w:div w:id="2017533747">
          <w:marLeft w:val="0"/>
          <w:marRight w:val="0"/>
          <w:marTop w:val="0"/>
          <w:marBottom w:val="225"/>
          <w:divBdr>
            <w:top w:val="none" w:sz="0" w:space="0" w:color="auto"/>
            <w:left w:val="none" w:sz="0" w:space="0" w:color="auto"/>
            <w:bottom w:val="none" w:sz="0" w:space="0" w:color="auto"/>
            <w:right w:val="none" w:sz="0" w:space="0" w:color="auto"/>
          </w:divBdr>
        </w:div>
        <w:div w:id="55052209">
          <w:marLeft w:val="0"/>
          <w:marRight w:val="0"/>
          <w:marTop w:val="0"/>
          <w:marBottom w:val="225"/>
          <w:divBdr>
            <w:top w:val="none" w:sz="0" w:space="0" w:color="auto"/>
            <w:left w:val="none" w:sz="0" w:space="0" w:color="auto"/>
            <w:bottom w:val="none" w:sz="0" w:space="0" w:color="auto"/>
            <w:right w:val="none" w:sz="0" w:space="0" w:color="auto"/>
          </w:divBdr>
        </w:div>
        <w:div w:id="368919892">
          <w:marLeft w:val="0"/>
          <w:marRight w:val="0"/>
          <w:marTop w:val="0"/>
          <w:marBottom w:val="225"/>
          <w:divBdr>
            <w:top w:val="none" w:sz="0" w:space="0" w:color="auto"/>
            <w:left w:val="none" w:sz="0" w:space="0" w:color="auto"/>
            <w:bottom w:val="none" w:sz="0" w:space="0" w:color="auto"/>
            <w:right w:val="none" w:sz="0" w:space="0" w:color="auto"/>
          </w:divBdr>
        </w:div>
        <w:div w:id="1351446042">
          <w:marLeft w:val="0"/>
          <w:marRight w:val="0"/>
          <w:marTop w:val="0"/>
          <w:marBottom w:val="225"/>
          <w:divBdr>
            <w:top w:val="none" w:sz="0" w:space="0" w:color="auto"/>
            <w:left w:val="none" w:sz="0" w:space="0" w:color="auto"/>
            <w:bottom w:val="none" w:sz="0" w:space="0" w:color="auto"/>
            <w:right w:val="none" w:sz="0" w:space="0" w:color="auto"/>
          </w:divBdr>
        </w:div>
        <w:div w:id="220410717">
          <w:marLeft w:val="0"/>
          <w:marRight w:val="0"/>
          <w:marTop w:val="0"/>
          <w:marBottom w:val="225"/>
          <w:divBdr>
            <w:top w:val="none" w:sz="0" w:space="0" w:color="auto"/>
            <w:left w:val="none" w:sz="0" w:space="0" w:color="auto"/>
            <w:bottom w:val="none" w:sz="0" w:space="0" w:color="auto"/>
            <w:right w:val="none" w:sz="0" w:space="0" w:color="auto"/>
          </w:divBdr>
        </w:div>
        <w:div w:id="156191858">
          <w:marLeft w:val="0"/>
          <w:marRight w:val="0"/>
          <w:marTop w:val="0"/>
          <w:marBottom w:val="225"/>
          <w:divBdr>
            <w:top w:val="none" w:sz="0" w:space="0" w:color="auto"/>
            <w:left w:val="none" w:sz="0" w:space="0" w:color="auto"/>
            <w:bottom w:val="none" w:sz="0" w:space="0" w:color="auto"/>
            <w:right w:val="none" w:sz="0" w:space="0" w:color="auto"/>
          </w:divBdr>
        </w:div>
        <w:div w:id="1353337603">
          <w:marLeft w:val="0"/>
          <w:marRight w:val="0"/>
          <w:marTop w:val="0"/>
          <w:marBottom w:val="225"/>
          <w:divBdr>
            <w:top w:val="none" w:sz="0" w:space="0" w:color="auto"/>
            <w:left w:val="none" w:sz="0" w:space="0" w:color="auto"/>
            <w:bottom w:val="none" w:sz="0" w:space="0" w:color="auto"/>
            <w:right w:val="none" w:sz="0" w:space="0" w:color="auto"/>
          </w:divBdr>
        </w:div>
        <w:div w:id="1180971707">
          <w:marLeft w:val="0"/>
          <w:marRight w:val="0"/>
          <w:marTop w:val="0"/>
          <w:marBottom w:val="225"/>
          <w:divBdr>
            <w:top w:val="none" w:sz="0" w:space="0" w:color="auto"/>
            <w:left w:val="none" w:sz="0" w:space="0" w:color="auto"/>
            <w:bottom w:val="none" w:sz="0" w:space="0" w:color="auto"/>
            <w:right w:val="none" w:sz="0" w:space="0" w:color="auto"/>
          </w:divBdr>
        </w:div>
        <w:div w:id="1397892610">
          <w:marLeft w:val="0"/>
          <w:marRight w:val="0"/>
          <w:marTop w:val="0"/>
          <w:marBottom w:val="225"/>
          <w:divBdr>
            <w:top w:val="none" w:sz="0" w:space="0" w:color="auto"/>
            <w:left w:val="none" w:sz="0" w:space="0" w:color="auto"/>
            <w:bottom w:val="none" w:sz="0" w:space="0" w:color="auto"/>
            <w:right w:val="none" w:sz="0" w:space="0" w:color="auto"/>
          </w:divBdr>
        </w:div>
        <w:div w:id="925728479">
          <w:marLeft w:val="0"/>
          <w:marRight w:val="0"/>
          <w:marTop w:val="0"/>
          <w:marBottom w:val="225"/>
          <w:divBdr>
            <w:top w:val="none" w:sz="0" w:space="0" w:color="auto"/>
            <w:left w:val="none" w:sz="0" w:space="0" w:color="auto"/>
            <w:bottom w:val="none" w:sz="0" w:space="0" w:color="auto"/>
            <w:right w:val="none" w:sz="0" w:space="0" w:color="auto"/>
          </w:divBdr>
        </w:div>
        <w:div w:id="1546790746">
          <w:marLeft w:val="0"/>
          <w:marRight w:val="0"/>
          <w:marTop w:val="0"/>
          <w:marBottom w:val="225"/>
          <w:divBdr>
            <w:top w:val="none" w:sz="0" w:space="0" w:color="auto"/>
            <w:left w:val="none" w:sz="0" w:space="0" w:color="auto"/>
            <w:bottom w:val="none" w:sz="0" w:space="0" w:color="auto"/>
            <w:right w:val="none" w:sz="0" w:space="0" w:color="auto"/>
          </w:divBdr>
        </w:div>
      </w:divsChild>
    </w:div>
    <w:div w:id="1409615350">
      <w:bodyDiv w:val="1"/>
      <w:marLeft w:val="0"/>
      <w:marRight w:val="0"/>
      <w:marTop w:val="0"/>
      <w:marBottom w:val="0"/>
      <w:divBdr>
        <w:top w:val="none" w:sz="0" w:space="0" w:color="auto"/>
        <w:left w:val="none" w:sz="0" w:space="0" w:color="auto"/>
        <w:bottom w:val="none" w:sz="0" w:space="0" w:color="auto"/>
        <w:right w:val="none" w:sz="0" w:space="0" w:color="auto"/>
      </w:divBdr>
    </w:div>
    <w:div w:id="1441755059">
      <w:bodyDiv w:val="1"/>
      <w:marLeft w:val="0"/>
      <w:marRight w:val="0"/>
      <w:marTop w:val="0"/>
      <w:marBottom w:val="0"/>
      <w:divBdr>
        <w:top w:val="none" w:sz="0" w:space="0" w:color="auto"/>
        <w:left w:val="none" w:sz="0" w:space="0" w:color="auto"/>
        <w:bottom w:val="none" w:sz="0" w:space="0" w:color="auto"/>
        <w:right w:val="none" w:sz="0" w:space="0" w:color="auto"/>
      </w:divBdr>
    </w:div>
    <w:div w:id="1723945173">
      <w:bodyDiv w:val="1"/>
      <w:marLeft w:val="0"/>
      <w:marRight w:val="0"/>
      <w:marTop w:val="0"/>
      <w:marBottom w:val="0"/>
      <w:divBdr>
        <w:top w:val="none" w:sz="0" w:space="0" w:color="auto"/>
        <w:left w:val="none" w:sz="0" w:space="0" w:color="auto"/>
        <w:bottom w:val="none" w:sz="0" w:space="0" w:color="auto"/>
        <w:right w:val="none" w:sz="0" w:space="0" w:color="auto"/>
      </w:divBdr>
      <w:divsChild>
        <w:div w:id="827861955">
          <w:marLeft w:val="0"/>
          <w:marRight w:val="0"/>
          <w:marTop w:val="0"/>
          <w:marBottom w:val="225"/>
          <w:divBdr>
            <w:top w:val="none" w:sz="0" w:space="0" w:color="auto"/>
            <w:left w:val="none" w:sz="0" w:space="0" w:color="auto"/>
            <w:bottom w:val="none" w:sz="0" w:space="0" w:color="auto"/>
            <w:right w:val="none" w:sz="0" w:space="0" w:color="auto"/>
          </w:divBdr>
        </w:div>
        <w:div w:id="1600526678">
          <w:marLeft w:val="0"/>
          <w:marRight w:val="0"/>
          <w:marTop w:val="0"/>
          <w:marBottom w:val="225"/>
          <w:divBdr>
            <w:top w:val="none" w:sz="0" w:space="0" w:color="auto"/>
            <w:left w:val="none" w:sz="0" w:space="0" w:color="auto"/>
            <w:bottom w:val="none" w:sz="0" w:space="0" w:color="auto"/>
            <w:right w:val="none" w:sz="0" w:space="0" w:color="auto"/>
          </w:divBdr>
        </w:div>
        <w:div w:id="127164401">
          <w:marLeft w:val="0"/>
          <w:marRight w:val="0"/>
          <w:marTop w:val="0"/>
          <w:marBottom w:val="225"/>
          <w:divBdr>
            <w:top w:val="none" w:sz="0" w:space="0" w:color="auto"/>
            <w:left w:val="none" w:sz="0" w:space="0" w:color="auto"/>
            <w:bottom w:val="none" w:sz="0" w:space="0" w:color="auto"/>
            <w:right w:val="none" w:sz="0" w:space="0" w:color="auto"/>
          </w:divBdr>
        </w:div>
        <w:div w:id="1451824888">
          <w:marLeft w:val="0"/>
          <w:marRight w:val="0"/>
          <w:marTop w:val="0"/>
          <w:marBottom w:val="225"/>
          <w:divBdr>
            <w:top w:val="none" w:sz="0" w:space="0" w:color="auto"/>
            <w:left w:val="none" w:sz="0" w:space="0" w:color="auto"/>
            <w:bottom w:val="none" w:sz="0" w:space="0" w:color="auto"/>
            <w:right w:val="none" w:sz="0" w:space="0" w:color="auto"/>
          </w:divBdr>
        </w:div>
        <w:div w:id="845901626">
          <w:marLeft w:val="0"/>
          <w:marRight w:val="0"/>
          <w:marTop w:val="0"/>
          <w:marBottom w:val="225"/>
          <w:divBdr>
            <w:top w:val="none" w:sz="0" w:space="0" w:color="auto"/>
            <w:left w:val="none" w:sz="0" w:space="0" w:color="auto"/>
            <w:bottom w:val="none" w:sz="0" w:space="0" w:color="auto"/>
            <w:right w:val="none" w:sz="0" w:space="0" w:color="auto"/>
          </w:divBdr>
        </w:div>
        <w:div w:id="973482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5%B0%E6%8D%AE%E7%BB%93%E6%9E%84" TargetMode="External"/><Relationship Id="rId18" Type="http://schemas.openxmlformats.org/officeDocument/2006/relationships/hyperlink" Target="https://baike.baidu.com/item/%E8%BD%AF%E4%BB%B6%E5%BC%80%E5%8F%91" TargetMode="External"/><Relationship Id="rId26" Type="http://schemas.openxmlformats.org/officeDocument/2006/relationships/hyperlink" Target="https://baike.baidu.com/item/%E5%A4%9A%E6%80%81%E6%80%A7" TargetMode="External"/><Relationship Id="rId39" Type="http://schemas.openxmlformats.org/officeDocument/2006/relationships/hyperlink" Target="https://baike.baidu.com/item/%E5%AF%B9%E8%B1%A1" TargetMode="External"/><Relationship Id="rId3" Type="http://schemas.openxmlformats.org/officeDocument/2006/relationships/settings" Target="settings.xml"/><Relationship Id="rId21" Type="http://schemas.openxmlformats.org/officeDocument/2006/relationships/hyperlink" Target="https://baike.baidu.com/item/%E7%BB%A7%E6%89%BF%E6%80%A7" TargetMode="External"/><Relationship Id="rId34" Type="http://schemas.openxmlformats.org/officeDocument/2006/relationships/hyperlink" Target="https://baike.baidu.com/item/%E5%9F%BA%E4%BA%8E%E5%AF%B9%E8%B1%A1" TargetMode="External"/><Relationship Id="rId42" Type="http://schemas.openxmlformats.org/officeDocument/2006/relationships/hyperlink" Target="https://baike.baidu.com/item/%E5%9F%BA%E4%BA%8E%E5%AF%B9%E8%B1%A1" TargetMode="External"/><Relationship Id="rId47" Type="http://schemas.openxmlformats.org/officeDocument/2006/relationships/hyperlink" Target="https://baike.baidu.com/item/%E5%AF%B9%E8%B1%A1" TargetMode="External"/><Relationship Id="rId50" Type="http://schemas.openxmlformats.org/officeDocument/2006/relationships/image" Target="media/image1.png"/><Relationship Id="rId7" Type="http://schemas.openxmlformats.org/officeDocument/2006/relationships/hyperlink" Target="https://baike.baidu.com/item/%E5%AF%B9%E8%B1%A1" TargetMode="External"/><Relationship Id="rId12" Type="http://schemas.openxmlformats.org/officeDocument/2006/relationships/hyperlink" Target="https://baike.baidu.com/item/%E7%BB%A7%E6%89%BF%E6%80%A7" TargetMode="External"/><Relationship Id="rId17" Type="http://schemas.openxmlformats.org/officeDocument/2006/relationships/hyperlink" Target="https://baike.baidu.com/item/%E5%A4%9A%E9%87%8D%E7%BB%A7%E6%89%BF" TargetMode="External"/><Relationship Id="rId25" Type="http://schemas.openxmlformats.org/officeDocument/2006/relationships/hyperlink" Target="https://baike.baidu.com/item/%E5%AF%B9%E8%B1%A1" TargetMode="External"/><Relationship Id="rId33" Type="http://schemas.openxmlformats.org/officeDocument/2006/relationships/hyperlink" Target="https://baike.baidu.com/item/%E5%A4%9A%E6%80%81" TargetMode="External"/><Relationship Id="rId38" Type="http://schemas.openxmlformats.org/officeDocument/2006/relationships/hyperlink" Target="https://baike.baidu.com/item/%E5%B0%81%E8%A3%85" TargetMode="External"/><Relationship Id="rId46" Type="http://schemas.openxmlformats.org/officeDocument/2006/relationships/hyperlink" Target="https://baike.baidu.com/item/%E7%BB%A7%E6%89%BF" TargetMode="External"/><Relationship Id="rId2" Type="http://schemas.openxmlformats.org/officeDocument/2006/relationships/styles" Target="styles.xml"/><Relationship Id="rId16" Type="http://schemas.openxmlformats.org/officeDocument/2006/relationships/hyperlink" Target="https://baike.baidu.com/item/%E5%A4%9A%E9%87%8D%E7%BB%A7%E6%89%BF" TargetMode="External"/><Relationship Id="rId20" Type="http://schemas.openxmlformats.org/officeDocument/2006/relationships/hyperlink" Target="https://baike.baidu.com/item/%E5%AF%B9%E8%B1%A1" TargetMode="External"/><Relationship Id="rId29" Type="http://schemas.openxmlformats.org/officeDocument/2006/relationships/hyperlink" Target="https://baike.baidu.com/item/%E5%A4%9A%E6%80%81%E6%80%A7" TargetMode="External"/><Relationship Id="rId41" Type="http://schemas.openxmlformats.org/officeDocument/2006/relationships/hyperlink" Target="https://baike.baidu.com/item/%E5%AF%B9%E8%B1%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A%BD%E8%B1%A1" TargetMode="External"/><Relationship Id="rId24" Type="http://schemas.openxmlformats.org/officeDocument/2006/relationships/hyperlink" Target="https://baike.baidu.com/item/%E5%AF%B9%E8%B1%A1" TargetMode="External"/><Relationship Id="rId32" Type="http://schemas.openxmlformats.org/officeDocument/2006/relationships/hyperlink" Target="https://baike.baidu.com/item/%E7%BB%A7%E6%89%BF" TargetMode="External"/><Relationship Id="rId37" Type="http://schemas.openxmlformats.org/officeDocument/2006/relationships/hyperlink" Target="https://baike.baidu.com/item/%E5%A4%9A%E6%80%81" TargetMode="External"/><Relationship Id="rId40" Type="http://schemas.openxmlformats.org/officeDocument/2006/relationships/hyperlink" Target="https://baike.baidu.com/item/%E5%AF%B9%E8%B1%A1" TargetMode="External"/><Relationship Id="rId45" Type="http://schemas.openxmlformats.org/officeDocument/2006/relationships/hyperlink" Target="https://baike.baidu.com/item/%E9%9D%A2%E5%90%91%E5%AF%B9%E8%B1%A1%E7%BC%96%E7%A8%8B"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6%95%B0%E6%8D%AE%E7%BB%93%E6%9E%84" TargetMode="External"/><Relationship Id="rId23" Type="http://schemas.openxmlformats.org/officeDocument/2006/relationships/hyperlink" Target="https://baike.baidu.com/item/%E5%A4%9A%E6%80%81%E6%80%A7" TargetMode="External"/><Relationship Id="rId28" Type="http://schemas.openxmlformats.org/officeDocument/2006/relationships/hyperlink" Target="https://baike.baidu.com/item/%E5%AF%B9%E8%B1%A1" TargetMode="External"/><Relationship Id="rId36" Type="http://schemas.openxmlformats.org/officeDocument/2006/relationships/hyperlink" Target="https://baike.baidu.com/item/%E7%BB%A7%E6%89%BF" TargetMode="External"/><Relationship Id="rId49" Type="http://schemas.openxmlformats.org/officeDocument/2006/relationships/hyperlink" Target="https://www.baidu.com/s?wd=%E9%9D%A2%E5%90%91%E5%AF%B9%E8%B1%A1%E6%80%9D%E6%83%B3&amp;tn=SE_PcZhidaonwhc_ngpagmjz&amp;rsv_dl=gh_pc_zhidao" TargetMode="External"/><Relationship Id="rId10" Type="http://schemas.openxmlformats.org/officeDocument/2006/relationships/hyperlink" Target="https://baike.baidu.com/item/%E6%95%B0%E6%8D%AE%E7%BB%93%E6%9E%84" TargetMode="External"/><Relationship Id="rId19" Type="http://schemas.openxmlformats.org/officeDocument/2006/relationships/hyperlink" Target="https://baike.baidu.com/item/%E7%BB%A7%E6%89%BF%E6%80%A7" TargetMode="External"/><Relationship Id="rId31" Type="http://schemas.openxmlformats.org/officeDocument/2006/relationships/hyperlink" Target="https://baike.baidu.com/item/%E5%B0%81%E8%A3%85" TargetMode="External"/><Relationship Id="rId44" Type="http://schemas.openxmlformats.org/officeDocument/2006/relationships/hyperlink" Target="https://baike.baidu.com/item/%E7%BB%A7%E6%89%B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6%8A%BD%E8%B1%A1" TargetMode="External"/><Relationship Id="rId14" Type="http://schemas.openxmlformats.org/officeDocument/2006/relationships/hyperlink" Target="https://baike.baidu.com/item/%E6%95%B0%E6%8D%AE%E7%BB%93%E6%9E%84" TargetMode="External"/><Relationship Id="rId22" Type="http://schemas.openxmlformats.org/officeDocument/2006/relationships/hyperlink" Target="https://baike.baidu.com/item/%E7%BB%A7%E6%89%BF" TargetMode="External"/><Relationship Id="rId27" Type="http://schemas.openxmlformats.org/officeDocument/2006/relationships/hyperlink" Target="https://baike.baidu.com/item/%E5%A4%9A%E6%80%81%E6%80%A7" TargetMode="External"/><Relationship Id="rId30" Type="http://schemas.openxmlformats.org/officeDocument/2006/relationships/hyperlink" Target="https://baike.baidu.com/item/%E5%AF%B9%E8%B1%A1" TargetMode="External"/><Relationship Id="rId35" Type="http://schemas.openxmlformats.org/officeDocument/2006/relationships/hyperlink" Target="https://baike.baidu.com/item/%E5%A4%9A%E6%80%81" TargetMode="External"/><Relationship Id="rId43" Type="http://schemas.openxmlformats.org/officeDocument/2006/relationships/hyperlink" Target="https://baike.baidu.com/item/%E5%B0%81%E8%A3%85" TargetMode="External"/><Relationship Id="rId48" Type="http://schemas.openxmlformats.org/officeDocument/2006/relationships/hyperlink" Target="https://baike.baidu.com/item/%E5%BA%93%E5%87%BD%E6%95%B0" TargetMode="External"/><Relationship Id="rId8" Type="http://schemas.openxmlformats.org/officeDocument/2006/relationships/hyperlink" Target="https://baike.baidu.com/item/%E5%AF%B9%E8%B1%A1" TargetMode="External"/><Relationship Id="rId5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3482</Words>
  <Characters>19850</Characters>
  <Application>Microsoft Office Word</Application>
  <DocSecurity>0</DocSecurity>
  <Lines>165</Lines>
  <Paragraphs>46</Paragraphs>
  <ScaleCrop>false</ScaleCrop>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赵 晨旭</cp:lastModifiedBy>
  <cp:revision>10</cp:revision>
  <dcterms:created xsi:type="dcterms:W3CDTF">2018-12-12T11:38:00Z</dcterms:created>
  <dcterms:modified xsi:type="dcterms:W3CDTF">2020-11-30T06:11:00Z</dcterms:modified>
</cp:coreProperties>
</file>